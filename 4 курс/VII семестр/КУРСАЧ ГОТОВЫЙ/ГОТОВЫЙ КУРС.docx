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B9E" w:rsidRDefault="00030B9E" w:rsidP="00030B9E">
      <w:pPr>
        <w:jc w:val="center"/>
        <w:rPr>
          <w:color w:val="333333"/>
          <w:sz w:val="22"/>
          <w:szCs w:val="22"/>
          <w:u w:val="double"/>
        </w:rPr>
      </w:pPr>
      <w:r>
        <w:rPr>
          <w:color w:val="333333"/>
          <w:sz w:val="22"/>
          <w:szCs w:val="22"/>
          <w:u w:val="double"/>
        </w:rPr>
        <w:t>ФЕДЕРАЛЬНОЕ АГЕНСТВО ПО ОБРАЗОВАНИЮ РФ</w:t>
      </w:r>
    </w:p>
    <w:p w:rsidR="00030B9E" w:rsidRDefault="00030B9E" w:rsidP="00030B9E">
      <w:pPr>
        <w:jc w:val="center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ЭЛЕКТРОСТАЛЬСКИЙ ПОЛИТЕХНИЧЕСКИЙ ИНСТИТУТ </w:t>
      </w:r>
    </w:p>
    <w:p w:rsidR="00030B9E" w:rsidRDefault="00030B9E" w:rsidP="00030B9E">
      <w:pPr>
        <w:jc w:val="center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(филиал) ФГОУ ВПО «Национальный исследовательский технологический университет «МИСиС»»</w:t>
      </w:r>
    </w:p>
    <w:p w:rsidR="00590A89" w:rsidRPr="00270844" w:rsidRDefault="00030B9E" w:rsidP="00030B9E">
      <w:pPr>
        <w:spacing w:line="360" w:lineRule="auto"/>
        <w:ind w:left="180"/>
        <w:jc w:val="center"/>
        <w:rPr>
          <w:lang w:val="ru-RU"/>
        </w:rPr>
      </w:pPr>
      <w:r>
        <w:rPr>
          <w:color w:val="333333"/>
          <w:sz w:val="22"/>
          <w:szCs w:val="22"/>
        </w:rPr>
        <w:t>Кафедра прикладной информатики</w:t>
      </w:r>
    </w:p>
    <w:p w:rsidR="00590A89" w:rsidRPr="00270844" w:rsidRDefault="00590A89" w:rsidP="00590A89">
      <w:pPr>
        <w:spacing w:line="360" w:lineRule="auto"/>
        <w:ind w:left="180"/>
        <w:jc w:val="center"/>
        <w:rPr>
          <w:lang w:val="ru-RU"/>
        </w:rPr>
      </w:pPr>
    </w:p>
    <w:p w:rsidR="00590A89" w:rsidRDefault="00590A89" w:rsidP="00590A89">
      <w:pPr>
        <w:spacing w:line="360" w:lineRule="auto"/>
        <w:ind w:left="180"/>
        <w:jc w:val="center"/>
        <w:rPr>
          <w:lang w:val="ru-RU"/>
        </w:rPr>
      </w:pPr>
    </w:p>
    <w:p w:rsidR="00030B9E" w:rsidRDefault="00030B9E" w:rsidP="00590A89">
      <w:pPr>
        <w:spacing w:line="360" w:lineRule="auto"/>
        <w:ind w:left="180"/>
        <w:jc w:val="center"/>
        <w:rPr>
          <w:lang w:val="ru-RU"/>
        </w:rPr>
      </w:pPr>
    </w:p>
    <w:p w:rsidR="00030B9E" w:rsidRDefault="00030B9E" w:rsidP="00590A89">
      <w:pPr>
        <w:spacing w:line="360" w:lineRule="auto"/>
        <w:ind w:left="180"/>
        <w:jc w:val="center"/>
        <w:rPr>
          <w:lang w:val="ru-RU"/>
        </w:rPr>
      </w:pPr>
    </w:p>
    <w:p w:rsidR="00030B9E" w:rsidRDefault="00030B9E" w:rsidP="00590A89">
      <w:pPr>
        <w:spacing w:line="360" w:lineRule="auto"/>
        <w:ind w:left="180"/>
        <w:jc w:val="center"/>
        <w:rPr>
          <w:lang w:val="ru-RU"/>
        </w:rPr>
      </w:pPr>
    </w:p>
    <w:p w:rsidR="00590A89" w:rsidRPr="00270844" w:rsidRDefault="00590A89" w:rsidP="00590A89">
      <w:pPr>
        <w:spacing w:line="360" w:lineRule="auto"/>
        <w:ind w:left="180"/>
        <w:jc w:val="center"/>
        <w:rPr>
          <w:lang w:val="ru-RU"/>
        </w:rPr>
      </w:pPr>
    </w:p>
    <w:p w:rsidR="00590A89" w:rsidRPr="00590A89" w:rsidRDefault="00590A89" w:rsidP="00590A89">
      <w:pPr>
        <w:spacing w:line="360" w:lineRule="auto"/>
        <w:ind w:left="180"/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Курсовая работа</w:t>
      </w:r>
    </w:p>
    <w:p w:rsidR="00590A89" w:rsidRPr="00590A89" w:rsidRDefault="00590A89" w:rsidP="00590A89">
      <w:pPr>
        <w:spacing w:line="360" w:lineRule="auto"/>
        <w:ind w:left="180"/>
        <w:jc w:val="center"/>
        <w:rPr>
          <w:sz w:val="32"/>
          <w:szCs w:val="32"/>
        </w:rPr>
      </w:pPr>
      <w:r w:rsidRPr="00590A89">
        <w:rPr>
          <w:sz w:val="32"/>
          <w:szCs w:val="32"/>
        </w:rPr>
        <w:t>по курсу: «</w:t>
      </w:r>
      <w:r>
        <w:rPr>
          <w:sz w:val="32"/>
          <w:szCs w:val="32"/>
          <w:lang w:val="ru-RU"/>
        </w:rPr>
        <w:t>Экономика</w:t>
      </w:r>
      <w:r w:rsidR="000A472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предприятия и производств</w:t>
      </w:r>
      <w:r w:rsidR="00B05932">
        <w:rPr>
          <w:sz w:val="32"/>
          <w:szCs w:val="32"/>
          <w:lang w:val="ru-RU"/>
        </w:rPr>
        <w:t>а (2 часть из 2)</w:t>
      </w:r>
      <w:r w:rsidRPr="00590A89">
        <w:rPr>
          <w:sz w:val="32"/>
          <w:szCs w:val="32"/>
        </w:rPr>
        <w:t>»</w:t>
      </w:r>
    </w:p>
    <w:p w:rsidR="00590A89" w:rsidRDefault="00590A89" w:rsidP="00590A89">
      <w:pPr>
        <w:spacing w:line="360" w:lineRule="auto"/>
        <w:ind w:left="180"/>
        <w:jc w:val="center"/>
        <w:rPr>
          <w:sz w:val="32"/>
          <w:szCs w:val="32"/>
          <w:lang w:val="ru-RU"/>
        </w:rPr>
      </w:pPr>
      <w:r w:rsidRPr="00590A89">
        <w:rPr>
          <w:sz w:val="32"/>
          <w:szCs w:val="32"/>
        </w:rPr>
        <w:t>на тему: «</w:t>
      </w:r>
      <w:r>
        <w:rPr>
          <w:sz w:val="32"/>
          <w:szCs w:val="32"/>
          <w:lang w:val="ru-RU"/>
        </w:rPr>
        <w:t>Расчет полной себестоимости изделия</w:t>
      </w:r>
      <w:r w:rsidRPr="00590A89">
        <w:rPr>
          <w:sz w:val="32"/>
          <w:szCs w:val="32"/>
        </w:rPr>
        <w:t>»</w:t>
      </w:r>
    </w:p>
    <w:p w:rsidR="00590A89" w:rsidRPr="00590A89" w:rsidRDefault="00590A89" w:rsidP="00590A89">
      <w:pPr>
        <w:spacing w:line="360" w:lineRule="auto"/>
        <w:ind w:left="180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Вариант 6</w:t>
      </w:r>
    </w:p>
    <w:p w:rsidR="00590A89" w:rsidRDefault="00590A89" w:rsidP="00590A89">
      <w:pPr>
        <w:spacing w:line="360" w:lineRule="auto"/>
        <w:ind w:left="180"/>
        <w:jc w:val="center"/>
        <w:rPr>
          <w:sz w:val="40"/>
          <w:szCs w:val="40"/>
        </w:rPr>
      </w:pPr>
    </w:p>
    <w:p w:rsidR="00590A89" w:rsidRDefault="00590A89" w:rsidP="00590A89">
      <w:pPr>
        <w:spacing w:line="360" w:lineRule="auto"/>
        <w:ind w:left="180"/>
        <w:jc w:val="center"/>
        <w:rPr>
          <w:sz w:val="40"/>
          <w:szCs w:val="40"/>
        </w:rPr>
      </w:pPr>
    </w:p>
    <w:p w:rsidR="00590A89" w:rsidRDefault="00590A89" w:rsidP="00590A89">
      <w:pPr>
        <w:spacing w:line="360" w:lineRule="auto"/>
        <w:ind w:left="180"/>
        <w:jc w:val="center"/>
        <w:rPr>
          <w:sz w:val="40"/>
          <w:szCs w:val="40"/>
        </w:rPr>
      </w:pPr>
    </w:p>
    <w:p w:rsidR="00590A89" w:rsidRDefault="00590A89" w:rsidP="00590A89">
      <w:pPr>
        <w:spacing w:line="360" w:lineRule="auto"/>
        <w:ind w:left="180"/>
        <w:jc w:val="center"/>
        <w:rPr>
          <w:sz w:val="40"/>
          <w:szCs w:val="40"/>
        </w:rPr>
      </w:pPr>
    </w:p>
    <w:p w:rsidR="00590A89" w:rsidRPr="00590A89" w:rsidRDefault="00590A89" w:rsidP="00590A89">
      <w:pPr>
        <w:jc w:val="right"/>
        <w:rPr>
          <w:sz w:val="28"/>
          <w:szCs w:val="28"/>
        </w:rPr>
      </w:pPr>
      <w:r w:rsidRPr="00590A89">
        <w:rPr>
          <w:sz w:val="28"/>
          <w:szCs w:val="28"/>
        </w:rPr>
        <w:t>Выполнил</w:t>
      </w:r>
      <w:r>
        <w:rPr>
          <w:sz w:val="28"/>
          <w:szCs w:val="28"/>
          <w:lang w:val="ru-RU"/>
        </w:rPr>
        <w:t>:</w:t>
      </w:r>
      <w:r w:rsidRPr="00590A89">
        <w:rPr>
          <w:sz w:val="28"/>
          <w:szCs w:val="28"/>
        </w:rPr>
        <w:t xml:space="preserve"> студент группы ДИС-06-1:</w:t>
      </w:r>
    </w:p>
    <w:p w:rsidR="00590A89" w:rsidRPr="00590A89" w:rsidRDefault="00590A89" w:rsidP="00590A89">
      <w:pPr>
        <w:jc w:val="right"/>
        <w:rPr>
          <w:sz w:val="28"/>
          <w:szCs w:val="28"/>
        </w:rPr>
      </w:pPr>
      <w:r w:rsidRPr="00590A89">
        <w:rPr>
          <w:sz w:val="28"/>
          <w:szCs w:val="28"/>
        </w:rPr>
        <w:t>Иванов Е.В.</w:t>
      </w:r>
    </w:p>
    <w:p w:rsidR="00590A89" w:rsidRPr="00590A89" w:rsidRDefault="00590A89" w:rsidP="00590A89">
      <w:pPr>
        <w:jc w:val="right"/>
        <w:rPr>
          <w:sz w:val="28"/>
          <w:szCs w:val="28"/>
        </w:rPr>
      </w:pPr>
      <w:r w:rsidRPr="00590A89">
        <w:rPr>
          <w:sz w:val="28"/>
          <w:szCs w:val="28"/>
        </w:rPr>
        <w:t>Проверила</w:t>
      </w:r>
      <w:r>
        <w:rPr>
          <w:sz w:val="28"/>
          <w:szCs w:val="28"/>
          <w:lang w:val="ru-RU"/>
        </w:rPr>
        <w:t xml:space="preserve">  ст.</w:t>
      </w:r>
      <w:r w:rsidRPr="00590A89">
        <w:rPr>
          <w:sz w:val="28"/>
          <w:szCs w:val="28"/>
        </w:rPr>
        <w:t xml:space="preserve"> преподаватель:</w:t>
      </w:r>
    </w:p>
    <w:p w:rsidR="00590A89" w:rsidRPr="00590A89" w:rsidRDefault="00590A89" w:rsidP="00590A89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Зиновьева</w:t>
      </w:r>
      <w:r w:rsidRPr="00590A8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Н</w:t>
      </w:r>
      <w:r w:rsidRPr="00590A89"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>В</w:t>
      </w:r>
      <w:r w:rsidRPr="00590A89">
        <w:rPr>
          <w:sz w:val="28"/>
          <w:szCs w:val="28"/>
        </w:rPr>
        <w:t>.</w:t>
      </w:r>
    </w:p>
    <w:p w:rsidR="00590A89" w:rsidRPr="00590A89" w:rsidRDefault="00590A89" w:rsidP="00590A89">
      <w:pPr>
        <w:jc w:val="center"/>
        <w:rPr>
          <w:sz w:val="28"/>
          <w:szCs w:val="28"/>
        </w:rPr>
      </w:pPr>
    </w:p>
    <w:p w:rsidR="00590A89" w:rsidRPr="00266B44" w:rsidRDefault="00590A89" w:rsidP="00590A89">
      <w:pPr>
        <w:jc w:val="center"/>
        <w:rPr>
          <w:sz w:val="36"/>
          <w:szCs w:val="36"/>
        </w:rPr>
      </w:pPr>
    </w:p>
    <w:p w:rsidR="00590A89" w:rsidRPr="00266B44" w:rsidRDefault="00590A89" w:rsidP="00590A89">
      <w:pPr>
        <w:jc w:val="center"/>
        <w:rPr>
          <w:sz w:val="36"/>
          <w:szCs w:val="36"/>
        </w:rPr>
      </w:pPr>
    </w:p>
    <w:p w:rsidR="00590A89" w:rsidRPr="00266B44" w:rsidRDefault="00590A89" w:rsidP="00590A89">
      <w:pPr>
        <w:jc w:val="center"/>
        <w:rPr>
          <w:sz w:val="36"/>
          <w:szCs w:val="36"/>
        </w:rPr>
      </w:pPr>
    </w:p>
    <w:p w:rsidR="00590A89" w:rsidRDefault="00590A89" w:rsidP="00590A89">
      <w:pPr>
        <w:jc w:val="center"/>
        <w:rPr>
          <w:sz w:val="36"/>
          <w:szCs w:val="36"/>
        </w:rPr>
      </w:pPr>
    </w:p>
    <w:p w:rsidR="00590A89" w:rsidRDefault="00590A89" w:rsidP="00590A89">
      <w:pPr>
        <w:jc w:val="center"/>
        <w:rPr>
          <w:sz w:val="36"/>
          <w:szCs w:val="36"/>
        </w:rPr>
      </w:pPr>
    </w:p>
    <w:p w:rsidR="00590A89" w:rsidRDefault="00590A89" w:rsidP="00590A89">
      <w:pPr>
        <w:jc w:val="center"/>
        <w:rPr>
          <w:sz w:val="36"/>
          <w:szCs w:val="36"/>
        </w:rPr>
      </w:pPr>
    </w:p>
    <w:p w:rsidR="00590A89" w:rsidRPr="00266B44" w:rsidRDefault="00590A89" w:rsidP="00590A89">
      <w:pPr>
        <w:jc w:val="center"/>
        <w:rPr>
          <w:sz w:val="36"/>
          <w:szCs w:val="36"/>
        </w:rPr>
      </w:pPr>
    </w:p>
    <w:p w:rsidR="00590A89" w:rsidRDefault="00590A89" w:rsidP="00590A89">
      <w:pPr>
        <w:jc w:val="center"/>
        <w:rPr>
          <w:sz w:val="36"/>
          <w:szCs w:val="36"/>
          <w:lang w:val="ru-RU"/>
        </w:rPr>
      </w:pPr>
    </w:p>
    <w:p w:rsidR="00590A89" w:rsidRPr="00590A89" w:rsidRDefault="00590A89" w:rsidP="00590A89">
      <w:pPr>
        <w:jc w:val="center"/>
        <w:rPr>
          <w:sz w:val="28"/>
          <w:szCs w:val="28"/>
        </w:rPr>
      </w:pPr>
    </w:p>
    <w:p w:rsidR="00590A89" w:rsidRPr="00590A89" w:rsidRDefault="00590A89" w:rsidP="00590A89">
      <w:pPr>
        <w:jc w:val="center"/>
        <w:rPr>
          <w:sz w:val="28"/>
          <w:szCs w:val="28"/>
        </w:rPr>
      </w:pPr>
      <w:r w:rsidRPr="00590A89">
        <w:rPr>
          <w:sz w:val="28"/>
          <w:szCs w:val="28"/>
        </w:rPr>
        <w:t>г. Электросталь, 2009.</w:t>
      </w:r>
    </w:p>
    <w:p w:rsidR="00FC0FB5" w:rsidRPr="00262DB7" w:rsidRDefault="00B05932" w:rsidP="00FC0FB5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uk-UA" w:eastAsia="uk-UA"/>
        </w:rPr>
        <w:id w:val="10176571"/>
        <w:docPartObj>
          <w:docPartGallery w:val="Table of Contents"/>
          <w:docPartUnique/>
        </w:docPartObj>
      </w:sdtPr>
      <w:sdtContent>
        <w:p w:rsidR="0099261E" w:rsidRDefault="0099261E">
          <w:pPr>
            <w:pStyle w:val="af0"/>
          </w:pPr>
        </w:p>
        <w:p w:rsidR="00DA6DF5" w:rsidRPr="00DA6DF5" w:rsidRDefault="00FD3EFB" w:rsidP="00DA6DF5">
          <w:pPr>
            <w:pStyle w:val="11"/>
            <w:tabs>
              <w:tab w:val="right" w:leader="dot" w:pos="100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r>
            <w:rPr>
              <w:lang w:val="ru-RU"/>
            </w:rPr>
            <w:fldChar w:fldCharType="begin"/>
          </w:r>
          <w:r w:rsidR="0099261E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244240817" w:history="1">
            <w:r w:rsidR="00DA6DF5" w:rsidRPr="00DA6DF5">
              <w:rPr>
                <w:rStyle w:val="af1"/>
                <w:noProof/>
                <w:sz w:val="28"/>
                <w:szCs w:val="28"/>
              </w:rPr>
              <w:t>Введение.</w:t>
            </w:r>
            <w:r w:rsidR="00DA6DF5" w:rsidRPr="00DA6DF5">
              <w:rPr>
                <w:noProof/>
                <w:webHidden/>
                <w:sz w:val="28"/>
                <w:szCs w:val="28"/>
              </w:rPr>
              <w:tab/>
            </w:r>
            <w:r w:rsidR="00DA6DF5" w:rsidRPr="00DA6DF5">
              <w:rPr>
                <w:noProof/>
                <w:webHidden/>
                <w:sz w:val="28"/>
                <w:szCs w:val="28"/>
              </w:rPr>
              <w:fldChar w:fldCharType="begin"/>
            </w:r>
            <w:r w:rsidR="00DA6DF5" w:rsidRPr="00DA6DF5">
              <w:rPr>
                <w:noProof/>
                <w:webHidden/>
                <w:sz w:val="28"/>
                <w:szCs w:val="28"/>
              </w:rPr>
              <w:instrText xml:space="preserve"> PAGEREF _Toc244240817 \h </w:instrText>
            </w:r>
            <w:r w:rsidR="00DA6DF5" w:rsidRPr="00DA6DF5">
              <w:rPr>
                <w:noProof/>
                <w:webHidden/>
                <w:sz w:val="28"/>
                <w:szCs w:val="28"/>
              </w:rPr>
            </w:r>
            <w:r w:rsidR="00DA6DF5" w:rsidRPr="00DA6D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679">
              <w:rPr>
                <w:noProof/>
                <w:webHidden/>
                <w:sz w:val="28"/>
                <w:szCs w:val="28"/>
              </w:rPr>
              <w:t>3</w:t>
            </w:r>
            <w:r w:rsidR="00DA6DF5" w:rsidRPr="00DA6D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6DF5" w:rsidRPr="00DA6DF5" w:rsidRDefault="00DA6DF5" w:rsidP="00DA6DF5">
          <w:pPr>
            <w:pStyle w:val="11"/>
            <w:tabs>
              <w:tab w:val="right" w:leader="dot" w:pos="100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244240818" w:history="1">
            <w:r w:rsidRPr="00DA6DF5">
              <w:rPr>
                <w:rStyle w:val="af1"/>
                <w:noProof/>
                <w:sz w:val="28"/>
                <w:szCs w:val="28"/>
                <w:lang w:val="ru-RU"/>
              </w:rPr>
              <w:t>Раздел 1. Теоретические основы себестоимости и методов ее расчета</w:t>
            </w:r>
            <w:r w:rsidRPr="00DA6DF5">
              <w:rPr>
                <w:noProof/>
                <w:webHidden/>
                <w:sz w:val="28"/>
                <w:szCs w:val="28"/>
              </w:rPr>
              <w:tab/>
            </w:r>
            <w:r w:rsidRPr="00DA6D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6DF5">
              <w:rPr>
                <w:noProof/>
                <w:webHidden/>
                <w:sz w:val="28"/>
                <w:szCs w:val="28"/>
              </w:rPr>
              <w:instrText xml:space="preserve"> PAGEREF _Toc244240818 \h </w:instrText>
            </w:r>
            <w:r w:rsidRPr="00DA6DF5">
              <w:rPr>
                <w:noProof/>
                <w:webHidden/>
                <w:sz w:val="28"/>
                <w:szCs w:val="28"/>
              </w:rPr>
            </w:r>
            <w:r w:rsidRPr="00DA6D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679">
              <w:rPr>
                <w:noProof/>
                <w:webHidden/>
                <w:sz w:val="28"/>
                <w:szCs w:val="28"/>
              </w:rPr>
              <w:t>4</w:t>
            </w:r>
            <w:r w:rsidRPr="00DA6D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6DF5" w:rsidRPr="00DA6DF5" w:rsidRDefault="00DA6DF5" w:rsidP="00DA6DF5">
          <w:pPr>
            <w:pStyle w:val="23"/>
            <w:tabs>
              <w:tab w:val="right" w:leader="dot" w:pos="100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244240819" w:history="1">
            <w:r w:rsidRPr="00DA6DF5">
              <w:rPr>
                <w:rStyle w:val="af1"/>
                <w:iCs/>
                <w:noProof/>
                <w:sz w:val="28"/>
                <w:szCs w:val="28"/>
                <w:lang w:val="ru-RU"/>
              </w:rPr>
              <w:t>1.1. Сущность понятия себестоимости</w:t>
            </w:r>
            <w:r w:rsidRPr="00DA6DF5">
              <w:rPr>
                <w:noProof/>
                <w:webHidden/>
                <w:sz w:val="28"/>
                <w:szCs w:val="28"/>
              </w:rPr>
              <w:tab/>
            </w:r>
            <w:r w:rsidRPr="00DA6D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6DF5">
              <w:rPr>
                <w:noProof/>
                <w:webHidden/>
                <w:sz w:val="28"/>
                <w:szCs w:val="28"/>
              </w:rPr>
              <w:instrText xml:space="preserve"> PAGEREF _Toc244240819 \h </w:instrText>
            </w:r>
            <w:r w:rsidRPr="00DA6DF5">
              <w:rPr>
                <w:noProof/>
                <w:webHidden/>
                <w:sz w:val="28"/>
                <w:szCs w:val="28"/>
              </w:rPr>
            </w:r>
            <w:r w:rsidRPr="00DA6D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679">
              <w:rPr>
                <w:noProof/>
                <w:webHidden/>
                <w:sz w:val="28"/>
                <w:szCs w:val="28"/>
              </w:rPr>
              <w:t>4</w:t>
            </w:r>
            <w:r w:rsidRPr="00DA6D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6DF5" w:rsidRPr="00DA6DF5" w:rsidRDefault="00DA6DF5" w:rsidP="00DA6DF5">
          <w:pPr>
            <w:pStyle w:val="23"/>
            <w:tabs>
              <w:tab w:val="right" w:leader="dot" w:pos="100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244240835" w:history="1">
            <w:r w:rsidRPr="00DA6DF5">
              <w:rPr>
                <w:rStyle w:val="af1"/>
                <w:iCs/>
                <w:noProof/>
                <w:sz w:val="28"/>
                <w:szCs w:val="28"/>
                <w:lang w:val="ru-RU"/>
              </w:rPr>
              <w:t>1.2. Себестоимость продукции и методы ее расчета</w:t>
            </w:r>
            <w:r w:rsidRPr="00DA6DF5">
              <w:rPr>
                <w:noProof/>
                <w:webHidden/>
                <w:sz w:val="28"/>
                <w:szCs w:val="28"/>
              </w:rPr>
              <w:tab/>
            </w:r>
            <w:r w:rsidRPr="00DA6D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6DF5">
              <w:rPr>
                <w:noProof/>
                <w:webHidden/>
                <w:sz w:val="28"/>
                <w:szCs w:val="28"/>
              </w:rPr>
              <w:instrText xml:space="preserve"> PAGEREF _Toc244240835 \h </w:instrText>
            </w:r>
            <w:r w:rsidRPr="00DA6DF5">
              <w:rPr>
                <w:noProof/>
                <w:webHidden/>
                <w:sz w:val="28"/>
                <w:szCs w:val="28"/>
              </w:rPr>
            </w:r>
            <w:r w:rsidRPr="00DA6D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679">
              <w:rPr>
                <w:noProof/>
                <w:webHidden/>
                <w:sz w:val="28"/>
                <w:szCs w:val="28"/>
              </w:rPr>
              <w:t>7</w:t>
            </w:r>
            <w:r w:rsidRPr="00DA6D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6DF5" w:rsidRPr="00DA6DF5" w:rsidRDefault="00DA6DF5" w:rsidP="00DA6DF5">
          <w:pPr>
            <w:pStyle w:val="33"/>
            <w:tabs>
              <w:tab w:val="right" w:leader="dot" w:pos="10082"/>
            </w:tabs>
            <w:spacing w:line="360" w:lineRule="auto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244240836" w:history="1">
            <w:r w:rsidRPr="00DA6DF5">
              <w:rPr>
                <w:rStyle w:val="af1"/>
                <w:noProof/>
                <w:sz w:val="28"/>
                <w:szCs w:val="28"/>
              </w:rPr>
              <w:t>Раздел 2. Рассчет себестоимости изделия.</w:t>
            </w:r>
            <w:r w:rsidRPr="00DA6DF5">
              <w:rPr>
                <w:noProof/>
                <w:webHidden/>
                <w:sz w:val="28"/>
                <w:szCs w:val="28"/>
              </w:rPr>
              <w:tab/>
            </w:r>
            <w:r w:rsidRPr="00DA6D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6DF5">
              <w:rPr>
                <w:noProof/>
                <w:webHidden/>
                <w:sz w:val="28"/>
                <w:szCs w:val="28"/>
              </w:rPr>
              <w:instrText xml:space="preserve"> PAGEREF _Toc244240836 \h </w:instrText>
            </w:r>
            <w:r w:rsidRPr="00DA6DF5">
              <w:rPr>
                <w:noProof/>
                <w:webHidden/>
                <w:sz w:val="28"/>
                <w:szCs w:val="28"/>
              </w:rPr>
            </w:r>
            <w:r w:rsidRPr="00DA6D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679">
              <w:rPr>
                <w:noProof/>
                <w:webHidden/>
                <w:sz w:val="28"/>
                <w:szCs w:val="28"/>
              </w:rPr>
              <w:t>14</w:t>
            </w:r>
            <w:r w:rsidRPr="00DA6D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6DF5" w:rsidRDefault="00DA6DF5" w:rsidP="00DA6DF5">
          <w:pPr>
            <w:pStyle w:val="11"/>
            <w:tabs>
              <w:tab w:val="right" w:leader="dot" w:pos="1008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44240837" w:history="1">
            <w:r w:rsidRPr="00DA6DF5">
              <w:rPr>
                <w:rStyle w:val="af1"/>
                <w:noProof/>
                <w:sz w:val="28"/>
                <w:szCs w:val="28"/>
              </w:rPr>
              <w:t>Список используемой литературы.</w:t>
            </w:r>
            <w:r w:rsidRPr="00DA6DF5">
              <w:rPr>
                <w:noProof/>
                <w:webHidden/>
                <w:sz w:val="28"/>
                <w:szCs w:val="28"/>
              </w:rPr>
              <w:tab/>
            </w:r>
            <w:r w:rsidRPr="00DA6D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6DF5">
              <w:rPr>
                <w:noProof/>
                <w:webHidden/>
                <w:sz w:val="28"/>
                <w:szCs w:val="28"/>
              </w:rPr>
              <w:instrText xml:space="preserve"> PAGEREF _Toc244240837 \h </w:instrText>
            </w:r>
            <w:r w:rsidRPr="00DA6DF5">
              <w:rPr>
                <w:noProof/>
                <w:webHidden/>
                <w:sz w:val="28"/>
                <w:szCs w:val="28"/>
              </w:rPr>
            </w:r>
            <w:r w:rsidRPr="00DA6D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679">
              <w:rPr>
                <w:noProof/>
                <w:webHidden/>
                <w:sz w:val="28"/>
                <w:szCs w:val="28"/>
              </w:rPr>
              <w:t>28</w:t>
            </w:r>
            <w:r w:rsidRPr="00DA6D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261E" w:rsidRDefault="00FD3EFB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714B46" w:rsidRDefault="00714B46" w:rsidP="00341FCC">
      <w:pPr>
        <w:pStyle w:val="1"/>
        <w:jc w:val="center"/>
        <w:rPr>
          <w:lang w:val="ru-RU"/>
        </w:rPr>
      </w:pPr>
    </w:p>
    <w:p w:rsidR="00AE7174" w:rsidRDefault="00B01843" w:rsidP="0057530A">
      <w:pPr>
        <w:pStyle w:val="1"/>
        <w:spacing w:line="360" w:lineRule="auto"/>
        <w:jc w:val="center"/>
        <w:rPr>
          <w:lang w:val="ru-RU"/>
        </w:rPr>
      </w:pPr>
      <w:r w:rsidRPr="00DC2315">
        <w:rPr>
          <w:lang w:val="ru-RU"/>
        </w:rPr>
        <w:br w:type="page"/>
      </w:r>
      <w:bookmarkStart w:id="0" w:name="_Toc241320615"/>
    </w:p>
    <w:p w:rsidR="00AE7174" w:rsidRDefault="00AE7174" w:rsidP="0099261E">
      <w:pPr>
        <w:pStyle w:val="1"/>
        <w:jc w:val="center"/>
        <w:rPr>
          <w:b w:val="0"/>
          <w:bCs w:val="0"/>
          <w:sz w:val="28"/>
          <w:szCs w:val="28"/>
        </w:rPr>
      </w:pPr>
      <w:bookmarkStart w:id="1" w:name="_Toc244240817"/>
      <w:r>
        <w:rPr>
          <w:sz w:val="28"/>
          <w:szCs w:val="28"/>
        </w:rPr>
        <w:lastRenderedPageBreak/>
        <w:t>Введение.</w:t>
      </w:r>
      <w:bookmarkEnd w:id="1"/>
    </w:p>
    <w:p w:rsidR="00AE7174" w:rsidRDefault="00AE7174" w:rsidP="00AE71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Себестоимость — все издержки (затраты), понесённые предприятием на производство и реализацию (продажу) продукции или услуги.</w:t>
      </w:r>
    </w:p>
    <w:p w:rsidR="00AE7174" w:rsidRDefault="00AE7174" w:rsidP="00AE71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Более полное определение себестоимости:</w:t>
      </w:r>
    </w:p>
    <w:p w:rsidR="00AE7174" w:rsidRDefault="00AE7174" w:rsidP="00AE71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«Себестоимость — это стоимостная оценка используемых в процессе производства продукции (работ, услуг) природных ресурсов, сырья, материалов, топлива, энергии, основных фондов, трудовых ресурсов и других затрат на ее производство и реализацию».</w:t>
      </w:r>
    </w:p>
    <w:p w:rsidR="00AE7174" w:rsidRDefault="00AE7174" w:rsidP="00AE71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Себестоимость продукции относится к числу важнейших качественных показателей, в обобщенном виде отражающих все стороны хозяйственной деятельности предприятий (фирм, компаний), их достижения и недостатки. Уровень себестоимости связан с объемом и качеством продукции, использованием рабочего времени, сырья, материалов, оборудования, расходованием фонда оплаты труда и т.д. Себестоимость, в свою очередь, является основой определения цен на продукцию. Снижение ее приводит к увеличению суммы прибыли и уровня рентабельности. Чтобы добиваться снижения себестоимости, надо знать ее состав, структуру и факторы ее динамики. Все это и является предметом статистического изучения при анализе себестоимости.</w:t>
      </w:r>
    </w:p>
    <w:p w:rsidR="00AE7174" w:rsidRDefault="00AE7174" w:rsidP="00AE7174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  <w:t>В себестоимости учитываются затраты прошлого труда, перенесенные на вновь созданную продукцию (сырье, материалы, топливо, электроэнергия, износ основных средств), издержки, связанные с использованием живого труда (оплата труда рабочих и служащих, отчисления на социальные нужды), и прочие затраты. Себестоимость является частью стоимости продукции и показывает, во что обх</w:t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</w:rPr>
        <w:t>дится производство продукции для предприятия (фирмы).</w:t>
      </w:r>
    </w:p>
    <w:p w:rsidR="00AE7174" w:rsidRDefault="00AE7174">
      <w:pPr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01843" w:rsidRPr="00331B6A" w:rsidRDefault="0057530A" w:rsidP="00BA7164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lang w:val="ru-RU"/>
        </w:rPr>
      </w:pPr>
      <w:bookmarkStart w:id="2" w:name="_Toc244240818"/>
      <w:r w:rsidRPr="00BA7164">
        <w:rPr>
          <w:rFonts w:ascii="Times New Roman" w:hAnsi="Times New Roman" w:cs="Times New Roman"/>
          <w:lang w:val="ru-RU"/>
        </w:rPr>
        <w:lastRenderedPageBreak/>
        <w:t>Раздел</w:t>
      </w:r>
      <w:r w:rsidR="00430B6E" w:rsidRPr="00BA7164">
        <w:rPr>
          <w:rFonts w:ascii="Times New Roman" w:hAnsi="Times New Roman" w:cs="Times New Roman"/>
          <w:lang w:val="ru-RU"/>
        </w:rPr>
        <w:t xml:space="preserve"> 1. </w:t>
      </w:r>
      <w:r w:rsidRPr="00BA7164">
        <w:rPr>
          <w:rFonts w:ascii="Times New Roman" w:hAnsi="Times New Roman" w:cs="Times New Roman"/>
          <w:lang w:val="ru-RU"/>
        </w:rPr>
        <w:t>Т</w:t>
      </w:r>
      <w:r w:rsidR="00BA7164">
        <w:rPr>
          <w:rFonts w:ascii="Times New Roman" w:hAnsi="Times New Roman" w:cs="Times New Roman"/>
          <w:lang w:val="ru-RU"/>
        </w:rPr>
        <w:t>еоретические</w:t>
      </w:r>
      <w:r w:rsidRPr="00BA7164">
        <w:rPr>
          <w:rFonts w:ascii="Times New Roman" w:hAnsi="Times New Roman" w:cs="Times New Roman"/>
          <w:lang w:val="ru-RU"/>
        </w:rPr>
        <w:t xml:space="preserve"> </w:t>
      </w:r>
      <w:r w:rsidR="00BA7164">
        <w:rPr>
          <w:rFonts w:ascii="Times New Roman" w:hAnsi="Times New Roman" w:cs="Times New Roman"/>
          <w:lang w:val="ru-RU"/>
        </w:rPr>
        <w:t>основы</w:t>
      </w:r>
      <w:r w:rsidRPr="00BA7164">
        <w:rPr>
          <w:rFonts w:ascii="Times New Roman" w:hAnsi="Times New Roman" w:cs="Times New Roman"/>
          <w:lang w:val="ru-RU"/>
        </w:rPr>
        <w:t xml:space="preserve"> </w:t>
      </w:r>
      <w:r w:rsidR="00BA7164">
        <w:rPr>
          <w:rFonts w:ascii="Times New Roman" w:hAnsi="Times New Roman" w:cs="Times New Roman"/>
          <w:lang w:val="ru-RU"/>
        </w:rPr>
        <w:t>себестоимости</w:t>
      </w:r>
      <w:r w:rsidRPr="00BA7164">
        <w:rPr>
          <w:rFonts w:ascii="Times New Roman" w:hAnsi="Times New Roman" w:cs="Times New Roman"/>
          <w:lang w:val="ru-RU"/>
        </w:rPr>
        <w:t xml:space="preserve"> </w:t>
      </w:r>
      <w:r w:rsidR="00BA7164">
        <w:rPr>
          <w:rFonts w:ascii="Times New Roman" w:hAnsi="Times New Roman" w:cs="Times New Roman"/>
          <w:lang w:val="ru-RU"/>
        </w:rPr>
        <w:t>и</w:t>
      </w:r>
      <w:r>
        <w:rPr>
          <w:rFonts w:ascii="Times New Roman" w:hAnsi="Times New Roman" w:cs="Times New Roman"/>
          <w:lang w:val="ru-RU"/>
        </w:rPr>
        <w:t xml:space="preserve"> </w:t>
      </w:r>
      <w:r w:rsidR="00BA7164">
        <w:rPr>
          <w:rFonts w:ascii="Times New Roman" w:hAnsi="Times New Roman" w:cs="Times New Roman"/>
          <w:lang w:val="ru-RU"/>
        </w:rPr>
        <w:t>методов</w:t>
      </w:r>
      <w:r>
        <w:rPr>
          <w:rFonts w:ascii="Times New Roman" w:hAnsi="Times New Roman" w:cs="Times New Roman"/>
          <w:lang w:val="ru-RU"/>
        </w:rPr>
        <w:t xml:space="preserve"> </w:t>
      </w:r>
      <w:r w:rsidR="00BA7164">
        <w:rPr>
          <w:rFonts w:ascii="Times New Roman" w:hAnsi="Times New Roman" w:cs="Times New Roman"/>
          <w:lang w:val="ru-RU"/>
        </w:rPr>
        <w:t>ее</w:t>
      </w:r>
      <w:r>
        <w:rPr>
          <w:rFonts w:ascii="Times New Roman" w:hAnsi="Times New Roman" w:cs="Times New Roman"/>
          <w:lang w:val="ru-RU"/>
        </w:rPr>
        <w:t xml:space="preserve"> </w:t>
      </w:r>
      <w:bookmarkEnd w:id="0"/>
      <w:r w:rsidR="00BA7164">
        <w:rPr>
          <w:rFonts w:ascii="Times New Roman" w:hAnsi="Times New Roman" w:cs="Times New Roman"/>
          <w:lang w:val="ru-RU"/>
        </w:rPr>
        <w:t>расчета</w:t>
      </w:r>
      <w:bookmarkEnd w:id="2"/>
    </w:p>
    <w:p w:rsidR="003136F1" w:rsidRPr="00331B6A" w:rsidRDefault="003136F1" w:rsidP="00331B6A">
      <w:pPr>
        <w:pStyle w:val="2"/>
        <w:jc w:val="center"/>
        <w:rPr>
          <w:i/>
          <w:iCs/>
          <w:lang w:val="ru-RU"/>
        </w:rPr>
      </w:pPr>
      <w:bookmarkStart w:id="3" w:name="_Toc481826391"/>
      <w:bookmarkStart w:id="4" w:name="_Toc241320616"/>
      <w:bookmarkStart w:id="5" w:name="_Toc244240819"/>
      <w:r w:rsidRPr="00331B6A">
        <w:rPr>
          <w:i/>
          <w:iCs/>
          <w:lang w:val="ru-RU"/>
        </w:rPr>
        <w:t>1.1. Сущность понятия себестоимости</w:t>
      </w:r>
      <w:bookmarkEnd w:id="3"/>
      <w:bookmarkEnd w:id="4"/>
      <w:bookmarkEnd w:id="5"/>
    </w:p>
    <w:p w:rsidR="003136F1" w:rsidRPr="00DC2315" w:rsidRDefault="003136F1" w:rsidP="003136F1">
      <w:pPr>
        <w:spacing w:line="360" w:lineRule="auto"/>
        <w:ind w:right="-1" w:firstLine="567"/>
        <w:jc w:val="both"/>
        <w:outlineLvl w:val="0"/>
        <w:rPr>
          <w:sz w:val="28"/>
          <w:szCs w:val="28"/>
          <w:lang w:val="ru-RU"/>
        </w:rPr>
      </w:pPr>
      <w:bookmarkStart w:id="6" w:name="_Toc244228574"/>
      <w:bookmarkStart w:id="7" w:name="_Toc244228634"/>
      <w:bookmarkStart w:id="8" w:name="_Toc244240820"/>
      <w:r w:rsidRPr="00DC2315">
        <w:rPr>
          <w:sz w:val="28"/>
          <w:szCs w:val="28"/>
          <w:lang w:val="ru-RU"/>
        </w:rPr>
        <w:t>Получение наибольшего эффекта с наименьшими затратами, экономия трудовых, материальных и финансовых ресурсов зависят от того, как решает предприятие вопросы снижения себестоимости продукции.</w:t>
      </w:r>
      <w:bookmarkEnd w:id="6"/>
      <w:bookmarkEnd w:id="7"/>
      <w:bookmarkEnd w:id="8"/>
    </w:p>
    <w:p w:rsidR="003136F1" w:rsidRPr="00DC2315" w:rsidRDefault="003136F1" w:rsidP="003136F1">
      <w:pPr>
        <w:spacing w:line="360" w:lineRule="auto"/>
        <w:ind w:right="-1" w:firstLine="567"/>
        <w:jc w:val="both"/>
        <w:outlineLvl w:val="0"/>
        <w:rPr>
          <w:sz w:val="28"/>
          <w:szCs w:val="28"/>
          <w:lang w:val="ru-RU"/>
        </w:rPr>
      </w:pPr>
      <w:bookmarkStart w:id="9" w:name="_Toc244228575"/>
      <w:bookmarkStart w:id="10" w:name="_Toc244228635"/>
      <w:bookmarkStart w:id="11" w:name="_Toc244240821"/>
      <w:r w:rsidRPr="00DC2315">
        <w:rPr>
          <w:sz w:val="28"/>
          <w:szCs w:val="28"/>
          <w:lang w:val="ru-RU"/>
        </w:rPr>
        <w:t>Непосредственной задачей анализа являются: проверка обоснованности плана по себестоимости, прогрессивности норм затрат; оценка выполнения плана и изучение причин отклонений от него, динамических изменений; выявление резервов снижения себестоимости; изыскание путей их мобилизации.</w:t>
      </w:r>
      <w:bookmarkEnd w:id="9"/>
      <w:bookmarkEnd w:id="10"/>
      <w:bookmarkEnd w:id="11"/>
    </w:p>
    <w:p w:rsidR="003136F1" w:rsidRPr="00DC2315" w:rsidRDefault="003136F1" w:rsidP="003136F1">
      <w:pPr>
        <w:spacing w:line="360" w:lineRule="auto"/>
        <w:ind w:right="-1" w:firstLine="567"/>
        <w:jc w:val="both"/>
        <w:outlineLvl w:val="0"/>
        <w:rPr>
          <w:sz w:val="28"/>
          <w:szCs w:val="28"/>
          <w:lang w:val="ru-RU"/>
        </w:rPr>
      </w:pPr>
      <w:bookmarkStart w:id="12" w:name="_Toc244228576"/>
      <w:bookmarkStart w:id="13" w:name="_Toc244228636"/>
      <w:bookmarkStart w:id="14" w:name="_Toc244240822"/>
      <w:r w:rsidRPr="00DC2315">
        <w:rPr>
          <w:sz w:val="28"/>
          <w:szCs w:val="28"/>
          <w:lang w:val="ru-RU"/>
        </w:rPr>
        <w:t>Выявление резервов снижения себестоимости должно опираться на комплексный технико-экономический анализ работы предприятия: изучение технического и организационного уровня производства, использование производственных мощностей и основных фондов, сырья и материалов, рабочей силы, хозяйственных связей.</w:t>
      </w:r>
      <w:bookmarkEnd w:id="12"/>
      <w:bookmarkEnd w:id="13"/>
      <w:bookmarkEnd w:id="14"/>
    </w:p>
    <w:p w:rsidR="003136F1" w:rsidRPr="00DC2315" w:rsidRDefault="003136F1" w:rsidP="003136F1">
      <w:pPr>
        <w:spacing w:line="360" w:lineRule="auto"/>
        <w:ind w:right="-1" w:firstLine="567"/>
        <w:jc w:val="both"/>
        <w:outlineLvl w:val="0"/>
        <w:rPr>
          <w:sz w:val="28"/>
          <w:szCs w:val="28"/>
          <w:lang w:val="ru-RU"/>
        </w:rPr>
      </w:pPr>
      <w:bookmarkStart w:id="15" w:name="_Toc244228577"/>
      <w:bookmarkStart w:id="16" w:name="_Toc244228637"/>
      <w:bookmarkStart w:id="17" w:name="_Toc244240823"/>
      <w:r w:rsidRPr="00DC2315">
        <w:rPr>
          <w:sz w:val="28"/>
          <w:szCs w:val="28"/>
          <w:lang w:val="ru-RU"/>
        </w:rPr>
        <w:t xml:space="preserve">Затраты живого и овеществленного труда в процессе производства составляют издержки производства. В условиях товарно-денежных отношений и хозяйственной обособленности предприятия неизбежно сохраняются различия между общественными издержками производства и издержками предприятия. </w:t>
      </w:r>
      <w:r w:rsidRPr="00DC2315">
        <w:rPr>
          <w:i/>
          <w:iCs/>
          <w:sz w:val="28"/>
          <w:szCs w:val="28"/>
          <w:lang w:val="ru-RU"/>
        </w:rPr>
        <w:t>Общественные издержки производства</w:t>
      </w:r>
      <w:r w:rsidRPr="00DC2315">
        <w:rPr>
          <w:sz w:val="28"/>
          <w:szCs w:val="28"/>
          <w:lang w:val="ru-RU"/>
        </w:rPr>
        <w:t xml:space="preserve"> - это совокупность живого и овеществленного труда, находящая выражение в стоимости продукции. </w:t>
      </w:r>
      <w:r w:rsidRPr="00DC2315">
        <w:rPr>
          <w:i/>
          <w:iCs/>
          <w:sz w:val="28"/>
          <w:szCs w:val="28"/>
          <w:lang w:val="ru-RU"/>
        </w:rPr>
        <w:t>Издержки предприятия</w:t>
      </w:r>
      <w:r w:rsidRPr="00DC2315">
        <w:rPr>
          <w:sz w:val="28"/>
          <w:szCs w:val="28"/>
          <w:lang w:val="ru-RU"/>
        </w:rPr>
        <w:t xml:space="preserve"> состоят из всей суммы расходов предприятия на производство продукции и ее реализацию. Эти издержки, выраженные в денежной форме, называются себестоимостью и являются частью стоимости продукта. В нее включают стоимость сырья, материалов, топлива, электроэнергии и других предметов труда, амортизационные отчисления, заработная плата производственного персонала и прочие денежные расходы. </w:t>
      </w:r>
      <w:r w:rsidRPr="00DC2315">
        <w:rPr>
          <w:i/>
          <w:iCs/>
          <w:sz w:val="28"/>
          <w:szCs w:val="28"/>
          <w:lang w:val="ru-RU"/>
        </w:rPr>
        <w:t>Снижение себестоимости продукции</w:t>
      </w:r>
      <w:r w:rsidRPr="00DC2315">
        <w:rPr>
          <w:sz w:val="28"/>
          <w:szCs w:val="28"/>
          <w:lang w:val="ru-RU"/>
        </w:rPr>
        <w:t xml:space="preserve"> означает экономию овеществленного и живого труда и является важнейшим фактором повышения эффективности производства, роста накоплений.</w:t>
      </w:r>
      <w:bookmarkEnd w:id="15"/>
      <w:bookmarkEnd w:id="16"/>
      <w:bookmarkEnd w:id="17"/>
    </w:p>
    <w:p w:rsidR="003136F1" w:rsidRPr="00DC2315" w:rsidRDefault="003136F1" w:rsidP="003136F1">
      <w:pPr>
        <w:spacing w:line="360" w:lineRule="auto"/>
        <w:ind w:right="-1" w:firstLine="567"/>
        <w:jc w:val="both"/>
        <w:outlineLvl w:val="0"/>
        <w:rPr>
          <w:sz w:val="28"/>
          <w:szCs w:val="28"/>
          <w:lang w:val="ru-RU"/>
        </w:rPr>
      </w:pPr>
      <w:bookmarkStart w:id="18" w:name="_Toc244228578"/>
      <w:bookmarkStart w:id="19" w:name="_Toc244228638"/>
      <w:bookmarkStart w:id="20" w:name="_Toc244240824"/>
      <w:r w:rsidRPr="00DC2315">
        <w:rPr>
          <w:sz w:val="28"/>
          <w:szCs w:val="28"/>
          <w:lang w:val="ru-RU"/>
        </w:rPr>
        <w:lastRenderedPageBreak/>
        <w:t>Наибольшая доля в затратах на производство промышленной продукции приходится на сырье и основные материалы, а затем на заработную плату и амортизационные отчисления.</w:t>
      </w:r>
      <w:bookmarkEnd w:id="18"/>
      <w:bookmarkEnd w:id="19"/>
      <w:bookmarkEnd w:id="20"/>
      <w:r w:rsidRPr="00DC2315">
        <w:rPr>
          <w:sz w:val="28"/>
          <w:szCs w:val="28"/>
          <w:lang w:val="ru-RU"/>
        </w:rPr>
        <w:t xml:space="preserve"> </w:t>
      </w:r>
    </w:p>
    <w:p w:rsidR="003136F1" w:rsidRPr="00DC2315" w:rsidRDefault="003136F1" w:rsidP="003136F1">
      <w:pPr>
        <w:spacing w:line="360" w:lineRule="auto"/>
        <w:ind w:right="-1" w:firstLine="567"/>
        <w:jc w:val="both"/>
        <w:outlineLvl w:val="0"/>
        <w:rPr>
          <w:sz w:val="28"/>
          <w:szCs w:val="28"/>
          <w:lang w:val="ru-RU"/>
        </w:rPr>
      </w:pPr>
      <w:bookmarkStart w:id="21" w:name="_Toc244228579"/>
      <w:bookmarkStart w:id="22" w:name="_Toc244228639"/>
      <w:bookmarkStart w:id="23" w:name="_Toc244240825"/>
      <w:r w:rsidRPr="00DC2315">
        <w:rPr>
          <w:sz w:val="28"/>
          <w:szCs w:val="28"/>
          <w:lang w:val="ru-RU"/>
        </w:rPr>
        <w:t>Себестоимость продукции находится во взаимосвязи с показателями эффективности производства. Она отражает большую часть стоимости продукции и зависит от изменения условий производства и реализации продукции. Существенное влияние на уровень затрат оказывают технико-экономические факторы производства. Это влияние проявляется в зависимости от изменений в технике, технологии, организации производства, в структуре и качестве продукции и от величины затрат на ее производство. Анализ затрат, как правило, проводится систематически в течение года в целях выявления внутрипроизводственных резервов их снижения.</w:t>
      </w:r>
      <w:bookmarkEnd w:id="21"/>
      <w:bookmarkEnd w:id="22"/>
      <w:bookmarkEnd w:id="23"/>
    </w:p>
    <w:p w:rsidR="003136F1" w:rsidRPr="00DC2315" w:rsidRDefault="003136F1" w:rsidP="003136F1">
      <w:pPr>
        <w:pStyle w:val="a3"/>
        <w:ind w:left="0" w:right="-1" w:firstLine="567"/>
        <w:outlineLvl w:val="0"/>
        <w:rPr>
          <w:rFonts w:ascii="Times New Roman" w:hAnsi="Times New Roman" w:cs="Times New Roman"/>
        </w:rPr>
      </w:pPr>
      <w:bookmarkStart w:id="24" w:name="_Toc244228580"/>
      <w:bookmarkStart w:id="25" w:name="_Toc244228640"/>
      <w:bookmarkStart w:id="26" w:name="_Toc244240826"/>
      <w:r w:rsidRPr="00DC2315">
        <w:rPr>
          <w:rFonts w:ascii="Times New Roman" w:hAnsi="Times New Roman" w:cs="Times New Roman"/>
        </w:rPr>
        <w:t>Для анализа уровня и динамики изменения стоимости продукции используется ряд показателей. К ним относятся: смета затрат на производство, себестоимость товарной  и реализуемой продукции, снижение себестоимости сравнимой товарной продукции и затраты на один рубль товарной (реализованной) продукции.</w:t>
      </w:r>
      <w:bookmarkEnd w:id="24"/>
      <w:bookmarkEnd w:id="25"/>
      <w:bookmarkEnd w:id="26"/>
      <w:r w:rsidRPr="00DC2315">
        <w:rPr>
          <w:rFonts w:ascii="Times New Roman" w:hAnsi="Times New Roman" w:cs="Times New Roman"/>
        </w:rPr>
        <w:t xml:space="preserve"> </w:t>
      </w:r>
    </w:p>
    <w:p w:rsidR="003136F1" w:rsidRPr="00DC2315" w:rsidRDefault="003136F1" w:rsidP="003136F1">
      <w:pPr>
        <w:spacing w:line="360" w:lineRule="auto"/>
        <w:ind w:right="-1" w:firstLine="567"/>
        <w:jc w:val="both"/>
        <w:outlineLvl w:val="0"/>
        <w:rPr>
          <w:sz w:val="28"/>
          <w:szCs w:val="28"/>
          <w:lang w:val="ru-RU"/>
        </w:rPr>
      </w:pPr>
      <w:bookmarkStart w:id="27" w:name="_Toc244228581"/>
      <w:bookmarkStart w:id="28" w:name="_Toc244228641"/>
      <w:bookmarkStart w:id="29" w:name="_Toc244240827"/>
      <w:r w:rsidRPr="00DC2315">
        <w:rPr>
          <w:i/>
          <w:iCs/>
          <w:sz w:val="28"/>
          <w:szCs w:val="28"/>
          <w:lang w:val="ru-RU"/>
        </w:rPr>
        <w:t>Смета затрат на производство</w:t>
      </w:r>
      <w:r w:rsidRPr="00DC2315">
        <w:rPr>
          <w:sz w:val="28"/>
          <w:szCs w:val="28"/>
          <w:lang w:val="ru-RU"/>
        </w:rPr>
        <w:t xml:space="preserve"> - наиболее общий показатель, который отражает всю сумму расходов предприятия по его производственной деятельности в разрезе экономических элементов. В ней отражены, во-первых, все расходы основного и вспомогательного производства, связанные с выпуском товарной и валовой продукции; во-вторых, затраты на работы и услуги непромышленного характера (строительно-монтажные, транспортные, научно-исследовательские и проектные и др.); в-третьих, затраты на освоение производства новых изделий независимо от источника их возмещения. Эти расходы исчисляют, как правило, без учета внутризаводского оборота.</w:t>
      </w:r>
      <w:bookmarkEnd w:id="27"/>
      <w:bookmarkEnd w:id="28"/>
      <w:bookmarkEnd w:id="29"/>
    </w:p>
    <w:p w:rsidR="003136F1" w:rsidRPr="00DC2315" w:rsidRDefault="003136F1" w:rsidP="003136F1">
      <w:pPr>
        <w:spacing w:line="360" w:lineRule="auto"/>
        <w:ind w:right="-1" w:firstLine="567"/>
        <w:jc w:val="both"/>
        <w:outlineLvl w:val="0"/>
        <w:rPr>
          <w:sz w:val="28"/>
          <w:szCs w:val="28"/>
          <w:lang w:val="ru-RU"/>
        </w:rPr>
      </w:pPr>
      <w:bookmarkStart w:id="30" w:name="_Toc244228582"/>
      <w:bookmarkStart w:id="31" w:name="_Toc244228642"/>
      <w:bookmarkStart w:id="32" w:name="_Toc244240828"/>
      <w:r w:rsidRPr="00DC2315">
        <w:rPr>
          <w:i/>
          <w:iCs/>
          <w:sz w:val="28"/>
          <w:szCs w:val="28"/>
          <w:lang w:val="ru-RU"/>
        </w:rPr>
        <w:t>В себестоимость товарной продукции</w:t>
      </w:r>
      <w:r w:rsidRPr="00DC2315">
        <w:rPr>
          <w:sz w:val="28"/>
          <w:szCs w:val="28"/>
          <w:lang w:val="ru-RU"/>
        </w:rPr>
        <w:t xml:space="preserve"> включают все затраты предприятия на производство и сбыт товарной продукции в разрезе калькуляционных статей расходов. </w:t>
      </w:r>
      <w:r w:rsidRPr="00DC2315">
        <w:rPr>
          <w:i/>
          <w:iCs/>
          <w:sz w:val="28"/>
          <w:szCs w:val="28"/>
          <w:lang w:val="ru-RU"/>
        </w:rPr>
        <w:t>Себестоимость реализуемой продукции</w:t>
      </w:r>
      <w:r w:rsidRPr="00DC2315">
        <w:rPr>
          <w:sz w:val="28"/>
          <w:szCs w:val="28"/>
          <w:lang w:val="ru-RU"/>
        </w:rPr>
        <w:t xml:space="preserve"> равна себестоимости товарной за вычетом повышенных затрат первого года массового производства новых изделий, возмещаемых за счет фонда освоения новой техники, плюс производственная </w:t>
      </w:r>
      <w:r w:rsidRPr="00DC2315">
        <w:rPr>
          <w:sz w:val="28"/>
          <w:szCs w:val="28"/>
          <w:lang w:val="ru-RU"/>
        </w:rPr>
        <w:lastRenderedPageBreak/>
        <w:t>себестоимость продукции, реализованной из остатков прошлого года. Затраты, возмещаемые за счет фонда освоения новой техники, включаются в себестоимость товарной, но не входят в себестоимость реализуемой продукции. Они определяются как разница между плановой себестоимостью первого года массового производства изделий и себестоимостью, принятой при утверждении цен:</w:t>
      </w:r>
      <w:bookmarkEnd w:id="30"/>
      <w:bookmarkEnd w:id="31"/>
      <w:bookmarkEnd w:id="32"/>
    </w:p>
    <w:p w:rsidR="003136F1" w:rsidRPr="00DC2315" w:rsidRDefault="003136F1" w:rsidP="003136F1">
      <w:pPr>
        <w:spacing w:line="360" w:lineRule="auto"/>
        <w:ind w:right="-1" w:firstLine="567"/>
        <w:jc w:val="center"/>
        <w:outlineLvl w:val="0"/>
        <w:rPr>
          <w:b/>
          <w:bCs/>
          <w:sz w:val="28"/>
          <w:szCs w:val="28"/>
          <w:lang w:val="ru-RU"/>
        </w:rPr>
      </w:pPr>
      <w:bookmarkStart w:id="33" w:name="_Toc244228583"/>
      <w:bookmarkStart w:id="34" w:name="_Toc244228643"/>
      <w:bookmarkStart w:id="35" w:name="_Toc244240829"/>
      <w:r w:rsidRPr="00DC2315">
        <w:rPr>
          <w:b/>
          <w:bCs/>
          <w:sz w:val="28"/>
          <w:szCs w:val="28"/>
          <w:lang w:val="ru-RU"/>
        </w:rPr>
        <w:t>С</w:t>
      </w:r>
      <w:r w:rsidRPr="00DC2315">
        <w:rPr>
          <w:b/>
          <w:bCs/>
          <w:sz w:val="28"/>
          <w:szCs w:val="28"/>
          <w:vertAlign w:val="subscript"/>
          <w:lang w:val="ru-RU"/>
        </w:rPr>
        <w:t>Р</w:t>
      </w:r>
      <w:r w:rsidRPr="00DC2315">
        <w:rPr>
          <w:b/>
          <w:bCs/>
          <w:sz w:val="28"/>
          <w:szCs w:val="28"/>
          <w:lang w:val="ru-RU"/>
        </w:rPr>
        <w:t xml:space="preserve"> = С</w:t>
      </w:r>
      <w:r w:rsidRPr="00DC2315">
        <w:rPr>
          <w:b/>
          <w:bCs/>
          <w:sz w:val="28"/>
          <w:szCs w:val="28"/>
          <w:vertAlign w:val="subscript"/>
          <w:lang w:val="ru-RU"/>
        </w:rPr>
        <w:t>Т</w:t>
      </w:r>
      <w:r w:rsidRPr="00DC2315">
        <w:rPr>
          <w:b/>
          <w:bCs/>
          <w:sz w:val="28"/>
          <w:szCs w:val="28"/>
          <w:lang w:val="ru-RU"/>
        </w:rPr>
        <w:t xml:space="preserve"> - З</w:t>
      </w:r>
      <w:r w:rsidRPr="00DC2315">
        <w:rPr>
          <w:b/>
          <w:bCs/>
          <w:sz w:val="28"/>
          <w:szCs w:val="28"/>
          <w:vertAlign w:val="subscript"/>
          <w:lang w:val="ru-RU"/>
        </w:rPr>
        <w:t>Н</w:t>
      </w:r>
      <w:r w:rsidRPr="00DC2315">
        <w:rPr>
          <w:b/>
          <w:bCs/>
          <w:sz w:val="28"/>
          <w:szCs w:val="28"/>
          <w:lang w:val="ru-RU"/>
        </w:rPr>
        <w:t xml:space="preserve"> + (С</w:t>
      </w:r>
      <w:r w:rsidRPr="00DC2315">
        <w:rPr>
          <w:b/>
          <w:bCs/>
          <w:sz w:val="28"/>
          <w:szCs w:val="28"/>
          <w:vertAlign w:val="subscript"/>
          <w:lang w:val="ru-RU"/>
        </w:rPr>
        <w:t xml:space="preserve">П2 </w:t>
      </w:r>
      <w:r w:rsidRPr="00DC2315">
        <w:rPr>
          <w:b/>
          <w:bCs/>
          <w:sz w:val="28"/>
          <w:szCs w:val="28"/>
          <w:lang w:val="ru-RU"/>
        </w:rPr>
        <w:t>- С</w:t>
      </w:r>
      <w:r w:rsidRPr="00DC2315">
        <w:rPr>
          <w:b/>
          <w:bCs/>
          <w:sz w:val="28"/>
          <w:szCs w:val="28"/>
          <w:vertAlign w:val="subscript"/>
          <w:lang w:val="ru-RU"/>
        </w:rPr>
        <w:t>П1</w:t>
      </w:r>
      <w:r w:rsidRPr="00DC2315">
        <w:rPr>
          <w:b/>
          <w:bCs/>
          <w:sz w:val="28"/>
          <w:szCs w:val="28"/>
          <w:lang w:val="ru-RU"/>
        </w:rPr>
        <w:t>),</w:t>
      </w:r>
      <w:bookmarkEnd w:id="33"/>
      <w:bookmarkEnd w:id="34"/>
      <w:bookmarkEnd w:id="35"/>
    </w:p>
    <w:p w:rsidR="003136F1" w:rsidRPr="00DC2315" w:rsidRDefault="003136F1" w:rsidP="003136F1">
      <w:pPr>
        <w:spacing w:line="360" w:lineRule="auto"/>
        <w:ind w:right="-1" w:firstLine="567"/>
        <w:jc w:val="both"/>
        <w:outlineLvl w:val="0"/>
        <w:rPr>
          <w:sz w:val="28"/>
          <w:szCs w:val="28"/>
          <w:lang w:val="ru-RU"/>
        </w:rPr>
      </w:pPr>
      <w:bookmarkStart w:id="36" w:name="_Toc244228584"/>
      <w:bookmarkStart w:id="37" w:name="_Toc244228644"/>
      <w:bookmarkStart w:id="38" w:name="_Toc244240830"/>
      <w:r w:rsidRPr="00DC2315">
        <w:rPr>
          <w:sz w:val="28"/>
          <w:szCs w:val="28"/>
          <w:lang w:val="ru-RU"/>
        </w:rPr>
        <w:t>где С</w:t>
      </w:r>
      <w:r w:rsidRPr="00DC2315">
        <w:rPr>
          <w:sz w:val="28"/>
          <w:szCs w:val="28"/>
          <w:vertAlign w:val="subscript"/>
          <w:lang w:val="ru-RU"/>
        </w:rPr>
        <w:t xml:space="preserve">Р </w:t>
      </w:r>
      <w:r w:rsidRPr="00DC2315">
        <w:rPr>
          <w:sz w:val="28"/>
          <w:szCs w:val="28"/>
          <w:lang w:val="ru-RU"/>
        </w:rPr>
        <w:t>- себестоимость реализованной продукции</w:t>
      </w:r>
      <w:bookmarkEnd w:id="36"/>
      <w:bookmarkEnd w:id="37"/>
      <w:bookmarkEnd w:id="38"/>
    </w:p>
    <w:p w:rsidR="003136F1" w:rsidRPr="00DC2315" w:rsidRDefault="003136F1" w:rsidP="003136F1">
      <w:pPr>
        <w:spacing w:line="360" w:lineRule="auto"/>
        <w:ind w:right="-1" w:firstLine="567"/>
        <w:jc w:val="both"/>
        <w:outlineLvl w:val="0"/>
        <w:rPr>
          <w:sz w:val="28"/>
          <w:szCs w:val="28"/>
          <w:lang w:val="ru-RU"/>
        </w:rPr>
      </w:pPr>
      <w:r w:rsidRPr="00DC2315">
        <w:rPr>
          <w:sz w:val="28"/>
          <w:szCs w:val="28"/>
          <w:lang w:val="ru-RU"/>
        </w:rPr>
        <w:t xml:space="preserve">       </w:t>
      </w:r>
      <w:bookmarkStart w:id="39" w:name="_Toc244228585"/>
      <w:bookmarkStart w:id="40" w:name="_Toc244228645"/>
      <w:bookmarkStart w:id="41" w:name="_Toc244240831"/>
      <w:r w:rsidRPr="00DC2315">
        <w:rPr>
          <w:sz w:val="28"/>
          <w:szCs w:val="28"/>
          <w:lang w:val="ru-RU"/>
        </w:rPr>
        <w:t>С</w:t>
      </w:r>
      <w:r w:rsidRPr="00DC2315">
        <w:rPr>
          <w:sz w:val="28"/>
          <w:szCs w:val="28"/>
          <w:vertAlign w:val="subscript"/>
          <w:lang w:val="ru-RU"/>
        </w:rPr>
        <w:t>Т</w:t>
      </w:r>
      <w:r w:rsidRPr="00DC2315">
        <w:rPr>
          <w:sz w:val="28"/>
          <w:szCs w:val="28"/>
          <w:lang w:val="ru-RU"/>
        </w:rPr>
        <w:t xml:space="preserve"> - себестоимость товарной продукции</w:t>
      </w:r>
      <w:bookmarkEnd w:id="39"/>
      <w:bookmarkEnd w:id="40"/>
      <w:bookmarkEnd w:id="41"/>
    </w:p>
    <w:p w:rsidR="003136F1" w:rsidRPr="00DC2315" w:rsidRDefault="003136F1" w:rsidP="003136F1">
      <w:pPr>
        <w:spacing w:line="360" w:lineRule="auto"/>
        <w:ind w:right="-1" w:firstLine="567"/>
        <w:jc w:val="both"/>
        <w:outlineLvl w:val="0"/>
        <w:rPr>
          <w:sz w:val="28"/>
          <w:szCs w:val="28"/>
          <w:lang w:val="ru-RU"/>
        </w:rPr>
      </w:pPr>
      <w:r w:rsidRPr="00DC2315">
        <w:rPr>
          <w:sz w:val="28"/>
          <w:szCs w:val="28"/>
          <w:lang w:val="ru-RU"/>
        </w:rPr>
        <w:t xml:space="preserve">   </w:t>
      </w:r>
      <w:bookmarkStart w:id="42" w:name="_Toc244228586"/>
      <w:bookmarkStart w:id="43" w:name="_Toc244228646"/>
      <w:bookmarkStart w:id="44" w:name="_Toc244240832"/>
      <w:r w:rsidRPr="00DC2315">
        <w:rPr>
          <w:sz w:val="28"/>
          <w:szCs w:val="28"/>
          <w:lang w:val="ru-RU"/>
        </w:rPr>
        <w:t>З</w:t>
      </w:r>
      <w:r w:rsidRPr="00DC2315">
        <w:rPr>
          <w:sz w:val="28"/>
          <w:szCs w:val="28"/>
          <w:vertAlign w:val="subscript"/>
          <w:lang w:val="ru-RU"/>
        </w:rPr>
        <w:t xml:space="preserve">Н </w:t>
      </w:r>
      <w:r w:rsidRPr="00DC2315">
        <w:rPr>
          <w:sz w:val="28"/>
          <w:szCs w:val="28"/>
          <w:lang w:val="ru-RU"/>
        </w:rPr>
        <w:t>- повышенные затраты первого года массового производства новых изделий, возмещаемые за счет фонда освоения новой техники</w:t>
      </w:r>
      <w:bookmarkEnd w:id="42"/>
      <w:bookmarkEnd w:id="43"/>
      <w:bookmarkEnd w:id="44"/>
    </w:p>
    <w:p w:rsidR="003136F1" w:rsidRPr="00DC2315" w:rsidRDefault="003136F1" w:rsidP="003136F1">
      <w:pPr>
        <w:spacing w:line="360" w:lineRule="auto"/>
        <w:ind w:right="-1" w:firstLine="567"/>
        <w:jc w:val="both"/>
        <w:outlineLvl w:val="0"/>
        <w:rPr>
          <w:sz w:val="28"/>
          <w:szCs w:val="28"/>
          <w:lang w:val="ru-RU"/>
        </w:rPr>
      </w:pPr>
      <w:r w:rsidRPr="00DC2315">
        <w:rPr>
          <w:sz w:val="28"/>
          <w:szCs w:val="28"/>
          <w:lang w:val="ru-RU"/>
        </w:rPr>
        <w:t xml:space="preserve">    </w:t>
      </w:r>
      <w:bookmarkStart w:id="45" w:name="_Toc244228587"/>
      <w:bookmarkStart w:id="46" w:name="_Toc244228647"/>
      <w:bookmarkStart w:id="47" w:name="_Toc244240833"/>
      <w:r w:rsidRPr="00DC2315">
        <w:rPr>
          <w:sz w:val="28"/>
          <w:szCs w:val="28"/>
          <w:lang w:val="ru-RU"/>
        </w:rPr>
        <w:t>С</w:t>
      </w:r>
      <w:r w:rsidRPr="00DC2315">
        <w:rPr>
          <w:sz w:val="28"/>
          <w:szCs w:val="28"/>
          <w:vertAlign w:val="subscript"/>
          <w:lang w:val="ru-RU"/>
        </w:rPr>
        <w:t>П1</w:t>
      </w:r>
      <w:r w:rsidRPr="00DC2315">
        <w:rPr>
          <w:sz w:val="28"/>
          <w:szCs w:val="28"/>
          <w:lang w:val="ru-RU"/>
        </w:rPr>
        <w:t>, С</w:t>
      </w:r>
      <w:r w:rsidRPr="00DC2315">
        <w:rPr>
          <w:sz w:val="28"/>
          <w:szCs w:val="28"/>
          <w:vertAlign w:val="subscript"/>
          <w:lang w:val="ru-RU"/>
        </w:rPr>
        <w:t>П2</w:t>
      </w:r>
      <w:r w:rsidRPr="00DC2315">
        <w:rPr>
          <w:sz w:val="28"/>
          <w:szCs w:val="28"/>
          <w:lang w:val="ru-RU"/>
        </w:rPr>
        <w:t xml:space="preserve"> - производственная себестоимость остатков нереализованной (на складах и отгруженной) продукции соответственно на начало и конец года.</w:t>
      </w:r>
      <w:bookmarkEnd w:id="45"/>
      <w:bookmarkEnd w:id="46"/>
      <w:bookmarkEnd w:id="47"/>
    </w:p>
    <w:p w:rsidR="003136F1" w:rsidRPr="00DC2315" w:rsidRDefault="003136F1" w:rsidP="003136F1">
      <w:pPr>
        <w:spacing w:line="360" w:lineRule="auto"/>
        <w:ind w:right="-1" w:firstLine="567"/>
        <w:jc w:val="both"/>
        <w:outlineLvl w:val="0"/>
        <w:rPr>
          <w:sz w:val="28"/>
          <w:szCs w:val="28"/>
          <w:lang w:val="ru-RU"/>
        </w:rPr>
      </w:pPr>
      <w:bookmarkStart w:id="48" w:name="_Toc244228588"/>
      <w:bookmarkStart w:id="49" w:name="_Toc244228648"/>
      <w:bookmarkStart w:id="50" w:name="_Toc244240834"/>
      <w:r w:rsidRPr="00DC2315">
        <w:rPr>
          <w:sz w:val="28"/>
          <w:szCs w:val="28"/>
          <w:lang w:val="ru-RU"/>
        </w:rPr>
        <w:t xml:space="preserve">Для анализа уровня себестоимости на различных предприятиях или ее динамики за разные периоды времени затраты на производство должны приводиться к одному объему. </w:t>
      </w:r>
      <w:r w:rsidRPr="00DC2315">
        <w:rPr>
          <w:i/>
          <w:iCs/>
          <w:sz w:val="28"/>
          <w:szCs w:val="28"/>
          <w:lang w:val="ru-RU"/>
        </w:rPr>
        <w:t>Себестоимость единицы продукции (калькуляция)</w:t>
      </w:r>
      <w:r w:rsidRPr="00DC2315">
        <w:rPr>
          <w:sz w:val="28"/>
          <w:szCs w:val="28"/>
          <w:lang w:val="ru-RU"/>
        </w:rPr>
        <w:t xml:space="preserve"> показывает затраты предприятия на производство и реализацию конкретного вида продукции в расчете на одну натуральную единицу. Калькуляция себестоимости широко используется в ценообразовании и сравнительном анализе.</w:t>
      </w:r>
      <w:bookmarkEnd w:id="48"/>
      <w:bookmarkEnd w:id="49"/>
      <w:bookmarkEnd w:id="50"/>
    </w:p>
    <w:p w:rsidR="003136F1" w:rsidRPr="00DC2315" w:rsidRDefault="003136F1" w:rsidP="003136F1">
      <w:pPr>
        <w:spacing w:line="360" w:lineRule="auto"/>
        <w:ind w:right="-1" w:firstLine="567"/>
        <w:jc w:val="both"/>
        <w:rPr>
          <w:sz w:val="28"/>
          <w:szCs w:val="28"/>
          <w:lang w:val="ru-RU"/>
        </w:rPr>
      </w:pPr>
      <w:r w:rsidRPr="00DC2315">
        <w:rPr>
          <w:i/>
          <w:iCs/>
          <w:sz w:val="28"/>
          <w:szCs w:val="28"/>
          <w:lang w:val="ru-RU"/>
        </w:rPr>
        <w:t>Затраты на один рубль товарной (реализованной) продукции</w:t>
      </w:r>
      <w:r w:rsidRPr="00DC2315">
        <w:rPr>
          <w:sz w:val="28"/>
          <w:szCs w:val="28"/>
          <w:lang w:val="ru-RU"/>
        </w:rPr>
        <w:t xml:space="preserve"> - наиболее известный на практике обобщающий показатель, который отражает себестоимость единицы продукции в стоимостном выражении обезличенно, без разграничения ее по конкретным видам. Он широко используется при анализе снижения себестоимости и позволяет, в частности, характеризовать уровень и динамику затрат на производство продукции в целом по промышленности.</w:t>
      </w:r>
    </w:p>
    <w:p w:rsidR="003136F1" w:rsidRPr="00DC2315" w:rsidRDefault="003136F1" w:rsidP="003136F1">
      <w:pPr>
        <w:spacing w:line="360" w:lineRule="auto"/>
        <w:ind w:right="-1" w:firstLine="567"/>
        <w:jc w:val="both"/>
        <w:rPr>
          <w:sz w:val="28"/>
          <w:szCs w:val="28"/>
          <w:lang w:val="ru-RU"/>
        </w:rPr>
      </w:pPr>
      <w:r w:rsidRPr="00DC2315">
        <w:rPr>
          <w:sz w:val="28"/>
          <w:szCs w:val="28"/>
          <w:lang w:val="ru-RU"/>
        </w:rPr>
        <w:t>Остальные встречающиеся на практике показатели себестоимости можно подразделить по следующим признакам:</w:t>
      </w:r>
    </w:p>
    <w:p w:rsidR="003136F1" w:rsidRPr="00DC2315" w:rsidRDefault="003136F1" w:rsidP="003136F1">
      <w:pPr>
        <w:spacing w:line="360" w:lineRule="auto"/>
        <w:ind w:right="-1" w:firstLine="567"/>
        <w:jc w:val="both"/>
        <w:rPr>
          <w:sz w:val="28"/>
          <w:szCs w:val="28"/>
          <w:lang w:val="ru-RU"/>
        </w:rPr>
      </w:pPr>
      <w:r w:rsidRPr="00DC2315">
        <w:rPr>
          <w:sz w:val="28"/>
          <w:szCs w:val="28"/>
          <w:lang w:val="ru-RU"/>
        </w:rPr>
        <w:t>- по составу учитываемых расходов - цеховая, производственная, полная себестоимость;</w:t>
      </w:r>
    </w:p>
    <w:p w:rsidR="003136F1" w:rsidRPr="00DC2315" w:rsidRDefault="003136F1" w:rsidP="003136F1">
      <w:pPr>
        <w:spacing w:line="360" w:lineRule="auto"/>
        <w:ind w:right="-1" w:firstLine="567"/>
        <w:jc w:val="both"/>
        <w:rPr>
          <w:sz w:val="28"/>
          <w:szCs w:val="28"/>
          <w:lang w:val="ru-RU"/>
        </w:rPr>
      </w:pPr>
      <w:r w:rsidRPr="00DC2315">
        <w:rPr>
          <w:sz w:val="28"/>
          <w:szCs w:val="28"/>
          <w:lang w:val="ru-RU"/>
        </w:rPr>
        <w:lastRenderedPageBreak/>
        <w:t>- по длительности расчетного периода - месячная, квартальная, годовая, за ряд лет;</w:t>
      </w:r>
    </w:p>
    <w:p w:rsidR="003136F1" w:rsidRPr="00DC2315" w:rsidRDefault="003136F1" w:rsidP="003136F1">
      <w:pPr>
        <w:spacing w:line="360" w:lineRule="auto"/>
        <w:ind w:right="-1" w:firstLine="567"/>
        <w:jc w:val="both"/>
        <w:rPr>
          <w:sz w:val="28"/>
          <w:szCs w:val="28"/>
          <w:lang w:val="ru-RU"/>
        </w:rPr>
      </w:pPr>
      <w:r w:rsidRPr="00DC2315">
        <w:rPr>
          <w:sz w:val="28"/>
          <w:szCs w:val="28"/>
          <w:lang w:val="ru-RU"/>
        </w:rPr>
        <w:t>- по характеру данных, отражающих расчетный период фактическая (отчетная), плановая, нормативная, проектная (сметная), прогнозируемая;</w:t>
      </w:r>
    </w:p>
    <w:p w:rsidR="003136F1" w:rsidRPr="00DC2315" w:rsidRDefault="003136F1" w:rsidP="003136F1">
      <w:pPr>
        <w:numPr>
          <w:ilvl w:val="0"/>
          <w:numId w:val="1"/>
        </w:numPr>
        <w:spacing w:line="360" w:lineRule="auto"/>
        <w:ind w:left="0" w:right="-1" w:firstLine="567"/>
        <w:jc w:val="both"/>
        <w:rPr>
          <w:sz w:val="28"/>
          <w:szCs w:val="28"/>
          <w:lang w:val="ru-RU"/>
        </w:rPr>
      </w:pPr>
      <w:r w:rsidRPr="00DC2315">
        <w:rPr>
          <w:sz w:val="28"/>
          <w:szCs w:val="28"/>
          <w:lang w:val="ru-RU"/>
        </w:rPr>
        <w:t>по масштабам охватываемого объекта - цех, предприятие, группа предприятий, отрасль, промышленность и т.п.</w:t>
      </w:r>
    </w:p>
    <w:p w:rsidR="003136F1" w:rsidRPr="00DC2315" w:rsidRDefault="003136F1" w:rsidP="003136F1">
      <w:pPr>
        <w:spacing w:line="360" w:lineRule="auto"/>
        <w:ind w:right="-1" w:firstLine="567"/>
        <w:jc w:val="both"/>
        <w:rPr>
          <w:sz w:val="28"/>
          <w:szCs w:val="28"/>
          <w:lang w:val="ru-RU"/>
        </w:rPr>
      </w:pPr>
    </w:p>
    <w:p w:rsidR="003136F1" w:rsidRPr="00876E8E" w:rsidRDefault="003136F1" w:rsidP="00876E8E">
      <w:pPr>
        <w:pStyle w:val="2"/>
        <w:ind w:right="-1"/>
        <w:jc w:val="center"/>
        <w:rPr>
          <w:i/>
          <w:iCs/>
          <w:lang w:val="ru-RU"/>
        </w:rPr>
      </w:pPr>
      <w:bookmarkStart w:id="51" w:name="_Hlt482520185"/>
      <w:bookmarkStart w:id="52" w:name="_Toc481826392"/>
      <w:bookmarkStart w:id="53" w:name="_Toc241320617"/>
      <w:bookmarkStart w:id="54" w:name="_Toc244240835"/>
      <w:bookmarkEnd w:id="51"/>
      <w:r w:rsidRPr="00876E8E">
        <w:rPr>
          <w:i/>
          <w:iCs/>
          <w:lang w:val="ru-RU"/>
        </w:rPr>
        <w:t xml:space="preserve">1.2. Себестоимость продукции и </w:t>
      </w:r>
      <w:r w:rsidR="0057530A">
        <w:rPr>
          <w:i/>
          <w:iCs/>
          <w:lang w:val="ru-RU"/>
        </w:rPr>
        <w:t xml:space="preserve">методы </w:t>
      </w:r>
      <w:r w:rsidRPr="00876E8E">
        <w:rPr>
          <w:i/>
          <w:iCs/>
          <w:lang w:val="ru-RU"/>
        </w:rPr>
        <w:t xml:space="preserve">ее </w:t>
      </w:r>
      <w:bookmarkEnd w:id="52"/>
      <w:r w:rsidR="0057530A">
        <w:rPr>
          <w:i/>
          <w:iCs/>
          <w:lang w:val="ru-RU"/>
        </w:rPr>
        <w:t>расчета</w:t>
      </w:r>
      <w:bookmarkEnd w:id="53"/>
      <w:bookmarkEnd w:id="54"/>
    </w:p>
    <w:p w:rsidR="00876E8E" w:rsidRDefault="003136F1" w:rsidP="003136F1">
      <w:pPr>
        <w:spacing w:line="360" w:lineRule="auto"/>
        <w:ind w:right="-1" w:firstLine="567"/>
        <w:jc w:val="both"/>
        <w:rPr>
          <w:sz w:val="28"/>
          <w:szCs w:val="28"/>
          <w:lang w:val="ru-RU"/>
        </w:rPr>
      </w:pPr>
      <w:r w:rsidRPr="00DC2315">
        <w:rPr>
          <w:sz w:val="28"/>
          <w:szCs w:val="28"/>
          <w:lang w:val="ru-RU"/>
        </w:rPr>
        <w:t xml:space="preserve">    </w:t>
      </w:r>
    </w:p>
    <w:p w:rsidR="003136F1" w:rsidRPr="00DC2315" w:rsidRDefault="003136F1" w:rsidP="003136F1">
      <w:pPr>
        <w:spacing w:line="360" w:lineRule="auto"/>
        <w:ind w:right="-1" w:firstLine="567"/>
        <w:jc w:val="both"/>
        <w:rPr>
          <w:sz w:val="28"/>
          <w:szCs w:val="28"/>
          <w:lang w:val="ru-RU"/>
        </w:rPr>
      </w:pPr>
      <w:r w:rsidRPr="00DC2315">
        <w:rPr>
          <w:sz w:val="28"/>
          <w:szCs w:val="28"/>
          <w:lang w:val="ru-RU"/>
        </w:rPr>
        <w:t>Себестоимость продукции - один из важнейших экономических показателей деятельности промышленных предприятий и объединений, выражающий в денежной форме все затраты предприятия, связанные с производством и реализацией продукции. Себестоимость показывает, во что обходится предприятию выпускаемая им продукция. В себестоимость включаются перенесенные на продукцию затраты прошлого труда (амортизация основных фондов, стоимость сырья, материалов, топлива и других материальных ресурсов) и расходы на оплату труда работников предприятия (заработная плата).</w:t>
      </w:r>
    </w:p>
    <w:p w:rsidR="003136F1" w:rsidRPr="00DC2315" w:rsidRDefault="003136F1" w:rsidP="003136F1">
      <w:pPr>
        <w:spacing w:line="360" w:lineRule="auto"/>
        <w:ind w:right="-1" w:firstLine="567"/>
        <w:jc w:val="both"/>
        <w:rPr>
          <w:sz w:val="28"/>
          <w:szCs w:val="28"/>
          <w:lang w:val="ru-RU"/>
        </w:rPr>
      </w:pPr>
      <w:r w:rsidRPr="00DC2315">
        <w:rPr>
          <w:sz w:val="28"/>
          <w:szCs w:val="28"/>
          <w:lang w:val="ru-RU"/>
        </w:rPr>
        <w:t xml:space="preserve">    Различают четыре вида себестоимости промышленной продукции. </w:t>
      </w:r>
      <w:r w:rsidRPr="00DC2315">
        <w:rPr>
          <w:i/>
          <w:iCs/>
          <w:sz w:val="28"/>
          <w:szCs w:val="28"/>
          <w:lang w:val="ru-RU"/>
        </w:rPr>
        <w:t>Цеховая себестоимость</w:t>
      </w:r>
      <w:r w:rsidRPr="00DC2315">
        <w:rPr>
          <w:sz w:val="28"/>
          <w:szCs w:val="28"/>
          <w:lang w:val="ru-RU"/>
        </w:rPr>
        <w:t xml:space="preserve"> включает затраты данного цеха на производство продукции. </w:t>
      </w:r>
      <w:r w:rsidRPr="00DC2315">
        <w:rPr>
          <w:i/>
          <w:iCs/>
          <w:sz w:val="28"/>
          <w:szCs w:val="28"/>
          <w:lang w:val="ru-RU"/>
        </w:rPr>
        <w:t xml:space="preserve">Общезаводская (общефабричная) себестоимость </w:t>
      </w:r>
      <w:r w:rsidRPr="00DC2315">
        <w:rPr>
          <w:sz w:val="28"/>
          <w:szCs w:val="28"/>
          <w:lang w:val="ru-RU"/>
        </w:rPr>
        <w:t xml:space="preserve">показывает все затраты предприятия на производство продукции. </w:t>
      </w:r>
      <w:r w:rsidRPr="00DC2315">
        <w:rPr>
          <w:i/>
          <w:iCs/>
          <w:sz w:val="28"/>
          <w:szCs w:val="28"/>
          <w:lang w:val="ru-RU"/>
        </w:rPr>
        <w:t xml:space="preserve">Полная себестоимость </w:t>
      </w:r>
      <w:r w:rsidRPr="00DC2315">
        <w:rPr>
          <w:sz w:val="28"/>
          <w:szCs w:val="28"/>
          <w:lang w:val="ru-RU"/>
        </w:rPr>
        <w:t xml:space="preserve">характеризует затраты предприятия не только на производство, но и на реализацию продукции. </w:t>
      </w:r>
      <w:r w:rsidRPr="00DC2315">
        <w:rPr>
          <w:i/>
          <w:iCs/>
          <w:sz w:val="28"/>
          <w:szCs w:val="28"/>
          <w:lang w:val="ru-RU"/>
        </w:rPr>
        <w:t>Отраслевая себестоимость</w:t>
      </w:r>
      <w:r w:rsidRPr="00DC2315">
        <w:rPr>
          <w:sz w:val="28"/>
          <w:szCs w:val="28"/>
          <w:lang w:val="ru-RU"/>
        </w:rPr>
        <w:t xml:space="preserve"> зависит как от результатов работы отдельных предприятий, так и от организации производства по отрасли в целом.</w:t>
      </w:r>
    </w:p>
    <w:p w:rsidR="003136F1" w:rsidRPr="00DC2315" w:rsidRDefault="003136F1" w:rsidP="003136F1">
      <w:pPr>
        <w:spacing w:line="360" w:lineRule="auto"/>
        <w:ind w:right="-1" w:firstLine="567"/>
        <w:jc w:val="both"/>
        <w:rPr>
          <w:sz w:val="28"/>
          <w:szCs w:val="28"/>
          <w:lang w:val="ru-RU"/>
        </w:rPr>
      </w:pPr>
      <w:r w:rsidRPr="00DC2315">
        <w:rPr>
          <w:sz w:val="28"/>
          <w:szCs w:val="28"/>
          <w:lang w:val="ru-RU"/>
        </w:rPr>
        <w:t>Систематическое снижение себестоимости продукции дает государству дополнительные средства как для дальнейшего развития общественного производства, так и для повышения материального благосостояния трудящихся. Снижение себестоимости продукции - важнейший источник роста прибыли предприятий.</w:t>
      </w:r>
    </w:p>
    <w:p w:rsidR="003136F1" w:rsidRPr="00DC2315" w:rsidRDefault="003136F1" w:rsidP="003136F1">
      <w:pPr>
        <w:spacing w:line="360" w:lineRule="auto"/>
        <w:ind w:right="-1" w:firstLine="567"/>
        <w:jc w:val="both"/>
        <w:rPr>
          <w:sz w:val="28"/>
          <w:szCs w:val="28"/>
          <w:lang w:val="ru-RU"/>
        </w:rPr>
      </w:pPr>
      <w:r w:rsidRPr="00DC2315">
        <w:rPr>
          <w:sz w:val="28"/>
          <w:szCs w:val="28"/>
          <w:lang w:val="ru-RU"/>
        </w:rPr>
        <w:lastRenderedPageBreak/>
        <w:t xml:space="preserve">    Затраты на производство промышленной продукции планируются и учитываются по первичным экономическим элементам и статьям расходов.</w:t>
      </w:r>
    </w:p>
    <w:p w:rsidR="003136F1" w:rsidRPr="00DC2315" w:rsidRDefault="003136F1" w:rsidP="003136F1">
      <w:pPr>
        <w:spacing w:line="360" w:lineRule="auto"/>
        <w:ind w:right="-1" w:firstLine="567"/>
        <w:jc w:val="both"/>
        <w:rPr>
          <w:sz w:val="28"/>
          <w:szCs w:val="28"/>
          <w:lang w:val="ru-RU"/>
        </w:rPr>
      </w:pPr>
      <w:r w:rsidRPr="00DC2315">
        <w:rPr>
          <w:i/>
          <w:iCs/>
          <w:sz w:val="28"/>
          <w:szCs w:val="28"/>
          <w:lang w:val="ru-RU"/>
        </w:rPr>
        <w:t xml:space="preserve">    Группировка по первичным экономическим элементам</w:t>
      </w:r>
      <w:r w:rsidRPr="00DC2315">
        <w:rPr>
          <w:sz w:val="28"/>
          <w:szCs w:val="28"/>
          <w:lang w:val="ru-RU"/>
        </w:rPr>
        <w:t xml:space="preserve"> позволяет разработать смету затрат на производство, в которой определяются общая потребность предприятия в материальных ресурсах, сумма амортизации основных фондов, затраты на оплату труда и прочие денежные расходы предприятия. В промышленности принята следующая группировка затрат по их экономическим элементам: </w:t>
      </w:r>
    </w:p>
    <w:p w:rsidR="003136F1" w:rsidRPr="00DC2315" w:rsidRDefault="003136F1" w:rsidP="003136F1">
      <w:pPr>
        <w:spacing w:line="360" w:lineRule="auto"/>
        <w:ind w:right="-1" w:firstLine="567"/>
        <w:jc w:val="both"/>
        <w:rPr>
          <w:sz w:val="28"/>
          <w:szCs w:val="28"/>
          <w:lang w:val="ru-RU"/>
        </w:rPr>
      </w:pPr>
      <w:r w:rsidRPr="00DC2315">
        <w:rPr>
          <w:sz w:val="28"/>
          <w:szCs w:val="28"/>
          <w:lang w:val="ru-RU"/>
        </w:rPr>
        <w:t xml:space="preserve">- сырье и основные материалы, </w:t>
      </w:r>
    </w:p>
    <w:p w:rsidR="003136F1" w:rsidRPr="00DC2315" w:rsidRDefault="003136F1" w:rsidP="003136F1">
      <w:pPr>
        <w:spacing w:line="360" w:lineRule="auto"/>
        <w:ind w:right="-1" w:firstLine="567"/>
        <w:jc w:val="both"/>
        <w:rPr>
          <w:sz w:val="28"/>
          <w:szCs w:val="28"/>
          <w:lang w:val="ru-RU"/>
        </w:rPr>
      </w:pPr>
      <w:r w:rsidRPr="00DC2315">
        <w:rPr>
          <w:sz w:val="28"/>
          <w:szCs w:val="28"/>
          <w:lang w:val="ru-RU"/>
        </w:rPr>
        <w:t>- вспомогательные материалы,</w:t>
      </w:r>
    </w:p>
    <w:p w:rsidR="003136F1" w:rsidRPr="00DC2315" w:rsidRDefault="003136F1" w:rsidP="003136F1">
      <w:pPr>
        <w:spacing w:line="360" w:lineRule="auto"/>
        <w:ind w:right="-1" w:firstLine="567"/>
        <w:jc w:val="both"/>
        <w:rPr>
          <w:sz w:val="28"/>
          <w:szCs w:val="28"/>
          <w:lang w:val="ru-RU"/>
        </w:rPr>
      </w:pPr>
      <w:r w:rsidRPr="00DC2315">
        <w:rPr>
          <w:sz w:val="28"/>
          <w:szCs w:val="28"/>
          <w:lang w:val="ru-RU"/>
        </w:rPr>
        <w:t>- топливо (со стороны),</w:t>
      </w:r>
    </w:p>
    <w:p w:rsidR="003136F1" w:rsidRPr="00DC2315" w:rsidRDefault="003136F1" w:rsidP="003136F1">
      <w:pPr>
        <w:spacing w:line="360" w:lineRule="auto"/>
        <w:ind w:right="-1" w:firstLine="567"/>
        <w:jc w:val="both"/>
        <w:rPr>
          <w:sz w:val="28"/>
          <w:szCs w:val="28"/>
          <w:lang w:val="ru-RU"/>
        </w:rPr>
      </w:pPr>
      <w:r w:rsidRPr="00DC2315">
        <w:rPr>
          <w:sz w:val="28"/>
          <w:szCs w:val="28"/>
          <w:lang w:val="ru-RU"/>
        </w:rPr>
        <w:t xml:space="preserve">- энергия (со стороны), </w:t>
      </w:r>
    </w:p>
    <w:p w:rsidR="003136F1" w:rsidRPr="00DC2315" w:rsidRDefault="003136F1" w:rsidP="003136F1">
      <w:pPr>
        <w:spacing w:line="360" w:lineRule="auto"/>
        <w:ind w:right="-1" w:firstLine="567"/>
        <w:jc w:val="both"/>
        <w:rPr>
          <w:sz w:val="28"/>
          <w:szCs w:val="28"/>
          <w:lang w:val="ru-RU"/>
        </w:rPr>
      </w:pPr>
      <w:r w:rsidRPr="00DC2315">
        <w:rPr>
          <w:sz w:val="28"/>
          <w:szCs w:val="28"/>
          <w:lang w:val="ru-RU"/>
        </w:rPr>
        <w:t>- амортизация основных фондов,</w:t>
      </w:r>
    </w:p>
    <w:p w:rsidR="003136F1" w:rsidRPr="00DC2315" w:rsidRDefault="003136F1" w:rsidP="003136F1">
      <w:pPr>
        <w:spacing w:line="360" w:lineRule="auto"/>
        <w:ind w:right="-1" w:firstLine="567"/>
        <w:jc w:val="both"/>
        <w:rPr>
          <w:sz w:val="28"/>
          <w:szCs w:val="28"/>
          <w:lang w:val="ru-RU"/>
        </w:rPr>
      </w:pPr>
      <w:r w:rsidRPr="00DC2315">
        <w:rPr>
          <w:sz w:val="28"/>
          <w:szCs w:val="28"/>
          <w:lang w:val="ru-RU"/>
        </w:rPr>
        <w:t xml:space="preserve">- заработная плата, </w:t>
      </w:r>
    </w:p>
    <w:p w:rsidR="003136F1" w:rsidRPr="00DC2315" w:rsidRDefault="003136F1" w:rsidP="003136F1">
      <w:pPr>
        <w:spacing w:line="360" w:lineRule="auto"/>
        <w:ind w:right="-1" w:firstLine="567"/>
        <w:jc w:val="both"/>
        <w:rPr>
          <w:sz w:val="28"/>
          <w:szCs w:val="28"/>
          <w:lang w:val="ru-RU"/>
        </w:rPr>
      </w:pPr>
      <w:r w:rsidRPr="00DC2315">
        <w:rPr>
          <w:sz w:val="28"/>
          <w:szCs w:val="28"/>
          <w:lang w:val="ru-RU"/>
        </w:rPr>
        <w:t>- отчисления на социальное страхование,</w:t>
      </w:r>
    </w:p>
    <w:p w:rsidR="003136F1" w:rsidRPr="00DC2315" w:rsidRDefault="003136F1" w:rsidP="003136F1">
      <w:pPr>
        <w:spacing w:line="360" w:lineRule="auto"/>
        <w:ind w:right="-1" w:firstLine="567"/>
        <w:jc w:val="both"/>
        <w:rPr>
          <w:sz w:val="28"/>
          <w:szCs w:val="28"/>
          <w:lang w:val="ru-RU"/>
        </w:rPr>
      </w:pPr>
      <w:r w:rsidRPr="00DC2315">
        <w:rPr>
          <w:sz w:val="28"/>
          <w:szCs w:val="28"/>
          <w:lang w:val="ru-RU"/>
        </w:rPr>
        <w:t>- прочие затраты, не распределенные по элементам.</w:t>
      </w:r>
    </w:p>
    <w:p w:rsidR="003136F1" w:rsidRPr="00DC2315" w:rsidRDefault="003136F1" w:rsidP="003136F1">
      <w:pPr>
        <w:spacing w:line="360" w:lineRule="auto"/>
        <w:ind w:right="-1" w:firstLine="567"/>
        <w:jc w:val="both"/>
        <w:rPr>
          <w:sz w:val="28"/>
          <w:szCs w:val="28"/>
          <w:lang w:val="ru-RU"/>
        </w:rPr>
      </w:pPr>
      <w:r w:rsidRPr="00DC2315">
        <w:rPr>
          <w:sz w:val="28"/>
          <w:szCs w:val="28"/>
          <w:lang w:val="ru-RU"/>
        </w:rPr>
        <w:t xml:space="preserve">    Соотношение отдельных экономических элементов в общих затратах определяет структуру затрат на производство. В различных отраслях промышленности структура затрат на производство неодинакова; она зависит от специфических условий каждой отрасли. </w:t>
      </w:r>
    </w:p>
    <w:p w:rsidR="003136F1" w:rsidRPr="00DC2315" w:rsidRDefault="003136F1" w:rsidP="003136F1">
      <w:pPr>
        <w:spacing w:line="360" w:lineRule="auto"/>
        <w:ind w:right="-1" w:firstLine="567"/>
        <w:jc w:val="both"/>
        <w:rPr>
          <w:sz w:val="28"/>
          <w:szCs w:val="28"/>
          <w:lang w:val="ru-RU"/>
        </w:rPr>
      </w:pPr>
      <w:r w:rsidRPr="00DC2315">
        <w:rPr>
          <w:sz w:val="28"/>
          <w:szCs w:val="28"/>
          <w:lang w:val="ru-RU"/>
        </w:rPr>
        <w:t xml:space="preserve">    Группировка затрат по экономическим элементам показывает материальные и денежные затраты предприятия без распределения их на отдельные виды продукции и другие хозяйственные нужды. По экономическим элементам нельзя, как правило, определить себестоимость единицы продукции. Поэтому наряду с группировкой затрат по экономическим элементам затраты на производство планируются и учитываются по статьям расходов (статьям калькуляции).</w:t>
      </w:r>
    </w:p>
    <w:p w:rsidR="003136F1" w:rsidRPr="00DC2315" w:rsidRDefault="003136F1" w:rsidP="003136F1">
      <w:pPr>
        <w:spacing w:line="360" w:lineRule="auto"/>
        <w:ind w:right="-1" w:firstLine="567"/>
        <w:jc w:val="both"/>
        <w:rPr>
          <w:sz w:val="28"/>
          <w:szCs w:val="28"/>
          <w:lang w:val="ru-RU"/>
        </w:rPr>
      </w:pPr>
      <w:r w:rsidRPr="00DC2315">
        <w:rPr>
          <w:i/>
          <w:iCs/>
          <w:sz w:val="28"/>
          <w:szCs w:val="28"/>
          <w:lang w:val="ru-RU"/>
        </w:rPr>
        <w:t xml:space="preserve">    Группировка затрат по статьям расходов</w:t>
      </w:r>
      <w:r w:rsidRPr="00DC2315">
        <w:rPr>
          <w:sz w:val="28"/>
          <w:szCs w:val="28"/>
          <w:lang w:val="ru-RU"/>
        </w:rPr>
        <w:t xml:space="preserve"> дает возможность видеть затраты по их месту и назначению, знать, во что обходится предприятию производство и реализация отдельных видов продукции. Планирование и учет себестоимости по статьям расходов необходимы для того, чтобы определить, под </w:t>
      </w:r>
      <w:r w:rsidRPr="00DC2315">
        <w:rPr>
          <w:sz w:val="28"/>
          <w:szCs w:val="28"/>
          <w:lang w:val="ru-RU"/>
        </w:rPr>
        <w:lastRenderedPageBreak/>
        <w:t>влиянием каких факторов сформировался данный уровень себестоимости, в каких направлениях нужно вести борьбу за ее снижение.</w:t>
      </w:r>
    </w:p>
    <w:p w:rsidR="003136F1" w:rsidRPr="00DC2315" w:rsidRDefault="003136F1" w:rsidP="003136F1">
      <w:pPr>
        <w:spacing w:line="360" w:lineRule="auto"/>
        <w:ind w:right="-1" w:firstLine="567"/>
        <w:jc w:val="both"/>
        <w:rPr>
          <w:sz w:val="28"/>
          <w:szCs w:val="28"/>
          <w:lang w:val="ru-RU"/>
        </w:rPr>
      </w:pPr>
      <w:r w:rsidRPr="00DC2315">
        <w:rPr>
          <w:sz w:val="28"/>
          <w:szCs w:val="28"/>
          <w:lang w:val="ru-RU"/>
        </w:rPr>
        <w:t xml:space="preserve">   В промышленности применяется следующая номенклатура основных калькуляционных статей:</w:t>
      </w:r>
    </w:p>
    <w:p w:rsidR="00B05932" w:rsidRDefault="00B05932" w:rsidP="00B05932">
      <w:pPr>
        <w:widowControl w:val="0"/>
        <w:numPr>
          <w:ilvl w:val="0"/>
          <w:numId w:val="14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основные материалы, сырье;</w:t>
      </w:r>
    </w:p>
    <w:p w:rsidR="00B05932" w:rsidRDefault="00B05932" w:rsidP="00B05932">
      <w:pPr>
        <w:widowControl w:val="0"/>
        <w:numPr>
          <w:ilvl w:val="0"/>
          <w:numId w:val="14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покупные полуфабрикаты;</w:t>
      </w:r>
    </w:p>
    <w:p w:rsidR="00B05932" w:rsidRDefault="00B05932" w:rsidP="00B05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Итого материалов</w:t>
      </w:r>
    </w:p>
    <w:p w:rsidR="00B05932" w:rsidRDefault="00B05932" w:rsidP="00B05932">
      <w:pPr>
        <w:widowControl w:val="0"/>
        <w:numPr>
          <w:ilvl w:val="0"/>
          <w:numId w:val="15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электроэнергия на производственные нужды;</w:t>
      </w:r>
    </w:p>
    <w:p w:rsidR="00B05932" w:rsidRDefault="00B05932" w:rsidP="00B05932">
      <w:pPr>
        <w:widowControl w:val="0"/>
        <w:numPr>
          <w:ilvl w:val="0"/>
          <w:numId w:val="15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топливо на производственные нужды;</w:t>
      </w:r>
    </w:p>
    <w:p w:rsidR="00B05932" w:rsidRDefault="00B05932" w:rsidP="00B05932">
      <w:pPr>
        <w:widowControl w:val="0"/>
        <w:numPr>
          <w:ilvl w:val="0"/>
          <w:numId w:val="15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основная заработная плата основных производственных рабочих;</w:t>
      </w:r>
    </w:p>
    <w:p w:rsidR="00B05932" w:rsidRDefault="00B05932" w:rsidP="00B05932">
      <w:pPr>
        <w:widowControl w:val="0"/>
        <w:numPr>
          <w:ilvl w:val="0"/>
          <w:numId w:val="15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дополнительная заработная плата;</w:t>
      </w:r>
    </w:p>
    <w:p w:rsidR="00B05932" w:rsidRDefault="00B05932" w:rsidP="00B05932">
      <w:pPr>
        <w:widowControl w:val="0"/>
        <w:numPr>
          <w:ilvl w:val="0"/>
          <w:numId w:val="15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единый социальный налог — ЕСН;</w:t>
      </w:r>
    </w:p>
    <w:p w:rsidR="00B05932" w:rsidRDefault="00B05932" w:rsidP="00B05932">
      <w:pPr>
        <w:widowControl w:val="0"/>
        <w:numPr>
          <w:ilvl w:val="0"/>
          <w:numId w:val="15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расходы на содержание и эксплуатацию оборудования — РСЭО;</w:t>
      </w:r>
    </w:p>
    <w:p w:rsidR="00B05932" w:rsidRDefault="00B05932" w:rsidP="00B05932">
      <w:pPr>
        <w:widowControl w:val="0"/>
        <w:numPr>
          <w:ilvl w:val="0"/>
          <w:numId w:val="15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цеховые расходы;</w:t>
      </w:r>
    </w:p>
    <w:p w:rsidR="00B05932" w:rsidRDefault="00B05932" w:rsidP="00B05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Итого цеховая себестоимость</w:t>
      </w:r>
    </w:p>
    <w:p w:rsidR="00B05932" w:rsidRDefault="00B05932" w:rsidP="00B05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10) заводские расходы;</w:t>
      </w:r>
    </w:p>
    <w:p w:rsidR="00B05932" w:rsidRDefault="00B05932" w:rsidP="00B05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Итого заводская (производственная) себестоимость</w:t>
      </w:r>
    </w:p>
    <w:p w:rsidR="00B05932" w:rsidRDefault="00B05932" w:rsidP="00B05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11) внепроизводственные расходы;</w:t>
      </w:r>
    </w:p>
    <w:p w:rsidR="00B05932" w:rsidRDefault="00B05932" w:rsidP="00B05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Итого полная себестоимость</w:t>
      </w:r>
    </w:p>
    <w:p w:rsidR="00B05932" w:rsidRDefault="00B05932" w:rsidP="00B05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Основные элементы сметы РСЭО:</w:t>
      </w:r>
    </w:p>
    <w:p w:rsidR="00B05932" w:rsidRDefault="00B05932" w:rsidP="00B05932">
      <w:pPr>
        <w:widowControl w:val="0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материалы, запчасти;</w:t>
      </w:r>
    </w:p>
    <w:p w:rsidR="00B05932" w:rsidRDefault="00B05932" w:rsidP="00B05932">
      <w:pPr>
        <w:widowControl w:val="0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зарплата вспомогательных рабочих;</w:t>
      </w:r>
    </w:p>
    <w:p w:rsidR="00B05932" w:rsidRDefault="00B05932" w:rsidP="00B05932">
      <w:pPr>
        <w:widowControl w:val="0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амортизационные отчисления на оборудование;</w:t>
      </w:r>
    </w:p>
    <w:p w:rsidR="00B05932" w:rsidRDefault="00B05932" w:rsidP="00B05932">
      <w:pPr>
        <w:widowControl w:val="0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прочие;</w:t>
      </w:r>
    </w:p>
    <w:p w:rsidR="00B05932" w:rsidRDefault="00B05932" w:rsidP="00B05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Итого затрат по смете</w:t>
      </w:r>
    </w:p>
    <w:p w:rsidR="00B05932" w:rsidRDefault="00B05932" w:rsidP="00B05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единицу продукции существует 2 метода рассчета РСЭО. Первый способ: в соответствии с машиночасом работы одного станка или агрегата. Второй способ: пропорционально основной зарплате основных производственных рабочих.</w:t>
      </w:r>
    </w:p>
    <w:p w:rsidR="00B05932" w:rsidRDefault="00B05932" w:rsidP="00B05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Пункт 9 — цеховые расходы. На единицу продукции рассчитываются аналогичным образом.</w:t>
      </w:r>
    </w:p>
    <w:p w:rsidR="00B05932" w:rsidRDefault="00B05932" w:rsidP="00B05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Основные элементы сметы цеховых расходов:</w:t>
      </w:r>
    </w:p>
    <w:p w:rsidR="00B05932" w:rsidRDefault="00B05932" w:rsidP="00B05932">
      <w:pPr>
        <w:widowControl w:val="0"/>
        <w:numPr>
          <w:ilvl w:val="0"/>
          <w:numId w:val="17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расходы по содержанию цеха</w:t>
      </w:r>
    </w:p>
    <w:p w:rsidR="00B05932" w:rsidRDefault="00B05932" w:rsidP="00B05932">
      <w:pPr>
        <w:widowControl w:val="0"/>
        <w:numPr>
          <w:ilvl w:val="1"/>
          <w:numId w:val="17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электроэнергия на освещение</w:t>
      </w:r>
    </w:p>
    <w:p w:rsidR="00B05932" w:rsidRDefault="00B05932" w:rsidP="00B05932">
      <w:pPr>
        <w:widowControl w:val="0"/>
        <w:numPr>
          <w:ilvl w:val="1"/>
          <w:numId w:val="17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топливо на отопление</w:t>
      </w:r>
    </w:p>
    <w:p w:rsidR="00B05932" w:rsidRDefault="00B05932" w:rsidP="00B05932">
      <w:pPr>
        <w:widowControl w:val="0"/>
        <w:numPr>
          <w:ilvl w:val="1"/>
          <w:numId w:val="17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вода на бытовые нужды</w:t>
      </w:r>
    </w:p>
    <w:p w:rsidR="00B05932" w:rsidRDefault="00B05932" w:rsidP="00B05932">
      <w:pPr>
        <w:widowControl w:val="0"/>
        <w:numPr>
          <w:ilvl w:val="0"/>
          <w:numId w:val="17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амортизационные отчисления зданий и сооружений</w:t>
      </w:r>
    </w:p>
    <w:p w:rsidR="00B05932" w:rsidRDefault="00B05932" w:rsidP="00B05932">
      <w:pPr>
        <w:widowControl w:val="0"/>
        <w:numPr>
          <w:ilvl w:val="0"/>
          <w:numId w:val="17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зарплата управленческого персонала с начислениями</w:t>
      </w:r>
    </w:p>
    <w:p w:rsidR="00B05932" w:rsidRDefault="00B05932" w:rsidP="00B05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Итого цеховых расходов</w:t>
      </w:r>
    </w:p>
    <w:p w:rsidR="00B05932" w:rsidRDefault="00B05932" w:rsidP="00B05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Пункт 10 — заводские расходы рассчитываются как цеховые.</w:t>
      </w:r>
    </w:p>
    <w:p w:rsidR="00B05932" w:rsidRDefault="00B05932" w:rsidP="00B05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Пункт 11 — непроизводственные расходы. На единицу продукции внепроизводственные расходы рассчитываются в процентах от производственной себестоимости.</w:t>
      </w:r>
    </w:p>
    <w:p w:rsidR="00B05932" w:rsidRDefault="00B05932" w:rsidP="00B05932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  <w:t>Расходы предприятий, включаемые в себестоимость продукции, делятся на прямые и косвенные. К</w:t>
      </w:r>
      <w:r>
        <w:rPr>
          <w:i/>
          <w:sz w:val="28"/>
          <w:szCs w:val="28"/>
        </w:rPr>
        <w:t xml:space="preserve"> прямым расходам</w:t>
      </w:r>
      <w:r>
        <w:rPr>
          <w:sz w:val="28"/>
          <w:szCs w:val="28"/>
        </w:rPr>
        <w:t xml:space="preserve"> относятся затраты, непосредственно связанные с изготовлением продукции и учитываемые прямым путем по ее отдельным видам: стоимость основных материалов, топлива и энергии на технологические нужды, заработная плата основных производственных расходов и т.д.</w:t>
      </w:r>
    </w:p>
    <w:p w:rsidR="00B05932" w:rsidRDefault="00B05932" w:rsidP="00B05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Косвенные расходы это расходы, связанные со всей производственной деятельностью цеха или предпиятия, которые трудно нормировать и относить на себестоимость конкретного изделия. Базой для распределения косвенных расходов может быть:</w:t>
      </w:r>
    </w:p>
    <w:p w:rsidR="00B05932" w:rsidRDefault="00B05932" w:rsidP="00B05932">
      <w:pPr>
        <w:widowControl w:val="0"/>
        <w:numPr>
          <w:ilvl w:val="0"/>
          <w:numId w:val="18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отдельные статьи прямых затрат (основные материалы, основная зарплата производственных рабочих);</w:t>
      </w:r>
    </w:p>
    <w:p w:rsidR="00B05932" w:rsidRDefault="00B05932" w:rsidP="00B05932">
      <w:pPr>
        <w:widowControl w:val="0"/>
        <w:numPr>
          <w:ilvl w:val="0"/>
          <w:numId w:val="18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суммартные прямые производственные затраты;</w:t>
      </w:r>
    </w:p>
    <w:p w:rsidR="00B05932" w:rsidRDefault="00B05932" w:rsidP="00B05932">
      <w:pPr>
        <w:widowControl w:val="0"/>
        <w:numPr>
          <w:ilvl w:val="0"/>
          <w:numId w:val="18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отдельные технико-экономические показатели (трудоемкость, масса изделия и другие)</w:t>
      </w:r>
    </w:p>
    <w:p w:rsidR="00B05932" w:rsidRDefault="00B05932" w:rsidP="00B05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РСЭО:</w:t>
      </w:r>
    </w:p>
    <w:p w:rsidR="00B05932" w:rsidRDefault="00B05932" w:rsidP="00B05932">
      <w:pPr>
        <w:widowControl w:val="0"/>
        <w:numPr>
          <w:ilvl w:val="0"/>
          <w:numId w:val="19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пропорционально прямой или основной заработной плате производственных рабочих за единицу продукции,</w:t>
      </w:r>
    </w:p>
    <w:p w:rsidR="00B05932" w:rsidRDefault="00B05932" w:rsidP="00B05932">
      <w:pPr>
        <w:widowControl w:val="0"/>
        <w:numPr>
          <w:ilvl w:val="0"/>
          <w:numId w:val="19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пропорционально количеству машиночасов необходимых для производства данного изделия.</w:t>
      </w:r>
    </w:p>
    <w:p w:rsidR="00B05932" w:rsidRDefault="00B05932" w:rsidP="00B05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  <w:vertAlign w:val="subscript"/>
        </w:rPr>
        <w:t xml:space="preserve">РСЭО </w:t>
      </w:r>
      <w:r>
        <w:rPr>
          <w:sz w:val="28"/>
          <w:szCs w:val="28"/>
        </w:rPr>
        <w:t>= (З</w:t>
      </w:r>
      <w:r>
        <w:rPr>
          <w:sz w:val="28"/>
          <w:szCs w:val="28"/>
          <w:vertAlign w:val="subscript"/>
        </w:rPr>
        <w:t>пр</w:t>
      </w:r>
      <w:r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 xml:space="preserve">РСЭО </w:t>
      </w:r>
      <w:r w:rsidRPr="008E7EDB">
        <w:rPr>
          <w:sz w:val="28"/>
          <w:szCs w:val="28"/>
        </w:rPr>
        <w:t xml:space="preserve">)/100% , </w:t>
      </w:r>
      <w:r>
        <w:rPr>
          <w:sz w:val="28"/>
          <w:szCs w:val="28"/>
        </w:rPr>
        <w:t>где</w:t>
      </w:r>
    </w:p>
    <w:p w:rsidR="00B05932" w:rsidRDefault="00B05932" w:rsidP="00B05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  <w:vertAlign w:val="subscript"/>
        </w:rPr>
        <w:t>пр</w:t>
      </w:r>
      <w:r>
        <w:rPr>
          <w:sz w:val="28"/>
          <w:szCs w:val="28"/>
        </w:rPr>
        <w:t xml:space="preserve"> -  прямая зарплата по данному цеху на данное изделие (руб)</w:t>
      </w:r>
    </w:p>
    <w:p w:rsidR="00B05932" w:rsidRDefault="00B05932" w:rsidP="00B05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 xml:space="preserve">РСЭО </w:t>
      </w:r>
      <w:r>
        <w:rPr>
          <w:sz w:val="28"/>
          <w:szCs w:val="28"/>
        </w:rPr>
        <w:t>= (Смета РСЭО по цеху / Фонд Зп цеха) *100%</w:t>
      </w:r>
    </w:p>
    <w:p w:rsidR="00B05932" w:rsidRDefault="00B05932" w:rsidP="00B05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распределения ОЦР:</w:t>
      </w:r>
    </w:p>
    <w:p w:rsidR="00B05932" w:rsidRDefault="00B05932" w:rsidP="00B05932">
      <w:pPr>
        <w:widowControl w:val="0"/>
        <w:numPr>
          <w:ilvl w:val="0"/>
          <w:numId w:val="20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пропорционально прямой или основной заработной плате производственных рабочих за единицу продукции,</w:t>
      </w:r>
    </w:p>
    <w:p w:rsidR="00B05932" w:rsidRDefault="00B05932" w:rsidP="00B05932">
      <w:pPr>
        <w:widowControl w:val="0"/>
        <w:numPr>
          <w:ilvl w:val="0"/>
          <w:numId w:val="20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пропорционально трудоемкости,</w:t>
      </w:r>
    </w:p>
    <w:p w:rsidR="00B05932" w:rsidRDefault="00B05932" w:rsidP="00B05932">
      <w:pPr>
        <w:widowControl w:val="0"/>
        <w:numPr>
          <w:ilvl w:val="0"/>
          <w:numId w:val="20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пропорционально сумме основной зарплаты производственных рабочих и ПСЭО на единицу продукции.</w:t>
      </w:r>
    </w:p>
    <w:p w:rsidR="00B05932" w:rsidRDefault="00B05932" w:rsidP="00B05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 это сумма ОЦР и РСЭО.</w:t>
      </w:r>
    </w:p>
    <w:p w:rsidR="00B05932" w:rsidRDefault="00B05932" w:rsidP="00B05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ОХР:</w:t>
      </w:r>
    </w:p>
    <w:p w:rsidR="00B05932" w:rsidRDefault="00B05932" w:rsidP="00B05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распределения как у ОЦР, рассчитываем пропорционально прямой зарплате.</w:t>
      </w:r>
    </w:p>
    <w:p w:rsidR="00B05932" w:rsidRPr="008E7EDB" w:rsidRDefault="00B05932" w:rsidP="00B05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  <w:vertAlign w:val="subscript"/>
        </w:rPr>
        <w:t>ОХР</w:t>
      </w:r>
      <w:r>
        <w:rPr>
          <w:sz w:val="28"/>
          <w:szCs w:val="28"/>
        </w:rPr>
        <w:t>= (З</w:t>
      </w:r>
      <w:r>
        <w:rPr>
          <w:sz w:val="28"/>
          <w:szCs w:val="28"/>
          <w:vertAlign w:val="subscript"/>
        </w:rPr>
        <w:t>пр</w:t>
      </w:r>
      <w:r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 xml:space="preserve">ОХР </w:t>
      </w:r>
      <w:r w:rsidRPr="008E7EDB">
        <w:rPr>
          <w:sz w:val="28"/>
          <w:szCs w:val="28"/>
        </w:rPr>
        <w:t xml:space="preserve">)/100% </w:t>
      </w:r>
    </w:p>
    <w:p w:rsidR="00B05932" w:rsidRDefault="00B05932" w:rsidP="00B05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 xml:space="preserve">ОХР  </w:t>
      </w:r>
      <w:r>
        <w:rPr>
          <w:sz w:val="28"/>
          <w:szCs w:val="28"/>
        </w:rPr>
        <w:t>= (Смета ОХР  / Фонд пр.  Зп предприятия) *100%</w:t>
      </w:r>
    </w:p>
    <w:p w:rsidR="00B05932" w:rsidRDefault="00B05932" w:rsidP="00B05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Коммерческие расходы:</w:t>
      </w:r>
    </w:p>
    <w:p w:rsidR="00B05932" w:rsidRDefault="00B05932" w:rsidP="00B05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Распределяются по отдельным видам продукции пропорционально производственной себестоимости.</w:t>
      </w:r>
    </w:p>
    <w:p w:rsidR="00B05932" w:rsidRPr="008E7EDB" w:rsidRDefault="00B05932" w:rsidP="00B05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  <w:vertAlign w:val="subscript"/>
        </w:rPr>
        <w:t>КР</w:t>
      </w:r>
      <w:r>
        <w:rPr>
          <w:sz w:val="28"/>
          <w:szCs w:val="28"/>
        </w:rPr>
        <w:t>= (С</w:t>
      </w:r>
      <w:r>
        <w:rPr>
          <w:sz w:val="28"/>
          <w:szCs w:val="28"/>
          <w:vertAlign w:val="subscript"/>
        </w:rPr>
        <w:t>произв</w:t>
      </w:r>
      <w:r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КР</w:t>
      </w:r>
      <w:r w:rsidRPr="008E7EDB">
        <w:rPr>
          <w:sz w:val="28"/>
          <w:szCs w:val="28"/>
        </w:rPr>
        <w:t xml:space="preserve">)/100% </w:t>
      </w:r>
    </w:p>
    <w:p w:rsidR="00B05932" w:rsidRPr="00B05932" w:rsidRDefault="00B05932" w:rsidP="00B05932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 xml:space="preserve">кр  </w:t>
      </w:r>
      <w:r>
        <w:rPr>
          <w:sz w:val="28"/>
          <w:szCs w:val="28"/>
        </w:rPr>
        <w:t>= (Смета КР / С</w:t>
      </w:r>
      <w:r>
        <w:rPr>
          <w:sz w:val="28"/>
          <w:szCs w:val="28"/>
          <w:vertAlign w:val="subscript"/>
        </w:rPr>
        <w:t>произв</w:t>
      </w:r>
      <w:r>
        <w:rPr>
          <w:sz w:val="28"/>
          <w:szCs w:val="28"/>
        </w:rPr>
        <w:t xml:space="preserve"> товарного выпуска по предприятию) *100%</w:t>
      </w:r>
    </w:p>
    <w:p w:rsidR="003136F1" w:rsidRPr="00DC2315" w:rsidRDefault="003136F1" w:rsidP="003136F1">
      <w:pPr>
        <w:spacing w:line="360" w:lineRule="auto"/>
        <w:ind w:right="-1" w:firstLine="567"/>
        <w:jc w:val="both"/>
        <w:rPr>
          <w:sz w:val="28"/>
          <w:szCs w:val="28"/>
          <w:lang w:val="ru-RU"/>
        </w:rPr>
      </w:pPr>
      <w:r w:rsidRPr="00DC2315">
        <w:rPr>
          <w:sz w:val="28"/>
          <w:szCs w:val="28"/>
          <w:lang w:val="ru-RU"/>
        </w:rPr>
        <w:t xml:space="preserve">    Себестоимость отдельных видов продукции определяется путем составления калькуляций, в которых показывается величина затрат на производство и реализацию единицы продукции. Калькуляции составляются по статьям расходов, принятым в данной отрасли промышленности. Различают три вида калькуляций: плановую, нормативную и отчетную. </w:t>
      </w:r>
      <w:r w:rsidRPr="00DC2315">
        <w:rPr>
          <w:i/>
          <w:iCs/>
          <w:sz w:val="28"/>
          <w:szCs w:val="28"/>
          <w:lang w:val="ru-RU"/>
        </w:rPr>
        <w:t>В плановой калькуляции</w:t>
      </w:r>
      <w:r w:rsidRPr="00DC2315">
        <w:rPr>
          <w:sz w:val="28"/>
          <w:szCs w:val="28"/>
          <w:lang w:val="ru-RU"/>
        </w:rPr>
        <w:t xml:space="preserve"> себестоимость определяется путем расчета затрат по отдельным статьям, а </w:t>
      </w:r>
      <w:r w:rsidRPr="00DC2315">
        <w:rPr>
          <w:i/>
          <w:iCs/>
          <w:sz w:val="28"/>
          <w:szCs w:val="28"/>
          <w:lang w:val="ru-RU"/>
        </w:rPr>
        <w:t>в нормативной</w:t>
      </w:r>
      <w:r w:rsidRPr="00DC2315">
        <w:rPr>
          <w:sz w:val="28"/>
          <w:szCs w:val="28"/>
          <w:lang w:val="ru-RU"/>
        </w:rPr>
        <w:t xml:space="preserve"> - по действующим на данном предприятии нормам, и поэтому она в отличие от плановой калькуляции в связи со снижением нормативов в результате проведения организационно-технических мероприятий пересматривается, как </w:t>
      </w:r>
      <w:r w:rsidRPr="00DC2315">
        <w:rPr>
          <w:sz w:val="28"/>
          <w:szCs w:val="28"/>
          <w:lang w:val="ru-RU"/>
        </w:rPr>
        <w:lastRenderedPageBreak/>
        <w:t xml:space="preserve">правило, ежемесячно. </w:t>
      </w:r>
      <w:r w:rsidRPr="00DC2315">
        <w:rPr>
          <w:i/>
          <w:iCs/>
          <w:sz w:val="28"/>
          <w:szCs w:val="28"/>
          <w:lang w:val="ru-RU"/>
        </w:rPr>
        <w:t>Отчетная калькуляция</w:t>
      </w:r>
      <w:r w:rsidRPr="00DC2315">
        <w:rPr>
          <w:sz w:val="28"/>
          <w:szCs w:val="28"/>
          <w:lang w:val="ru-RU"/>
        </w:rPr>
        <w:t xml:space="preserve"> составляется на основе данных бухгалтерского учета и показывает фактическую себестоимость изделия, благодаря чему становятся возможными проверка выполнения плана по себестоимости изделий и выявление отклонений от плана на отдельных участках производства.</w:t>
      </w:r>
    </w:p>
    <w:p w:rsidR="003136F1" w:rsidRPr="00DC2315" w:rsidRDefault="003136F1" w:rsidP="003136F1">
      <w:pPr>
        <w:spacing w:line="360" w:lineRule="auto"/>
        <w:ind w:right="-1" w:firstLine="567"/>
        <w:jc w:val="both"/>
        <w:rPr>
          <w:sz w:val="28"/>
          <w:szCs w:val="28"/>
          <w:lang w:val="ru-RU"/>
        </w:rPr>
      </w:pPr>
      <w:r w:rsidRPr="00DC2315">
        <w:rPr>
          <w:sz w:val="28"/>
          <w:szCs w:val="28"/>
          <w:lang w:val="ru-RU"/>
        </w:rPr>
        <w:t xml:space="preserve">    Правильное исчисление себестоимости продукции имеет важное значение: чем лучше организован учет, чем совершеннее методы калькулирования, тем легче выявить посредством анализа резервы снижения себестоимости продукции. На промышленных предприятиях применяются три основных метода калькулирования себестоимости и учета затрат на производство: позаказный, попередельный и нормативный.</w:t>
      </w:r>
    </w:p>
    <w:p w:rsidR="003136F1" w:rsidRPr="00DC2315" w:rsidRDefault="003136F1" w:rsidP="003136F1">
      <w:pPr>
        <w:spacing w:line="360" w:lineRule="auto"/>
        <w:ind w:right="-1" w:firstLine="567"/>
        <w:jc w:val="both"/>
        <w:rPr>
          <w:sz w:val="28"/>
          <w:szCs w:val="28"/>
          <w:lang w:val="ru-RU"/>
        </w:rPr>
      </w:pPr>
      <w:r w:rsidRPr="00DC2315">
        <w:rPr>
          <w:i/>
          <w:iCs/>
          <w:sz w:val="28"/>
          <w:szCs w:val="28"/>
          <w:lang w:val="ru-RU"/>
        </w:rPr>
        <w:t xml:space="preserve">    Позаказный метод </w:t>
      </w:r>
      <w:r w:rsidRPr="00DC2315">
        <w:rPr>
          <w:sz w:val="28"/>
          <w:szCs w:val="28"/>
          <w:lang w:val="ru-RU"/>
        </w:rPr>
        <w:t>применяется чаще всего в индивидуальном и мелкосерийном производстве, а также для калькулирования себестоимости работ ремонтного и экспериментального характера. Метод этот состоит в том, что затраты на производство учитываются по заказам на изделие или на группу изделий. Фактическая себестоимость заказа определяется по окончании изготовления изделий или работ, относящихся к этому заказу, путем суммирования всех затрат по данному заказу. Для исчисления себестоимости единицы продукции общая сумма затрат по заказу делится на количество выпущенных изделий.</w:t>
      </w:r>
    </w:p>
    <w:p w:rsidR="003136F1" w:rsidRPr="00DC2315" w:rsidRDefault="003136F1" w:rsidP="003136F1">
      <w:pPr>
        <w:spacing w:line="360" w:lineRule="auto"/>
        <w:ind w:right="-1" w:firstLine="567"/>
        <w:jc w:val="both"/>
        <w:rPr>
          <w:sz w:val="28"/>
          <w:szCs w:val="28"/>
          <w:lang w:val="ru-RU"/>
        </w:rPr>
      </w:pPr>
      <w:r w:rsidRPr="00DC2315">
        <w:rPr>
          <w:i/>
          <w:iCs/>
          <w:sz w:val="28"/>
          <w:szCs w:val="28"/>
          <w:lang w:val="ru-RU"/>
        </w:rPr>
        <w:t xml:space="preserve">    Попередельный метод калькулирования себестоимости</w:t>
      </w:r>
      <w:r w:rsidRPr="00DC2315">
        <w:rPr>
          <w:sz w:val="28"/>
          <w:szCs w:val="28"/>
          <w:lang w:val="ru-RU"/>
        </w:rPr>
        <w:t xml:space="preserve"> находит применение в массовом производстве с коротким, но законченным технологическим циклом, когда выпускаемая предприятием продукция однородна по исходному материалу и характеру обработки. Учет затрат при этом методе осуществляется по стадиям (фазам) производственного процесса. </w:t>
      </w:r>
    </w:p>
    <w:p w:rsidR="002363F4" w:rsidRDefault="003136F1" w:rsidP="005C1465">
      <w:pPr>
        <w:spacing w:line="360" w:lineRule="auto"/>
        <w:ind w:right="-1" w:firstLine="567"/>
        <w:jc w:val="both"/>
        <w:rPr>
          <w:i/>
          <w:iCs/>
          <w:lang w:val="ru-RU"/>
        </w:rPr>
      </w:pPr>
      <w:r w:rsidRPr="00DC2315">
        <w:rPr>
          <w:i/>
          <w:iCs/>
          <w:sz w:val="28"/>
          <w:szCs w:val="28"/>
          <w:lang w:val="ru-RU"/>
        </w:rPr>
        <w:t xml:space="preserve">    Нормативный метод учета и калькулирования</w:t>
      </w:r>
      <w:r w:rsidRPr="00DC2315">
        <w:rPr>
          <w:sz w:val="28"/>
          <w:szCs w:val="28"/>
          <w:lang w:val="ru-RU"/>
        </w:rPr>
        <w:t xml:space="preserve"> является наиболее прогрессивным, ибо позволяет вести повседневный контроль над ходом производственного процесса, над выполнением заданий по снижению себестоимости продукции. В этом случае затраты на производство подразделяются на две части: затраты в пределах норм и отклонения от норм расхода. Все затраты в пределах норм учитываются без группировки, по отдельным заказам. Отклонения от установленных норм учитываются по их причинам и виновникам, что дает </w:t>
      </w:r>
      <w:r w:rsidRPr="00DC2315">
        <w:rPr>
          <w:sz w:val="28"/>
          <w:szCs w:val="28"/>
          <w:lang w:val="ru-RU"/>
        </w:rPr>
        <w:lastRenderedPageBreak/>
        <w:t>возможность оперативно анализировать причины отклонений, предупреждать их в процессе работы. При этом фактическая себестоимость изделий при нормативном методе учета определяется путем суммирования затрат по нормам и затрат в результате отклонений и изменений текущих нормативов.</w:t>
      </w:r>
      <w:bookmarkStart w:id="55" w:name="_Hlt482520190"/>
      <w:bookmarkStart w:id="56" w:name="_Toc481826393"/>
      <w:bookmarkEnd w:id="55"/>
      <w:r w:rsidRPr="00876E8E">
        <w:rPr>
          <w:i/>
          <w:iCs/>
          <w:lang w:val="ru-RU"/>
        </w:rPr>
        <w:t xml:space="preserve"> </w:t>
      </w:r>
      <w:bookmarkEnd w:id="56"/>
    </w:p>
    <w:p w:rsidR="002363F4" w:rsidRDefault="002363F4">
      <w:pPr>
        <w:spacing w:after="200" w:line="276" w:lineRule="auto"/>
        <w:rPr>
          <w:i/>
          <w:iCs/>
          <w:lang w:val="ru-RU"/>
        </w:rPr>
      </w:pPr>
      <w:r>
        <w:rPr>
          <w:i/>
          <w:iCs/>
          <w:lang w:val="ru-RU"/>
        </w:rPr>
        <w:br w:type="page"/>
      </w:r>
    </w:p>
    <w:p w:rsidR="00BA7164" w:rsidRPr="0099261E" w:rsidRDefault="00BA7164" w:rsidP="0099261E">
      <w:pPr>
        <w:pStyle w:val="3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7" w:name="_Toc244240836"/>
      <w:r w:rsidRPr="0099261E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Раздел 2. Рассчет себестоимости изделия.</w:t>
      </w:r>
      <w:bookmarkEnd w:id="57"/>
    </w:p>
    <w:p w:rsidR="00BA7164" w:rsidRDefault="00BA7164" w:rsidP="00BA7164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Сырье и материалы.</w:t>
      </w:r>
    </w:p>
    <w:p w:rsidR="00BA7164" w:rsidRPr="00BA5ECE" w:rsidRDefault="00BA7164" w:rsidP="00BA7164">
      <w:pPr>
        <w:spacing w:line="360" w:lineRule="auto"/>
        <w:jc w:val="both"/>
        <w:rPr>
          <w:sz w:val="28"/>
          <w:szCs w:val="28"/>
          <w:u w:val="single"/>
        </w:rPr>
      </w:pPr>
      <w:r w:rsidRPr="00BA5ECE">
        <w:rPr>
          <w:sz w:val="28"/>
          <w:szCs w:val="28"/>
          <w:u w:val="single"/>
        </w:rPr>
        <w:t>Рассчет затрат на основные материалы:</w:t>
      </w:r>
    </w:p>
    <w:p w:rsidR="00BA7164" w:rsidRDefault="00BA7164" w:rsidP="00BA71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мат</w:t>
      </w:r>
      <w:r>
        <w:rPr>
          <w:sz w:val="28"/>
          <w:szCs w:val="28"/>
        </w:rPr>
        <w:t>=Р</w:t>
      </w:r>
      <w:r>
        <w:rPr>
          <w:sz w:val="28"/>
          <w:szCs w:val="28"/>
          <w:vertAlign w:val="subscript"/>
        </w:rPr>
        <w:t>мат</w:t>
      </w:r>
      <w:r>
        <w:rPr>
          <w:sz w:val="28"/>
          <w:szCs w:val="28"/>
        </w:rPr>
        <w:t>*К</w:t>
      </w:r>
      <w:r>
        <w:rPr>
          <w:sz w:val="28"/>
          <w:szCs w:val="28"/>
          <w:vertAlign w:val="subscript"/>
        </w:rPr>
        <w:t>ТЗР</w:t>
      </w:r>
      <w:r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 xml:space="preserve">расход </w:t>
      </w:r>
      <w:r>
        <w:rPr>
          <w:sz w:val="28"/>
          <w:szCs w:val="28"/>
        </w:rPr>
        <w:t xml:space="preserve"> , где</w:t>
      </w:r>
    </w:p>
    <w:p w:rsidR="00BA7164" w:rsidRDefault="00BA7164" w:rsidP="00584381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 xml:space="preserve">мат </w:t>
      </w:r>
      <w:r>
        <w:rPr>
          <w:sz w:val="28"/>
          <w:szCs w:val="28"/>
        </w:rPr>
        <w:t xml:space="preserve"> - стоимость материала (руб/шт)</w:t>
      </w:r>
    </w:p>
    <w:p w:rsidR="00BA7164" w:rsidRDefault="00BA7164" w:rsidP="00584381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 xml:space="preserve">мат </w:t>
      </w:r>
      <w:r>
        <w:rPr>
          <w:sz w:val="28"/>
          <w:szCs w:val="28"/>
        </w:rPr>
        <w:t xml:space="preserve"> - цена материала (руб/кг)</w:t>
      </w:r>
    </w:p>
    <w:p w:rsidR="00BA7164" w:rsidRDefault="00BA7164" w:rsidP="00584381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>
        <w:rPr>
          <w:sz w:val="28"/>
          <w:szCs w:val="28"/>
          <w:vertAlign w:val="subscript"/>
        </w:rPr>
        <w:t xml:space="preserve">ТЗР </w:t>
      </w:r>
      <w:r>
        <w:rPr>
          <w:sz w:val="28"/>
          <w:szCs w:val="28"/>
        </w:rPr>
        <w:t xml:space="preserve"> - коэффициент, учитывающий ТЗР</w:t>
      </w:r>
    </w:p>
    <w:p w:rsidR="00BA7164" w:rsidRDefault="00BA7164" w:rsidP="00584381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 xml:space="preserve">расход 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норма расхода (кг/шт)</w:t>
      </w:r>
    </w:p>
    <w:p w:rsidR="00BA7164" w:rsidRDefault="00BA7164" w:rsidP="00BA71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А=60*1,05*3=189</w:t>
      </w:r>
    </w:p>
    <w:p w:rsidR="00BA7164" w:rsidRDefault="00BA7164" w:rsidP="00BA71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Б=80*6,6*1,05=554,4</w:t>
      </w:r>
    </w:p>
    <w:p w:rsidR="00BA7164" w:rsidRDefault="00BA7164" w:rsidP="00BA7164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В=60*2,9*1,05=182,7</w:t>
      </w:r>
    </w:p>
    <w:tbl>
      <w:tblPr>
        <w:tblW w:w="9293" w:type="dxa"/>
        <w:jc w:val="center"/>
        <w:tblInd w:w="93" w:type="dxa"/>
        <w:tblLook w:val="04A0"/>
      </w:tblPr>
      <w:tblGrid>
        <w:gridCol w:w="1211"/>
        <w:gridCol w:w="1590"/>
        <w:gridCol w:w="1215"/>
        <w:gridCol w:w="1235"/>
        <w:gridCol w:w="1235"/>
        <w:gridCol w:w="1572"/>
        <w:gridCol w:w="1235"/>
      </w:tblGrid>
      <w:tr w:rsidR="00BA5ECE" w:rsidRPr="00BA5ECE" w:rsidTr="00BA5ECE">
        <w:trPr>
          <w:trHeight w:val="1200"/>
          <w:jc w:val="center"/>
        </w:trPr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A5ECE" w:rsidRPr="00BA5ECE" w:rsidRDefault="00BA5ECE" w:rsidP="00BA5ECE">
            <w:pPr>
              <w:jc w:val="center"/>
              <w:rPr>
                <w:color w:val="000000"/>
                <w:lang w:val="ru-RU" w:eastAsia="ru-RU"/>
              </w:rPr>
            </w:pPr>
            <w:r w:rsidRPr="00BA5ECE">
              <w:rPr>
                <w:color w:val="000000"/>
                <w:sz w:val="22"/>
                <w:szCs w:val="22"/>
                <w:lang w:val="ru-RU" w:eastAsia="ru-RU"/>
              </w:rPr>
              <w:t>Изделие</w:t>
            </w:r>
          </w:p>
        </w:tc>
        <w:tc>
          <w:tcPr>
            <w:tcW w:w="15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A5ECE" w:rsidRPr="00BA5ECE" w:rsidRDefault="00BA5ECE" w:rsidP="00BA5ECE">
            <w:pPr>
              <w:jc w:val="center"/>
              <w:rPr>
                <w:color w:val="000000"/>
                <w:lang w:val="ru-RU" w:eastAsia="ru-RU"/>
              </w:rPr>
            </w:pPr>
            <w:r w:rsidRPr="00BA5ECE">
              <w:rPr>
                <w:color w:val="000000"/>
                <w:sz w:val="22"/>
                <w:szCs w:val="22"/>
                <w:lang w:val="ru-RU" w:eastAsia="ru-RU"/>
              </w:rPr>
              <w:t>Наименование материала</w:t>
            </w:r>
          </w:p>
        </w:tc>
        <w:tc>
          <w:tcPr>
            <w:tcW w:w="1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A5ECE" w:rsidRPr="00BA5ECE" w:rsidRDefault="00BA5ECE" w:rsidP="00BA5ECE">
            <w:pPr>
              <w:jc w:val="center"/>
              <w:rPr>
                <w:color w:val="000000"/>
                <w:lang w:val="ru-RU" w:eastAsia="ru-RU"/>
              </w:rPr>
            </w:pPr>
            <w:r w:rsidRPr="00BA5ECE">
              <w:rPr>
                <w:color w:val="000000"/>
                <w:sz w:val="22"/>
                <w:szCs w:val="22"/>
                <w:lang w:val="ru-RU" w:eastAsia="ru-RU"/>
              </w:rPr>
              <w:t>Марка материала</w:t>
            </w:r>
          </w:p>
        </w:tc>
        <w:tc>
          <w:tcPr>
            <w:tcW w:w="12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A5ECE" w:rsidRPr="00BA5ECE" w:rsidRDefault="00BA5ECE" w:rsidP="00BA5ECE">
            <w:pPr>
              <w:jc w:val="center"/>
              <w:rPr>
                <w:color w:val="000000"/>
                <w:lang w:val="ru-RU" w:eastAsia="ru-RU"/>
              </w:rPr>
            </w:pPr>
            <w:r w:rsidRPr="00BA5ECE">
              <w:rPr>
                <w:color w:val="000000"/>
                <w:sz w:val="22"/>
                <w:szCs w:val="22"/>
                <w:lang w:val="ru-RU" w:eastAsia="ru-RU"/>
              </w:rPr>
              <w:t>Цена материала, руб/кг</w:t>
            </w:r>
          </w:p>
        </w:tc>
        <w:tc>
          <w:tcPr>
            <w:tcW w:w="12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A5ECE" w:rsidRPr="00BA5ECE" w:rsidRDefault="00BA5ECE" w:rsidP="00BA5ECE">
            <w:pPr>
              <w:jc w:val="center"/>
              <w:rPr>
                <w:color w:val="000000"/>
                <w:lang w:val="ru-RU" w:eastAsia="ru-RU"/>
              </w:rPr>
            </w:pPr>
            <w:r w:rsidRPr="00BA5ECE">
              <w:rPr>
                <w:color w:val="000000"/>
                <w:sz w:val="22"/>
                <w:szCs w:val="22"/>
                <w:lang w:val="ru-RU" w:eastAsia="ru-RU"/>
              </w:rPr>
              <w:t>Норма расхода материала, кг/шт</w:t>
            </w:r>
          </w:p>
        </w:tc>
        <w:tc>
          <w:tcPr>
            <w:tcW w:w="15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A5ECE" w:rsidRPr="00BA5ECE" w:rsidRDefault="00BA5ECE" w:rsidP="00BA5ECE">
            <w:pPr>
              <w:jc w:val="center"/>
              <w:rPr>
                <w:color w:val="000000"/>
                <w:lang w:val="ru-RU" w:eastAsia="ru-RU"/>
              </w:rPr>
            </w:pPr>
            <w:r w:rsidRPr="00BA5ECE">
              <w:rPr>
                <w:color w:val="000000"/>
                <w:sz w:val="22"/>
                <w:szCs w:val="22"/>
                <w:lang w:val="ru-RU" w:eastAsia="ru-RU"/>
              </w:rPr>
              <w:t>Коэффициент, учитывающий ТЗР</w:t>
            </w:r>
          </w:p>
        </w:tc>
        <w:tc>
          <w:tcPr>
            <w:tcW w:w="12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A5ECE" w:rsidRPr="00BA5ECE" w:rsidRDefault="00BA5ECE" w:rsidP="00BA5ECE">
            <w:pPr>
              <w:jc w:val="center"/>
              <w:rPr>
                <w:color w:val="000000"/>
                <w:lang w:val="ru-RU" w:eastAsia="ru-RU"/>
              </w:rPr>
            </w:pPr>
            <w:r w:rsidRPr="00BA5ECE">
              <w:rPr>
                <w:color w:val="000000"/>
                <w:sz w:val="22"/>
                <w:szCs w:val="22"/>
                <w:lang w:val="ru-RU" w:eastAsia="ru-RU"/>
              </w:rPr>
              <w:t>Стоимость материала, руб/шт</w:t>
            </w:r>
          </w:p>
        </w:tc>
      </w:tr>
      <w:tr w:rsidR="00BA5ECE" w:rsidRPr="00BA5ECE" w:rsidTr="00BA5ECE">
        <w:trPr>
          <w:trHeight w:val="300"/>
          <w:jc w:val="center"/>
        </w:trPr>
        <w:tc>
          <w:tcPr>
            <w:tcW w:w="12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5ECE" w:rsidRPr="00BA5ECE" w:rsidRDefault="00BA5ECE" w:rsidP="00BA5ECE">
            <w:pPr>
              <w:jc w:val="center"/>
              <w:rPr>
                <w:color w:val="000000"/>
                <w:lang w:val="ru-RU" w:eastAsia="ru-RU"/>
              </w:rPr>
            </w:pPr>
            <w:r w:rsidRPr="00BA5ECE">
              <w:rPr>
                <w:color w:val="000000"/>
                <w:sz w:val="22"/>
                <w:szCs w:val="22"/>
                <w:lang w:val="ru-RU" w:eastAsia="ru-RU"/>
              </w:rPr>
              <w:t>А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5ECE" w:rsidRPr="00BA5ECE" w:rsidRDefault="00BA5ECE" w:rsidP="00BA5ECE">
            <w:pPr>
              <w:jc w:val="center"/>
              <w:rPr>
                <w:color w:val="000000"/>
                <w:lang w:val="ru-RU" w:eastAsia="ru-RU"/>
              </w:rPr>
            </w:pPr>
            <w:r w:rsidRPr="00BA5ECE">
              <w:rPr>
                <w:color w:val="000000"/>
                <w:sz w:val="22"/>
                <w:szCs w:val="22"/>
                <w:lang w:val="ru-RU" w:eastAsia="ru-RU"/>
              </w:rPr>
              <w:t>прокат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5ECE" w:rsidRPr="00BA5ECE" w:rsidRDefault="00BA5ECE" w:rsidP="00BA5ECE">
            <w:pPr>
              <w:jc w:val="center"/>
              <w:rPr>
                <w:color w:val="000000"/>
                <w:lang w:val="ru-RU" w:eastAsia="ru-RU"/>
              </w:rPr>
            </w:pPr>
            <w:r w:rsidRPr="00BA5ECE">
              <w:rPr>
                <w:color w:val="000000"/>
                <w:sz w:val="22"/>
                <w:szCs w:val="22"/>
                <w:lang w:val="ru-RU" w:eastAsia="ru-RU"/>
              </w:rPr>
              <w:t>сталь 45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5ECE" w:rsidRPr="00BA5ECE" w:rsidRDefault="00BA5ECE" w:rsidP="00BA5ECE">
            <w:pPr>
              <w:jc w:val="center"/>
              <w:rPr>
                <w:color w:val="000000"/>
                <w:lang w:val="ru-RU" w:eastAsia="ru-RU"/>
              </w:rPr>
            </w:pPr>
            <w:r w:rsidRPr="00BA5ECE">
              <w:rPr>
                <w:color w:val="000000"/>
                <w:sz w:val="22"/>
                <w:szCs w:val="22"/>
                <w:lang w:val="ru-RU" w:eastAsia="ru-RU"/>
              </w:rPr>
              <w:t>60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5ECE" w:rsidRPr="00BA5ECE" w:rsidRDefault="00BA5ECE" w:rsidP="00BA5ECE">
            <w:pPr>
              <w:jc w:val="center"/>
              <w:rPr>
                <w:color w:val="000000"/>
                <w:lang w:val="ru-RU" w:eastAsia="ru-RU"/>
              </w:rPr>
            </w:pPr>
            <w:r w:rsidRPr="00BA5ECE">
              <w:rPr>
                <w:color w:val="000000"/>
                <w:sz w:val="22"/>
                <w:szCs w:val="22"/>
                <w:lang w:val="ru-RU" w:eastAsia="ru-RU"/>
              </w:rPr>
              <w:t>3,0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5ECE" w:rsidRPr="00BA5ECE" w:rsidRDefault="00BA5ECE" w:rsidP="00BA5ECE">
            <w:pPr>
              <w:jc w:val="center"/>
              <w:rPr>
                <w:color w:val="000000"/>
                <w:lang w:val="ru-RU" w:eastAsia="ru-RU"/>
              </w:rPr>
            </w:pPr>
            <w:r w:rsidRPr="00BA5ECE">
              <w:rPr>
                <w:color w:val="000000"/>
                <w:sz w:val="22"/>
                <w:szCs w:val="22"/>
                <w:lang w:val="ru-RU" w:eastAsia="ru-RU"/>
              </w:rPr>
              <w:t>1,05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5ECE" w:rsidRPr="00BA5ECE" w:rsidRDefault="00BA5ECE" w:rsidP="00BA5ECE">
            <w:pPr>
              <w:jc w:val="center"/>
              <w:rPr>
                <w:color w:val="000000"/>
                <w:lang w:val="ru-RU" w:eastAsia="ru-RU"/>
              </w:rPr>
            </w:pPr>
            <w:r w:rsidRPr="00BA5ECE">
              <w:rPr>
                <w:color w:val="000000"/>
                <w:sz w:val="22"/>
                <w:szCs w:val="22"/>
                <w:lang w:val="ru-RU" w:eastAsia="ru-RU"/>
              </w:rPr>
              <w:t>189</w:t>
            </w:r>
          </w:p>
        </w:tc>
      </w:tr>
      <w:tr w:rsidR="00BA5ECE" w:rsidRPr="00BA5ECE" w:rsidTr="00BA5ECE">
        <w:trPr>
          <w:trHeight w:val="300"/>
          <w:jc w:val="center"/>
        </w:trPr>
        <w:tc>
          <w:tcPr>
            <w:tcW w:w="12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5ECE" w:rsidRPr="00BA5ECE" w:rsidRDefault="00BA5ECE" w:rsidP="00BA5ECE">
            <w:pPr>
              <w:jc w:val="center"/>
              <w:rPr>
                <w:color w:val="000000"/>
                <w:lang w:val="ru-RU" w:eastAsia="ru-RU"/>
              </w:rPr>
            </w:pPr>
            <w:r w:rsidRPr="00BA5ECE">
              <w:rPr>
                <w:color w:val="000000"/>
                <w:sz w:val="22"/>
                <w:szCs w:val="22"/>
                <w:lang w:val="ru-RU" w:eastAsia="ru-RU"/>
              </w:rPr>
              <w:t>Б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5ECE" w:rsidRPr="00BA5ECE" w:rsidRDefault="00BA5ECE" w:rsidP="00BA5ECE">
            <w:pPr>
              <w:jc w:val="center"/>
              <w:rPr>
                <w:color w:val="000000"/>
                <w:lang w:val="ru-RU" w:eastAsia="ru-RU"/>
              </w:rPr>
            </w:pPr>
            <w:r w:rsidRPr="00BA5ECE">
              <w:rPr>
                <w:color w:val="000000"/>
                <w:sz w:val="22"/>
                <w:szCs w:val="22"/>
                <w:lang w:val="ru-RU" w:eastAsia="ru-RU"/>
              </w:rPr>
              <w:t>поковка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5ECE" w:rsidRPr="00BA5ECE" w:rsidRDefault="00BA5ECE" w:rsidP="00BA5ECE">
            <w:pPr>
              <w:jc w:val="center"/>
              <w:rPr>
                <w:color w:val="000000"/>
                <w:lang w:val="ru-RU" w:eastAsia="ru-RU"/>
              </w:rPr>
            </w:pPr>
            <w:r w:rsidRPr="00BA5ECE">
              <w:rPr>
                <w:color w:val="000000"/>
                <w:sz w:val="22"/>
                <w:szCs w:val="22"/>
                <w:lang w:val="ru-RU" w:eastAsia="ru-RU"/>
              </w:rPr>
              <w:t>сталь 40Х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5ECE" w:rsidRPr="00BA5ECE" w:rsidRDefault="00BA5ECE" w:rsidP="00BA5ECE">
            <w:pPr>
              <w:jc w:val="center"/>
              <w:rPr>
                <w:color w:val="000000"/>
                <w:lang w:val="ru-RU" w:eastAsia="ru-RU"/>
              </w:rPr>
            </w:pPr>
            <w:r w:rsidRPr="00BA5ECE">
              <w:rPr>
                <w:color w:val="000000"/>
                <w:sz w:val="22"/>
                <w:szCs w:val="22"/>
                <w:lang w:val="ru-RU" w:eastAsia="ru-RU"/>
              </w:rPr>
              <w:t>80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5ECE" w:rsidRPr="00BA5ECE" w:rsidRDefault="00BA5ECE" w:rsidP="00BA5ECE">
            <w:pPr>
              <w:jc w:val="center"/>
              <w:rPr>
                <w:color w:val="000000"/>
                <w:lang w:val="ru-RU" w:eastAsia="ru-RU"/>
              </w:rPr>
            </w:pPr>
            <w:r w:rsidRPr="00BA5ECE">
              <w:rPr>
                <w:color w:val="000000"/>
                <w:sz w:val="22"/>
                <w:szCs w:val="22"/>
                <w:lang w:val="ru-RU" w:eastAsia="ru-RU"/>
              </w:rPr>
              <w:t>6,6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5ECE" w:rsidRPr="00BA5ECE" w:rsidRDefault="00BA5ECE" w:rsidP="00BA5ECE">
            <w:pPr>
              <w:jc w:val="center"/>
              <w:rPr>
                <w:color w:val="000000"/>
                <w:lang w:val="ru-RU" w:eastAsia="ru-RU"/>
              </w:rPr>
            </w:pPr>
            <w:r w:rsidRPr="00BA5ECE">
              <w:rPr>
                <w:color w:val="000000"/>
                <w:sz w:val="22"/>
                <w:szCs w:val="22"/>
                <w:lang w:val="ru-RU" w:eastAsia="ru-RU"/>
              </w:rPr>
              <w:t>1,05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5ECE" w:rsidRPr="00BA5ECE" w:rsidRDefault="00BA5ECE" w:rsidP="00BA5ECE">
            <w:pPr>
              <w:jc w:val="center"/>
              <w:rPr>
                <w:color w:val="000000"/>
                <w:lang w:val="ru-RU" w:eastAsia="ru-RU"/>
              </w:rPr>
            </w:pPr>
            <w:r w:rsidRPr="00BA5ECE">
              <w:rPr>
                <w:color w:val="000000"/>
                <w:sz w:val="22"/>
                <w:szCs w:val="22"/>
                <w:lang w:val="ru-RU" w:eastAsia="ru-RU"/>
              </w:rPr>
              <w:t>554,4</w:t>
            </w:r>
          </w:p>
        </w:tc>
      </w:tr>
      <w:tr w:rsidR="00BA5ECE" w:rsidRPr="00BA5ECE" w:rsidTr="00BA5ECE">
        <w:trPr>
          <w:trHeight w:val="300"/>
          <w:jc w:val="center"/>
        </w:trPr>
        <w:tc>
          <w:tcPr>
            <w:tcW w:w="12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5ECE" w:rsidRPr="00BA5ECE" w:rsidRDefault="00BA5ECE" w:rsidP="00BA5ECE">
            <w:pPr>
              <w:jc w:val="center"/>
              <w:rPr>
                <w:color w:val="000000"/>
                <w:lang w:val="ru-RU" w:eastAsia="ru-RU"/>
              </w:rPr>
            </w:pPr>
            <w:r w:rsidRPr="00BA5ECE">
              <w:rPr>
                <w:color w:val="000000"/>
                <w:sz w:val="22"/>
                <w:szCs w:val="22"/>
                <w:lang w:val="ru-RU" w:eastAsia="ru-RU"/>
              </w:rPr>
              <w:t>В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5ECE" w:rsidRPr="00BA5ECE" w:rsidRDefault="00BA5ECE" w:rsidP="00BA5ECE">
            <w:pPr>
              <w:jc w:val="center"/>
              <w:rPr>
                <w:color w:val="000000"/>
                <w:lang w:val="ru-RU" w:eastAsia="ru-RU"/>
              </w:rPr>
            </w:pPr>
            <w:r w:rsidRPr="00BA5ECE">
              <w:rPr>
                <w:color w:val="000000"/>
                <w:sz w:val="22"/>
                <w:szCs w:val="22"/>
                <w:lang w:val="ru-RU" w:eastAsia="ru-RU"/>
              </w:rPr>
              <w:t>прокат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5ECE" w:rsidRPr="00BA5ECE" w:rsidRDefault="00BA5ECE" w:rsidP="00BA5ECE">
            <w:pPr>
              <w:jc w:val="center"/>
              <w:rPr>
                <w:color w:val="000000"/>
                <w:lang w:val="ru-RU" w:eastAsia="ru-RU"/>
              </w:rPr>
            </w:pPr>
            <w:r w:rsidRPr="00BA5ECE">
              <w:rPr>
                <w:color w:val="000000"/>
                <w:sz w:val="22"/>
                <w:szCs w:val="22"/>
                <w:lang w:val="ru-RU" w:eastAsia="ru-RU"/>
              </w:rPr>
              <w:t>сталь 45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5ECE" w:rsidRPr="00BA5ECE" w:rsidRDefault="00BA5ECE" w:rsidP="00BA5ECE">
            <w:pPr>
              <w:jc w:val="center"/>
              <w:rPr>
                <w:color w:val="000000"/>
                <w:lang w:val="ru-RU" w:eastAsia="ru-RU"/>
              </w:rPr>
            </w:pPr>
            <w:r w:rsidRPr="00BA5ECE">
              <w:rPr>
                <w:color w:val="000000"/>
                <w:sz w:val="22"/>
                <w:szCs w:val="22"/>
                <w:lang w:val="ru-RU" w:eastAsia="ru-RU"/>
              </w:rPr>
              <w:t>60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5ECE" w:rsidRPr="00BA5ECE" w:rsidRDefault="00BA5ECE" w:rsidP="00BA5ECE">
            <w:pPr>
              <w:jc w:val="center"/>
              <w:rPr>
                <w:color w:val="000000"/>
                <w:lang w:val="ru-RU" w:eastAsia="ru-RU"/>
              </w:rPr>
            </w:pPr>
            <w:r w:rsidRPr="00BA5ECE">
              <w:rPr>
                <w:color w:val="000000"/>
                <w:sz w:val="22"/>
                <w:szCs w:val="22"/>
                <w:lang w:val="ru-RU" w:eastAsia="ru-RU"/>
              </w:rPr>
              <w:t>2,9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5ECE" w:rsidRPr="00BA5ECE" w:rsidRDefault="00BA5ECE" w:rsidP="00BA5ECE">
            <w:pPr>
              <w:jc w:val="center"/>
              <w:rPr>
                <w:color w:val="000000"/>
                <w:lang w:val="ru-RU" w:eastAsia="ru-RU"/>
              </w:rPr>
            </w:pPr>
            <w:r w:rsidRPr="00BA5ECE">
              <w:rPr>
                <w:color w:val="000000"/>
                <w:sz w:val="22"/>
                <w:szCs w:val="22"/>
                <w:lang w:val="ru-RU" w:eastAsia="ru-RU"/>
              </w:rPr>
              <w:t>1,05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5ECE" w:rsidRPr="00BA5ECE" w:rsidRDefault="00BA5ECE" w:rsidP="00BA5ECE">
            <w:pPr>
              <w:jc w:val="center"/>
              <w:rPr>
                <w:color w:val="000000"/>
                <w:lang w:val="ru-RU" w:eastAsia="ru-RU"/>
              </w:rPr>
            </w:pPr>
            <w:r w:rsidRPr="00BA5ECE">
              <w:rPr>
                <w:color w:val="000000"/>
                <w:sz w:val="22"/>
                <w:szCs w:val="22"/>
                <w:lang w:val="ru-RU" w:eastAsia="ru-RU"/>
              </w:rPr>
              <w:t>182,7</w:t>
            </w:r>
          </w:p>
        </w:tc>
      </w:tr>
    </w:tbl>
    <w:p w:rsidR="0054277B" w:rsidRDefault="0054277B" w:rsidP="00BA5ECE">
      <w:pPr>
        <w:spacing w:line="360" w:lineRule="auto"/>
        <w:jc w:val="both"/>
        <w:rPr>
          <w:sz w:val="28"/>
          <w:szCs w:val="28"/>
          <w:u w:val="single"/>
          <w:lang w:val="ru-RU"/>
        </w:rPr>
      </w:pPr>
    </w:p>
    <w:p w:rsidR="00BA5ECE" w:rsidRPr="00BA5ECE" w:rsidRDefault="00BA5ECE" w:rsidP="00BA5ECE">
      <w:pPr>
        <w:spacing w:line="360" w:lineRule="auto"/>
        <w:jc w:val="both"/>
        <w:rPr>
          <w:sz w:val="28"/>
          <w:szCs w:val="28"/>
          <w:u w:val="single"/>
        </w:rPr>
      </w:pPr>
      <w:r w:rsidRPr="00BA5ECE">
        <w:rPr>
          <w:sz w:val="28"/>
          <w:szCs w:val="28"/>
          <w:u w:val="single"/>
        </w:rPr>
        <w:t>Рассчет стоимости возвратных отходов:</w:t>
      </w:r>
    </w:p>
    <w:p w:rsidR="00BA5ECE" w:rsidRDefault="00BA5ECE" w:rsidP="00BA5EC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отх</w:t>
      </w:r>
      <w:r>
        <w:rPr>
          <w:sz w:val="28"/>
          <w:szCs w:val="28"/>
        </w:rPr>
        <w:t>=Р</w:t>
      </w:r>
      <w:r>
        <w:rPr>
          <w:sz w:val="28"/>
          <w:szCs w:val="28"/>
          <w:vertAlign w:val="subscript"/>
        </w:rPr>
        <w:t>мат</w:t>
      </w:r>
      <w:r>
        <w:rPr>
          <w:sz w:val="28"/>
          <w:szCs w:val="28"/>
        </w:rPr>
        <w:t xml:space="preserve">*0,3 , где </w:t>
      </w:r>
    </w:p>
    <w:p w:rsidR="00BA5ECE" w:rsidRDefault="00BA5ECE" w:rsidP="00BA5EC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 xml:space="preserve">отх  </w:t>
      </w:r>
      <w:r>
        <w:rPr>
          <w:sz w:val="28"/>
          <w:szCs w:val="28"/>
        </w:rPr>
        <w:t>- цена отходов (руб/шт)</w:t>
      </w:r>
    </w:p>
    <w:p w:rsidR="00BA5ECE" w:rsidRDefault="00BA5ECE" w:rsidP="00BA5EC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А=60*0,3=18</w:t>
      </w:r>
    </w:p>
    <w:p w:rsidR="00BA5ECE" w:rsidRDefault="00BA5ECE" w:rsidP="00BA5EC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Б=80*0,3=24</w:t>
      </w:r>
    </w:p>
    <w:p w:rsidR="00BA5ECE" w:rsidRDefault="00BA5ECE" w:rsidP="00BA5EC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В=60*0,3=18</w:t>
      </w:r>
    </w:p>
    <w:p w:rsidR="00DB2CF6" w:rsidRPr="00DB2CF6" w:rsidRDefault="00DB2CF6" w:rsidP="00BA5ECE">
      <w:pPr>
        <w:spacing w:line="360" w:lineRule="auto"/>
        <w:jc w:val="both"/>
        <w:rPr>
          <w:sz w:val="28"/>
          <w:szCs w:val="28"/>
          <w:lang w:val="ru-RU"/>
        </w:rPr>
      </w:pPr>
    </w:p>
    <w:p w:rsidR="00BA5ECE" w:rsidRDefault="00BA5ECE" w:rsidP="00BA5EC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 xml:space="preserve">отх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расход</w:t>
      </w:r>
      <w:r>
        <w:rPr>
          <w:sz w:val="28"/>
          <w:szCs w:val="28"/>
        </w:rPr>
        <w:t xml:space="preserve"> - М</w:t>
      </w:r>
      <w:r>
        <w:rPr>
          <w:sz w:val="28"/>
          <w:szCs w:val="28"/>
          <w:vertAlign w:val="subscript"/>
        </w:rPr>
        <w:t>изд</w:t>
      </w:r>
      <w:r>
        <w:rPr>
          <w:sz w:val="28"/>
          <w:szCs w:val="28"/>
        </w:rPr>
        <w:t xml:space="preserve"> , где </w:t>
      </w:r>
    </w:p>
    <w:p w:rsidR="00BA5ECE" w:rsidRDefault="00BA5ECE" w:rsidP="00BA5EC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 xml:space="preserve">отх  </w:t>
      </w:r>
      <w:r>
        <w:rPr>
          <w:sz w:val="28"/>
          <w:szCs w:val="28"/>
        </w:rPr>
        <w:t>- масса отходов (кг/шт),</w:t>
      </w:r>
    </w:p>
    <w:p w:rsidR="00BA5ECE" w:rsidRDefault="00BA5ECE" w:rsidP="00BA5EC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изд</w:t>
      </w:r>
      <w:r>
        <w:rPr>
          <w:sz w:val="28"/>
          <w:szCs w:val="28"/>
        </w:rPr>
        <w:t xml:space="preserve"> - масса изделия (кг/шт)</w:t>
      </w:r>
    </w:p>
    <w:p w:rsidR="00BA5ECE" w:rsidRDefault="00BA5ECE" w:rsidP="00BA5EC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А=3-2,6=0,4</w:t>
      </w:r>
    </w:p>
    <w:p w:rsidR="00BA5ECE" w:rsidRDefault="00BA5ECE" w:rsidP="00BA5EC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Б=6,6-4,6=2</w:t>
      </w:r>
    </w:p>
    <w:p w:rsidR="00BA5ECE" w:rsidRDefault="00BA5ECE" w:rsidP="00BA5EC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В=2,9-1,5=1,4</w:t>
      </w:r>
    </w:p>
    <w:p w:rsidR="00BA5ECE" w:rsidRDefault="00BA5ECE" w:rsidP="00BA5EC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отх</w:t>
      </w:r>
      <w:r>
        <w:rPr>
          <w:sz w:val="28"/>
          <w:szCs w:val="28"/>
        </w:rPr>
        <w:t>= Р</w:t>
      </w:r>
      <w:r>
        <w:rPr>
          <w:sz w:val="28"/>
          <w:szCs w:val="28"/>
          <w:vertAlign w:val="subscript"/>
        </w:rPr>
        <w:t>отх</w:t>
      </w:r>
      <w:r>
        <w:rPr>
          <w:sz w:val="28"/>
          <w:szCs w:val="28"/>
        </w:rPr>
        <w:t>*М</w:t>
      </w:r>
      <w:r>
        <w:rPr>
          <w:sz w:val="28"/>
          <w:szCs w:val="28"/>
          <w:vertAlign w:val="subscript"/>
        </w:rPr>
        <w:t>отх</w:t>
      </w:r>
      <w:r>
        <w:rPr>
          <w:sz w:val="28"/>
          <w:szCs w:val="28"/>
        </w:rPr>
        <w:t>*К</w:t>
      </w:r>
      <w:r>
        <w:rPr>
          <w:sz w:val="28"/>
          <w:szCs w:val="28"/>
          <w:vertAlign w:val="subscript"/>
        </w:rPr>
        <w:t xml:space="preserve">ТЗР  </w:t>
      </w:r>
      <w:r>
        <w:rPr>
          <w:sz w:val="28"/>
          <w:szCs w:val="28"/>
        </w:rPr>
        <w:t xml:space="preserve">, где </w:t>
      </w:r>
    </w:p>
    <w:p w:rsidR="00BA5ECE" w:rsidRDefault="00BA5ECE" w:rsidP="00BA5EC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>
        <w:rPr>
          <w:sz w:val="28"/>
          <w:szCs w:val="28"/>
          <w:vertAlign w:val="subscript"/>
        </w:rPr>
        <w:t xml:space="preserve">отх </w:t>
      </w:r>
      <w:r>
        <w:rPr>
          <w:sz w:val="28"/>
          <w:szCs w:val="28"/>
        </w:rPr>
        <w:t>— стоимость отходов (руб/шт)</w:t>
      </w:r>
    </w:p>
    <w:p w:rsidR="00BA5ECE" w:rsidRDefault="00BA5ECE" w:rsidP="00BA5EC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А=56,7*0,4*1,05=23,8</w:t>
      </w:r>
    </w:p>
    <w:p w:rsidR="00BA5ECE" w:rsidRDefault="00BA5ECE" w:rsidP="00BA5EC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Б=166,3*2*1,05=349,2</w:t>
      </w:r>
    </w:p>
    <w:p w:rsidR="00BA5ECE" w:rsidRPr="00BA5ECE" w:rsidRDefault="00BA5ECE" w:rsidP="00BA5EC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В=54,8*1,4*1,05=80,5</w:t>
      </w:r>
    </w:p>
    <w:tbl>
      <w:tblPr>
        <w:tblW w:w="7910" w:type="dxa"/>
        <w:jc w:val="center"/>
        <w:tblInd w:w="93" w:type="dxa"/>
        <w:tblLook w:val="04A0"/>
      </w:tblPr>
      <w:tblGrid>
        <w:gridCol w:w="1220"/>
        <w:gridCol w:w="1590"/>
        <w:gridCol w:w="1220"/>
        <w:gridCol w:w="1220"/>
        <w:gridCol w:w="1300"/>
        <w:gridCol w:w="1360"/>
      </w:tblGrid>
      <w:tr w:rsidR="00071469" w:rsidRPr="00071469" w:rsidTr="00FF11A6">
        <w:trPr>
          <w:trHeight w:val="1200"/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71469" w:rsidRPr="00071469" w:rsidRDefault="00071469" w:rsidP="00071469">
            <w:pPr>
              <w:jc w:val="center"/>
              <w:rPr>
                <w:color w:val="000000"/>
                <w:lang w:val="ru-RU" w:eastAsia="ru-RU"/>
              </w:rPr>
            </w:pPr>
            <w:r w:rsidRPr="00071469">
              <w:rPr>
                <w:color w:val="000000"/>
                <w:sz w:val="22"/>
                <w:szCs w:val="22"/>
                <w:lang w:val="ru-RU" w:eastAsia="ru-RU"/>
              </w:rPr>
              <w:t>Изделие</w:t>
            </w:r>
          </w:p>
        </w:tc>
        <w:tc>
          <w:tcPr>
            <w:tcW w:w="15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71469" w:rsidRPr="00071469" w:rsidRDefault="00071469" w:rsidP="00071469">
            <w:pPr>
              <w:jc w:val="center"/>
              <w:rPr>
                <w:color w:val="000000"/>
                <w:lang w:val="ru-RU" w:eastAsia="ru-RU"/>
              </w:rPr>
            </w:pPr>
            <w:r w:rsidRPr="00071469">
              <w:rPr>
                <w:color w:val="000000"/>
                <w:sz w:val="22"/>
                <w:szCs w:val="22"/>
                <w:lang w:val="ru-RU" w:eastAsia="ru-RU"/>
              </w:rPr>
              <w:t>Наименование материала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71469" w:rsidRPr="00071469" w:rsidRDefault="00071469" w:rsidP="00071469">
            <w:pPr>
              <w:jc w:val="center"/>
              <w:rPr>
                <w:color w:val="000000"/>
                <w:lang w:val="ru-RU" w:eastAsia="ru-RU"/>
              </w:rPr>
            </w:pPr>
            <w:r w:rsidRPr="00071469">
              <w:rPr>
                <w:color w:val="000000"/>
                <w:sz w:val="22"/>
                <w:szCs w:val="22"/>
                <w:lang w:val="ru-RU" w:eastAsia="ru-RU"/>
              </w:rPr>
              <w:t>Марка материала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71469" w:rsidRPr="00071469" w:rsidRDefault="00071469" w:rsidP="00071469">
            <w:pPr>
              <w:jc w:val="center"/>
              <w:rPr>
                <w:color w:val="000000"/>
                <w:lang w:val="ru-RU" w:eastAsia="ru-RU"/>
              </w:rPr>
            </w:pPr>
            <w:r w:rsidRPr="00071469">
              <w:rPr>
                <w:color w:val="000000"/>
                <w:sz w:val="22"/>
                <w:szCs w:val="22"/>
                <w:lang w:val="ru-RU" w:eastAsia="ru-RU"/>
              </w:rPr>
              <w:t>Цена отходов, руб/кг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71469" w:rsidRPr="00071469" w:rsidRDefault="00071469" w:rsidP="00071469">
            <w:pPr>
              <w:jc w:val="center"/>
              <w:rPr>
                <w:color w:val="000000"/>
                <w:lang w:val="ru-RU" w:eastAsia="ru-RU"/>
              </w:rPr>
            </w:pPr>
            <w:r w:rsidRPr="00071469">
              <w:rPr>
                <w:color w:val="000000"/>
                <w:sz w:val="22"/>
                <w:szCs w:val="22"/>
                <w:lang w:val="ru-RU" w:eastAsia="ru-RU"/>
              </w:rPr>
              <w:t>Масса возвратных отходов, кг/шт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71469" w:rsidRPr="00071469" w:rsidRDefault="00071469" w:rsidP="00071469">
            <w:pPr>
              <w:jc w:val="center"/>
              <w:rPr>
                <w:color w:val="000000"/>
                <w:lang w:val="ru-RU" w:eastAsia="ru-RU"/>
              </w:rPr>
            </w:pPr>
            <w:r w:rsidRPr="00071469">
              <w:rPr>
                <w:color w:val="000000"/>
                <w:sz w:val="22"/>
                <w:szCs w:val="22"/>
                <w:lang w:val="ru-RU" w:eastAsia="ru-RU"/>
              </w:rPr>
              <w:t>Стоимость отходов, руб/шт</w:t>
            </w:r>
          </w:p>
        </w:tc>
      </w:tr>
      <w:tr w:rsidR="00071469" w:rsidRPr="00071469" w:rsidTr="00FF11A6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469" w:rsidRPr="00071469" w:rsidRDefault="00071469" w:rsidP="00071469">
            <w:pPr>
              <w:jc w:val="center"/>
              <w:rPr>
                <w:color w:val="000000"/>
                <w:lang w:val="ru-RU" w:eastAsia="ru-RU"/>
              </w:rPr>
            </w:pPr>
            <w:r w:rsidRPr="00071469">
              <w:rPr>
                <w:color w:val="000000"/>
                <w:sz w:val="22"/>
                <w:szCs w:val="22"/>
                <w:lang w:val="ru-RU" w:eastAsia="ru-RU"/>
              </w:rPr>
              <w:t>А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469" w:rsidRPr="00071469" w:rsidRDefault="00071469" w:rsidP="00071469">
            <w:pPr>
              <w:jc w:val="center"/>
              <w:rPr>
                <w:color w:val="000000"/>
                <w:lang w:val="ru-RU" w:eastAsia="ru-RU"/>
              </w:rPr>
            </w:pPr>
            <w:r w:rsidRPr="00071469">
              <w:rPr>
                <w:color w:val="000000"/>
                <w:sz w:val="22"/>
                <w:szCs w:val="22"/>
                <w:lang w:val="ru-RU" w:eastAsia="ru-RU"/>
              </w:rPr>
              <w:t>прокат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469" w:rsidRPr="00071469" w:rsidRDefault="00071469" w:rsidP="00071469">
            <w:pPr>
              <w:jc w:val="center"/>
              <w:rPr>
                <w:color w:val="000000"/>
                <w:lang w:val="ru-RU" w:eastAsia="ru-RU"/>
              </w:rPr>
            </w:pPr>
            <w:r w:rsidRPr="00071469">
              <w:rPr>
                <w:color w:val="000000"/>
                <w:sz w:val="22"/>
                <w:szCs w:val="22"/>
                <w:lang w:val="ru-RU" w:eastAsia="ru-RU"/>
              </w:rPr>
              <w:t>сталь 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469" w:rsidRPr="00071469" w:rsidRDefault="00071469" w:rsidP="00071469">
            <w:pPr>
              <w:jc w:val="center"/>
              <w:rPr>
                <w:color w:val="000000"/>
                <w:lang w:val="ru-RU" w:eastAsia="ru-RU"/>
              </w:rPr>
            </w:pPr>
            <w:r w:rsidRPr="00071469">
              <w:rPr>
                <w:color w:val="000000"/>
                <w:sz w:val="22"/>
                <w:szCs w:val="22"/>
                <w:lang w:val="ru-RU" w:eastAsia="ru-RU"/>
              </w:rPr>
              <w:t>18,0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469" w:rsidRPr="00071469" w:rsidRDefault="00071469" w:rsidP="00071469">
            <w:pPr>
              <w:jc w:val="center"/>
              <w:rPr>
                <w:color w:val="000000"/>
                <w:lang w:val="ru-RU" w:eastAsia="ru-RU"/>
              </w:rPr>
            </w:pPr>
            <w:r w:rsidRPr="00071469">
              <w:rPr>
                <w:color w:val="000000"/>
                <w:sz w:val="22"/>
                <w:szCs w:val="22"/>
                <w:lang w:val="ru-RU" w:eastAsia="ru-RU"/>
              </w:rPr>
              <w:t>0,4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469" w:rsidRPr="00071469" w:rsidRDefault="00071469" w:rsidP="00071469">
            <w:pPr>
              <w:jc w:val="center"/>
              <w:rPr>
                <w:color w:val="000000"/>
                <w:lang w:val="ru-RU" w:eastAsia="ru-RU"/>
              </w:rPr>
            </w:pPr>
            <w:r w:rsidRPr="00071469">
              <w:rPr>
                <w:color w:val="000000"/>
                <w:sz w:val="22"/>
                <w:szCs w:val="22"/>
                <w:lang w:val="ru-RU" w:eastAsia="ru-RU"/>
              </w:rPr>
              <w:t>7,6</w:t>
            </w:r>
          </w:p>
        </w:tc>
      </w:tr>
      <w:tr w:rsidR="00071469" w:rsidRPr="00071469" w:rsidTr="00FF11A6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469" w:rsidRPr="00071469" w:rsidRDefault="00071469" w:rsidP="00071469">
            <w:pPr>
              <w:jc w:val="center"/>
              <w:rPr>
                <w:color w:val="000000"/>
                <w:lang w:val="ru-RU" w:eastAsia="ru-RU"/>
              </w:rPr>
            </w:pPr>
            <w:r w:rsidRPr="00071469">
              <w:rPr>
                <w:color w:val="000000"/>
                <w:sz w:val="22"/>
                <w:szCs w:val="22"/>
                <w:lang w:val="ru-RU" w:eastAsia="ru-RU"/>
              </w:rPr>
              <w:t>Б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469" w:rsidRPr="00071469" w:rsidRDefault="00071469" w:rsidP="00071469">
            <w:pPr>
              <w:jc w:val="center"/>
              <w:rPr>
                <w:color w:val="000000"/>
                <w:lang w:val="ru-RU" w:eastAsia="ru-RU"/>
              </w:rPr>
            </w:pPr>
            <w:r w:rsidRPr="00071469">
              <w:rPr>
                <w:color w:val="000000"/>
                <w:sz w:val="22"/>
                <w:szCs w:val="22"/>
                <w:lang w:val="ru-RU" w:eastAsia="ru-RU"/>
              </w:rPr>
              <w:t>поковка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469" w:rsidRPr="00071469" w:rsidRDefault="00071469" w:rsidP="00071469">
            <w:pPr>
              <w:jc w:val="center"/>
              <w:rPr>
                <w:color w:val="000000"/>
                <w:lang w:val="ru-RU" w:eastAsia="ru-RU"/>
              </w:rPr>
            </w:pPr>
            <w:r w:rsidRPr="00071469">
              <w:rPr>
                <w:color w:val="000000"/>
                <w:sz w:val="22"/>
                <w:szCs w:val="22"/>
                <w:lang w:val="ru-RU" w:eastAsia="ru-RU"/>
              </w:rPr>
              <w:t>сталь 40Х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469" w:rsidRPr="00071469" w:rsidRDefault="00071469" w:rsidP="00071469">
            <w:pPr>
              <w:jc w:val="center"/>
              <w:rPr>
                <w:color w:val="000000"/>
                <w:lang w:val="ru-RU" w:eastAsia="ru-RU"/>
              </w:rPr>
            </w:pPr>
            <w:r w:rsidRPr="00071469">
              <w:rPr>
                <w:color w:val="000000"/>
                <w:sz w:val="22"/>
                <w:szCs w:val="22"/>
                <w:lang w:val="ru-RU" w:eastAsia="ru-RU"/>
              </w:rPr>
              <w:t>24,0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469" w:rsidRPr="00071469" w:rsidRDefault="00071469" w:rsidP="00071469">
            <w:pPr>
              <w:jc w:val="center"/>
              <w:rPr>
                <w:color w:val="000000"/>
                <w:lang w:val="ru-RU" w:eastAsia="ru-RU"/>
              </w:rPr>
            </w:pPr>
            <w:r w:rsidRPr="00071469">
              <w:rPr>
                <w:color w:val="000000"/>
                <w:sz w:val="22"/>
                <w:szCs w:val="22"/>
                <w:lang w:val="ru-RU" w:eastAsia="ru-RU"/>
              </w:rPr>
              <w:t>2,0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469" w:rsidRPr="00071469" w:rsidRDefault="00071469" w:rsidP="00071469">
            <w:pPr>
              <w:jc w:val="center"/>
              <w:rPr>
                <w:color w:val="000000"/>
                <w:lang w:val="ru-RU" w:eastAsia="ru-RU"/>
              </w:rPr>
            </w:pPr>
            <w:r w:rsidRPr="00071469">
              <w:rPr>
                <w:color w:val="000000"/>
                <w:sz w:val="22"/>
                <w:szCs w:val="22"/>
                <w:lang w:val="ru-RU" w:eastAsia="ru-RU"/>
              </w:rPr>
              <w:t>50,4</w:t>
            </w:r>
          </w:p>
        </w:tc>
      </w:tr>
      <w:tr w:rsidR="00071469" w:rsidRPr="00071469" w:rsidTr="00FF11A6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469" w:rsidRPr="00071469" w:rsidRDefault="00071469" w:rsidP="00071469">
            <w:pPr>
              <w:jc w:val="center"/>
              <w:rPr>
                <w:color w:val="000000"/>
                <w:lang w:val="ru-RU" w:eastAsia="ru-RU"/>
              </w:rPr>
            </w:pPr>
            <w:r w:rsidRPr="00071469">
              <w:rPr>
                <w:color w:val="000000"/>
                <w:sz w:val="22"/>
                <w:szCs w:val="22"/>
                <w:lang w:val="ru-RU" w:eastAsia="ru-RU"/>
              </w:rPr>
              <w:t>В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469" w:rsidRPr="00071469" w:rsidRDefault="00071469" w:rsidP="00071469">
            <w:pPr>
              <w:jc w:val="center"/>
              <w:rPr>
                <w:color w:val="000000"/>
                <w:lang w:val="ru-RU" w:eastAsia="ru-RU"/>
              </w:rPr>
            </w:pPr>
            <w:r w:rsidRPr="00071469">
              <w:rPr>
                <w:color w:val="000000"/>
                <w:sz w:val="22"/>
                <w:szCs w:val="22"/>
                <w:lang w:val="ru-RU" w:eastAsia="ru-RU"/>
              </w:rPr>
              <w:t>прокат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469" w:rsidRPr="00071469" w:rsidRDefault="00071469" w:rsidP="00071469">
            <w:pPr>
              <w:jc w:val="center"/>
              <w:rPr>
                <w:color w:val="000000"/>
                <w:lang w:val="ru-RU" w:eastAsia="ru-RU"/>
              </w:rPr>
            </w:pPr>
            <w:r w:rsidRPr="00071469">
              <w:rPr>
                <w:color w:val="000000"/>
                <w:sz w:val="22"/>
                <w:szCs w:val="22"/>
                <w:lang w:val="ru-RU" w:eastAsia="ru-RU"/>
              </w:rPr>
              <w:t>сталь 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469" w:rsidRPr="00071469" w:rsidRDefault="00071469" w:rsidP="00071469">
            <w:pPr>
              <w:jc w:val="center"/>
              <w:rPr>
                <w:color w:val="000000"/>
                <w:lang w:val="ru-RU" w:eastAsia="ru-RU"/>
              </w:rPr>
            </w:pPr>
            <w:r w:rsidRPr="00071469">
              <w:rPr>
                <w:color w:val="000000"/>
                <w:sz w:val="22"/>
                <w:szCs w:val="22"/>
                <w:lang w:val="ru-RU" w:eastAsia="ru-RU"/>
              </w:rPr>
              <w:t>18,0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469" w:rsidRPr="00071469" w:rsidRDefault="00071469" w:rsidP="00071469">
            <w:pPr>
              <w:jc w:val="center"/>
              <w:rPr>
                <w:color w:val="000000"/>
                <w:lang w:val="ru-RU" w:eastAsia="ru-RU"/>
              </w:rPr>
            </w:pPr>
            <w:r w:rsidRPr="00071469">
              <w:rPr>
                <w:color w:val="000000"/>
                <w:sz w:val="22"/>
                <w:szCs w:val="22"/>
                <w:lang w:val="ru-RU" w:eastAsia="ru-RU"/>
              </w:rPr>
              <w:t>1,4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469" w:rsidRPr="00071469" w:rsidRDefault="00071469" w:rsidP="00071469">
            <w:pPr>
              <w:jc w:val="center"/>
              <w:rPr>
                <w:color w:val="000000"/>
                <w:lang w:val="ru-RU" w:eastAsia="ru-RU"/>
              </w:rPr>
            </w:pPr>
            <w:r w:rsidRPr="00071469">
              <w:rPr>
                <w:color w:val="000000"/>
                <w:sz w:val="22"/>
                <w:szCs w:val="22"/>
                <w:lang w:val="ru-RU" w:eastAsia="ru-RU"/>
              </w:rPr>
              <w:t>26,5</w:t>
            </w:r>
          </w:p>
        </w:tc>
      </w:tr>
    </w:tbl>
    <w:p w:rsidR="00FF11A6" w:rsidRDefault="00FF11A6" w:rsidP="00FF11A6">
      <w:pPr>
        <w:spacing w:line="360" w:lineRule="auto"/>
        <w:jc w:val="both"/>
        <w:rPr>
          <w:sz w:val="28"/>
          <w:szCs w:val="28"/>
          <w:lang w:val="ru-RU"/>
        </w:rPr>
      </w:pPr>
    </w:p>
    <w:p w:rsidR="00FF11A6" w:rsidRDefault="00FF11A6" w:rsidP="00FF11A6">
      <w:pPr>
        <w:spacing w:line="360" w:lineRule="auto"/>
        <w:jc w:val="both"/>
        <w:rPr>
          <w:sz w:val="28"/>
          <w:szCs w:val="28"/>
          <w:u w:val="single"/>
          <w:lang w:val="ru-RU"/>
        </w:rPr>
      </w:pPr>
      <w:r w:rsidRPr="00FF11A6">
        <w:rPr>
          <w:sz w:val="28"/>
          <w:szCs w:val="28"/>
          <w:u w:val="single"/>
        </w:rPr>
        <w:t>Рассчет статьи «Сырье и материалы», руб:</w:t>
      </w:r>
    </w:p>
    <w:tbl>
      <w:tblPr>
        <w:tblW w:w="7660" w:type="dxa"/>
        <w:jc w:val="center"/>
        <w:tblInd w:w="93" w:type="dxa"/>
        <w:tblLook w:val="04A0"/>
      </w:tblPr>
      <w:tblGrid>
        <w:gridCol w:w="3860"/>
        <w:gridCol w:w="1220"/>
        <w:gridCol w:w="1220"/>
        <w:gridCol w:w="1360"/>
      </w:tblGrid>
      <w:tr w:rsidR="00FF11A6" w:rsidRPr="00FF11A6" w:rsidTr="00FF11A6">
        <w:trPr>
          <w:trHeight w:val="300"/>
          <w:jc w:val="center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F11A6" w:rsidRPr="00FF11A6" w:rsidRDefault="00FF11A6" w:rsidP="00FF11A6">
            <w:pPr>
              <w:rPr>
                <w:color w:val="000000"/>
                <w:lang w:val="ru-RU" w:eastAsia="ru-RU"/>
              </w:rPr>
            </w:pPr>
            <w:r w:rsidRPr="00FF11A6">
              <w:rPr>
                <w:color w:val="000000"/>
                <w:sz w:val="22"/>
                <w:szCs w:val="22"/>
                <w:lang w:val="ru-RU" w:eastAsia="ru-RU"/>
              </w:rPr>
              <w:t>Статьи затрат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F11A6" w:rsidRPr="00FF11A6" w:rsidRDefault="00FF11A6" w:rsidP="00FF11A6">
            <w:pPr>
              <w:jc w:val="center"/>
              <w:rPr>
                <w:color w:val="000000"/>
                <w:lang w:val="ru-RU" w:eastAsia="ru-RU"/>
              </w:rPr>
            </w:pPr>
            <w:r w:rsidRPr="00FF11A6">
              <w:rPr>
                <w:color w:val="000000"/>
                <w:sz w:val="22"/>
                <w:szCs w:val="22"/>
                <w:lang w:val="ru-RU" w:eastAsia="ru-RU"/>
              </w:rPr>
              <w:t>А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F11A6" w:rsidRPr="00FF11A6" w:rsidRDefault="00FF11A6" w:rsidP="00FF11A6">
            <w:pPr>
              <w:jc w:val="center"/>
              <w:rPr>
                <w:color w:val="000000"/>
                <w:lang w:val="ru-RU" w:eastAsia="ru-RU"/>
              </w:rPr>
            </w:pPr>
            <w:r w:rsidRPr="00FF11A6">
              <w:rPr>
                <w:color w:val="000000"/>
                <w:sz w:val="22"/>
                <w:szCs w:val="22"/>
                <w:lang w:val="ru-RU" w:eastAsia="ru-RU"/>
              </w:rPr>
              <w:t>Б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F11A6" w:rsidRPr="00FF11A6" w:rsidRDefault="00FF11A6" w:rsidP="00FF11A6">
            <w:pPr>
              <w:jc w:val="center"/>
              <w:rPr>
                <w:color w:val="000000"/>
                <w:lang w:val="ru-RU" w:eastAsia="ru-RU"/>
              </w:rPr>
            </w:pPr>
            <w:r w:rsidRPr="00FF11A6">
              <w:rPr>
                <w:color w:val="000000"/>
                <w:sz w:val="22"/>
                <w:szCs w:val="22"/>
                <w:lang w:val="ru-RU" w:eastAsia="ru-RU"/>
              </w:rPr>
              <w:t>В</w:t>
            </w:r>
          </w:p>
        </w:tc>
      </w:tr>
      <w:tr w:rsidR="00FF11A6" w:rsidRPr="00FF11A6" w:rsidTr="00FF11A6">
        <w:trPr>
          <w:trHeight w:val="300"/>
          <w:jc w:val="center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F11A6" w:rsidRPr="00FF11A6" w:rsidRDefault="00FF11A6" w:rsidP="00FF11A6">
            <w:pPr>
              <w:rPr>
                <w:color w:val="000000"/>
                <w:lang w:val="ru-RU" w:eastAsia="ru-RU"/>
              </w:rPr>
            </w:pPr>
            <w:r w:rsidRPr="00FF11A6">
              <w:rPr>
                <w:color w:val="000000"/>
                <w:sz w:val="22"/>
                <w:szCs w:val="22"/>
                <w:lang w:val="ru-RU" w:eastAsia="ru-RU"/>
              </w:rPr>
              <w:t>1. Основные материалы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F11A6" w:rsidRPr="00FF11A6" w:rsidRDefault="00FF11A6" w:rsidP="00FF11A6">
            <w:pPr>
              <w:jc w:val="center"/>
              <w:rPr>
                <w:color w:val="000000"/>
                <w:lang w:val="ru-RU" w:eastAsia="ru-RU"/>
              </w:rPr>
            </w:pPr>
            <w:r w:rsidRPr="00FF11A6">
              <w:rPr>
                <w:color w:val="000000"/>
                <w:sz w:val="22"/>
                <w:szCs w:val="22"/>
                <w:lang w:val="ru-RU" w:eastAsia="ru-RU"/>
              </w:rPr>
              <w:t>189,0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F11A6" w:rsidRPr="00FF11A6" w:rsidRDefault="00FF11A6" w:rsidP="00FF11A6">
            <w:pPr>
              <w:jc w:val="center"/>
              <w:rPr>
                <w:color w:val="000000"/>
                <w:lang w:val="ru-RU" w:eastAsia="ru-RU"/>
              </w:rPr>
            </w:pPr>
            <w:r w:rsidRPr="00FF11A6">
              <w:rPr>
                <w:color w:val="000000"/>
                <w:sz w:val="22"/>
                <w:szCs w:val="22"/>
                <w:lang w:val="ru-RU" w:eastAsia="ru-RU"/>
              </w:rPr>
              <w:t>554,4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F11A6" w:rsidRPr="00FF11A6" w:rsidRDefault="00FF11A6" w:rsidP="00FF11A6">
            <w:pPr>
              <w:jc w:val="center"/>
              <w:rPr>
                <w:color w:val="000000"/>
                <w:lang w:val="ru-RU" w:eastAsia="ru-RU"/>
              </w:rPr>
            </w:pPr>
            <w:r w:rsidRPr="00FF11A6">
              <w:rPr>
                <w:color w:val="000000"/>
                <w:sz w:val="22"/>
                <w:szCs w:val="22"/>
                <w:lang w:val="ru-RU" w:eastAsia="ru-RU"/>
              </w:rPr>
              <w:t>182,7</w:t>
            </w:r>
          </w:p>
        </w:tc>
      </w:tr>
      <w:tr w:rsidR="00FF11A6" w:rsidRPr="00FF11A6" w:rsidTr="00FF11A6">
        <w:trPr>
          <w:trHeight w:val="300"/>
          <w:jc w:val="center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F11A6" w:rsidRPr="00FF11A6" w:rsidRDefault="00FF11A6" w:rsidP="00FF11A6">
            <w:pPr>
              <w:rPr>
                <w:color w:val="000000"/>
                <w:lang w:val="ru-RU" w:eastAsia="ru-RU"/>
              </w:rPr>
            </w:pPr>
            <w:r w:rsidRPr="00FF11A6">
              <w:rPr>
                <w:color w:val="000000"/>
                <w:sz w:val="22"/>
                <w:szCs w:val="22"/>
                <w:lang w:val="ru-RU" w:eastAsia="ru-RU"/>
              </w:rPr>
              <w:t>2. Возвратные отходы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F11A6" w:rsidRPr="00FF11A6" w:rsidRDefault="00FF11A6" w:rsidP="00FF11A6">
            <w:pPr>
              <w:jc w:val="center"/>
              <w:rPr>
                <w:color w:val="000000"/>
                <w:lang w:val="ru-RU" w:eastAsia="ru-RU"/>
              </w:rPr>
            </w:pPr>
            <w:r w:rsidRPr="00FF11A6">
              <w:rPr>
                <w:color w:val="000000"/>
                <w:sz w:val="22"/>
                <w:szCs w:val="22"/>
                <w:lang w:val="ru-RU" w:eastAsia="ru-RU"/>
              </w:rPr>
              <w:t>7,6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F11A6" w:rsidRPr="00FF11A6" w:rsidRDefault="00FF11A6" w:rsidP="00FF11A6">
            <w:pPr>
              <w:jc w:val="center"/>
              <w:rPr>
                <w:color w:val="000000"/>
                <w:lang w:val="ru-RU" w:eastAsia="ru-RU"/>
              </w:rPr>
            </w:pPr>
            <w:r w:rsidRPr="00FF11A6">
              <w:rPr>
                <w:color w:val="000000"/>
                <w:sz w:val="22"/>
                <w:szCs w:val="22"/>
                <w:lang w:val="ru-RU" w:eastAsia="ru-RU"/>
              </w:rPr>
              <w:t>50,4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F11A6" w:rsidRPr="00FF11A6" w:rsidRDefault="00FF11A6" w:rsidP="00FF11A6">
            <w:pPr>
              <w:jc w:val="center"/>
              <w:rPr>
                <w:color w:val="000000"/>
                <w:lang w:val="ru-RU" w:eastAsia="ru-RU"/>
              </w:rPr>
            </w:pPr>
            <w:r w:rsidRPr="00FF11A6">
              <w:rPr>
                <w:color w:val="000000"/>
                <w:sz w:val="22"/>
                <w:szCs w:val="22"/>
                <w:lang w:val="ru-RU" w:eastAsia="ru-RU"/>
              </w:rPr>
              <w:t>26,5</w:t>
            </w:r>
          </w:p>
        </w:tc>
      </w:tr>
      <w:tr w:rsidR="00FF11A6" w:rsidRPr="00FF11A6" w:rsidTr="00FF11A6">
        <w:trPr>
          <w:trHeight w:val="300"/>
          <w:jc w:val="center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F11A6" w:rsidRPr="00FF11A6" w:rsidRDefault="00FF11A6" w:rsidP="00FF11A6">
            <w:pPr>
              <w:rPr>
                <w:color w:val="000000"/>
                <w:lang w:val="ru-RU" w:eastAsia="ru-RU"/>
              </w:rPr>
            </w:pPr>
            <w:r w:rsidRPr="00FF11A6">
              <w:rPr>
                <w:color w:val="000000"/>
                <w:sz w:val="22"/>
                <w:szCs w:val="22"/>
                <w:lang w:val="ru-RU" w:eastAsia="ru-RU"/>
              </w:rPr>
              <w:t>Итого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F11A6" w:rsidRPr="00FF11A6" w:rsidRDefault="00FF11A6" w:rsidP="00FF11A6">
            <w:pPr>
              <w:jc w:val="center"/>
              <w:rPr>
                <w:color w:val="000000"/>
                <w:lang w:val="ru-RU" w:eastAsia="ru-RU"/>
              </w:rPr>
            </w:pPr>
            <w:r w:rsidRPr="00FF11A6">
              <w:rPr>
                <w:color w:val="000000"/>
                <w:sz w:val="22"/>
                <w:szCs w:val="22"/>
                <w:lang w:val="ru-RU" w:eastAsia="ru-RU"/>
              </w:rPr>
              <w:t>181,4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F11A6" w:rsidRPr="00FF11A6" w:rsidRDefault="00FF11A6" w:rsidP="00FF11A6">
            <w:pPr>
              <w:jc w:val="center"/>
              <w:rPr>
                <w:color w:val="000000"/>
                <w:lang w:val="ru-RU" w:eastAsia="ru-RU"/>
              </w:rPr>
            </w:pPr>
            <w:r w:rsidRPr="00FF11A6">
              <w:rPr>
                <w:color w:val="000000"/>
                <w:sz w:val="22"/>
                <w:szCs w:val="22"/>
                <w:lang w:val="ru-RU" w:eastAsia="ru-RU"/>
              </w:rPr>
              <w:t>504,0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F11A6" w:rsidRPr="00FF11A6" w:rsidRDefault="00FF11A6" w:rsidP="00FF11A6">
            <w:pPr>
              <w:jc w:val="center"/>
              <w:rPr>
                <w:color w:val="000000"/>
                <w:lang w:val="ru-RU" w:eastAsia="ru-RU"/>
              </w:rPr>
            </w:pPr>
            <w:r w:rsidRPr="00FF11A6">
              <w:rPr>
                <w:color w:val="000000"/>
                <w:sz w:val="22"/>
                <w:szCs w:val="22"/>
                <w:lang w:val="ru-RU" w:eastAsia="ru-RU"/>
              </w:rPr>
              <w:t>156,2</w:t>
            </w:r>
          </w:p>
        </w:tc>
      </w:tr>
    </w:tbl>
    <w:p w:rsidR="00FF11A6" w:rsidRDefault="00FF11A6" w:rsidP="00FF11A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Итого = Осн.мат. - Возвр. отх</w:t>
      </w:r>
    </w:p>
    <w:p w:rsidR="00FF11A6" w:rsidRPr="008E7EDB" w:rsidRDefault="00FF11A6" w:rsidP="00FF11A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А=189,0-</w:t>
      </w:r>
      <w:r w:rsidRPr="008E7EDB">
        <w:rPr>
          <w:sz w:val="28"/>
          <w:szCs w:val="28"/>
        </w:rPr>
        <w:t>7,6</w:t>
      </w:r>
      <w:r>
        <w:rPr>
          <w:sz w:val="28"/>
          <w:szCs w:val="28"/>
        </w:rPr>
        <w:t>=1</w:t>
      </w:r>
      <w:r w:rsidRPr="008E7EDB">
        <w:rPr>
          <w:sz w:val="28"/>
          <w:szCs w:val="28"/>
        </w:rPr>
        <w:t>81,4</w:t>
      </w:r>
    </w:p>
    <w:p w:rsidR="00FF11A6" w:rsidRPr="008E7EDB" w:rsidRDefault="00FF11A6" w:rsidP="00FF11A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Б=554,4-</w:t>
      </w:r>
      <w:r w:rsidRPr="008E7EDB">
        <w:rPr>
          <w:sz w:val="28"/>
          <w:szCs w:val="28"/>
        </w:rPr>
        <w:t>50,4</w:t>
      </w:r>
      <w:r>
        <w:rPr>
          <w:sz w:val="28"/>
          <w:szCs w:val="28"/>
        </w:rPr>
        <w:t>=</w:t>
      </w:r>
      <w:r w:rsidRPr="008E7EDB">
        <w:rPr>
          <w:sz w:val="28"/>
          <w:szCs w:val="28"/>
        </w:rPr>
        <w:t>504,0</w:t>
      </w:r>
    </w:p>
    <w:p w:rsidR="00FF11A6" w:rsidRDefault="00FF11A6" w:rsidP="00FF11A6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В=182,7-</w:t>
      </w:r>
      <w:r w:rsidRPr="008E7EDB">
        <w:rPr>
          <w:sz w:val="28"/>
          <w:szCs w:val="28"/>
        </w:rPr>
        <w:t>26,5</w:t>
      </w:r>
      <w:r>
        <w:rPr>
          <w:sz w:val="28"/>
          <w:szCs w:val="28"/>
        </w:rPr>
        <w:t>=</w:t>
      </w:r>
      <w:r w:rsidRPr="008E7EDB">
        <w:rPr>
          <w:sz w:val="28"/>
          <w:szCs w:val="28"/>
        </w:rPr>
        <w:t>156,2</w:t>
      </w:r>
    </w:p>
    <w:p w:rsidR="00634BF4" w:rsidRPr="00634BF4" w:rsidRDefault="00634BF4" w:rsidP="00FF11A6">
      <w:pPr>
        <w:spacing w:line="360" w:lineRule="auto"/>
        <w:jc w:val="both"/>
        <w:rPr>
          <w:sz w:val="28"/>
          <w:szCs w:val="28"/>
          <w:lang w:val="ru-RU"/>
        </w:rPr>
      </w:pPr>
    </w:p>
    <w:p w:rsidR="00634BF4" w:rsidRDefault="00634BF4" w:rsidP="00634BF4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Основаная и дполнительная заработная плата производственных рабочих.</w:t>
      </w:r>
    </w:p>
    <w:p w:rsidR="00634BF4" w:rsidRPr="00B218C8" w:rsidRDefault="00634BF4" w:rsidP="00634BF4">
      <w:pPr>
        <w:spacing w:line="360" w:lineRule="auto"/>
        <w:rPr>
          <w:sz w:val="28"/>
          <w:szCs w:val="28"/>
          <w:u w:val="single"/>
        </w:rPr>
      </w:pPr>
      <w:r w:rsidRPr="00B218C8">
        <w:rPr>
          <w:sz w:val="28"/>
          <w:szCs w:val="28"/>
          <w:u w:val="single"/>
        </w:rPr>
        <w:t>Расчет прямой заработной платы производственных рабочих по цеху №1:</w:t>
      </w:r>
    </w:p>
    <w:p w:rsidR="00634BF4" w:rsidRDefault="00634BF4" w:rsidP="00634BF4">
      <w:pPr>
        <w:spacing w:line="360" w:lineRule="auto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Зп=(К</w:t>
      </w:r>
      <w:r>
        <w:rPr>
          <w:rFonts w:eastAsia="Arial" w:cs="Arial"/>
          <w:sz w:val="28"/>
          <w:szCs w:val="28"/>
          <w:vertAlign w:val="subscript"/>
        </w:rPr>
        <w:t>тариф</w:t>
      </w:r>
      <w:r>
        <w:rPr>
          <w:rFonts w:eastAsia="Arial" w:cs="Arial"/>
          <w:sz w:val="28"/>
          <w:szCs w:val="28"/>
        </w:rPr>
        <w:t>*</w:t>
      </w:r>
      <w:r>
        <w:rPr>
          <w:rFonts w:eastAsia="Arial" w:cs="Arial"/>
          <w:sz w:val="28"/>
          <w:szCs w:val="28"/>
          <w:lang w:val="en-US"/>
        </w:rPr>
        <w:t>N</w:t>
      </w:r>
      <w:r>
        <w:rPr>
          <w:rFonts w:eastAsia="Arial" w:cs="Arial"/>
          <w:sz w:val="28"/>
          <w:szCs w:val="28"/>
          <w:vertAlign w:val="subscript"/>
        </w:rPr>
        <w:t>врем</w:t>
      </w:r>
      <w:r>
        <w:rPr>
          <w:rFonts w:eastAsia="Arial" w:cs="Arial"/>
          <w:sz w:val="28"/>
          <w:szCs w:val="28"/>
        </w:rPr>
        <w:t>*ЧТС)/60 , где</w:t>
      </w:r>
    </w:p>
    <w:p w:rsidR="00634BF4" w:rsidRDefault="00634BF4" w:rsidP="00634BF4">
      <w:pPr>
        <w:spacing w:line="360" w:lineRule="auto"/>
        <w:ind w:firstLine="426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Зп- заработная плата (руб),</w:t>
      </w:r>
    </w:p>
    <w:p w:rsidR="00634BF4" w:rsidRDefault="00634BF4" w:rsidP="00634BF4">
      <w:pPr>
        <w:spacing w:line="360" w:lineRule="auto"/>
        <w:ind w:firstLine="426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К</w:t>
      </w:r>
      <w:r>
        <w:rPr>
          <w:rFonts w:eastAsia="Arial" w:cs="Arial"/>
          <w:sz w:val="28"/>
          <w:szCs w:val="28"/>
          <w:vertAlign w:val="subscript"/>
        </w:rPr>
        <w:t>тариф</w:t>
      </w:r>
      <w:r>
        <w:rPr>
          <w:rFonts w:eastAsia="Arial" w:cs="Arial"/>
          <w:sz w:val="28"/>
          <w:szCs w:val="28"/>
        </w:rPr>
        <w:t xml:space="preserve"> - тарифный коэффициент,</w:t>
      </w:r>
    </w:p>
    <w:p w:rsidR="00634BF4" w:rsidRDefault="00634BF4" w:rsidP="00634BF4">
      <w:pPr>
        <w:spacing w:line="360" w:lineRule="auto"/>
        <w:ind w:firstLine="426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  <w:lang w:val="en-US"/>
        </w:rPr>
        <w:t>N</w:t>
      </w:r>
      <w:r>
        <w:rPr>
          <w:rFonts w:eastAsia="Arial" w:cs="Arial"/>
          <w:sz w:val="28"/>
          <w:szCs w:val="28"/>
          <w:vertAlign w:val="subscript"/>
        </w:rPr>
        <w:t xml:space="preserve">врем </w:t>
      </w:r>
      <w:r>
        <w:rPr>
          <w:rFonts w:eastAsia="Arial" w:cs="Arial"/>
          <w:sz w:val="28"/>
          <w:szCs w:val="28"/>
        </w:rPr>
        <w:t>- норма времени (мин/шт),</w:t>
      </w:r>
    </w:p>
    <w:p w:rsidR="00634BF4" w:rsidRDefault="00634BF4" w:rsidP="00634BF4">
      <w:pPr>
        <w:spacing w:line="360" w:lineRule="auto"/>
        <w:ind w:firstLine="426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ЧТС — часовая тарифная ставка (руб)</w:t>
      </w:r>
    </w:p>
    <w:p w:rsidR="00634BF4" w:rsidRDefault="00634BF4" w:rsidP="00634B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Б1=(130*1,69*17)/60=62,25</w:t>
      </w:r>
    </w:p>
    <w:p w:rsidR="00634BF4" w:rsidRDefault="00634BF4" w:rsidP="00634B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Б2=(130*2,16*136)/60=636,48</w:t>
      </w:r>
    </w:p>
    <w:p w:rsidR="00634BF4" w:rsidRDefault="00634BF4" w:rsidP="00634B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Б3=(130*1,91*195)/60=806,98</w:t>
      </w:r>
    </w:p>
    <w:p w:rsidR="00634BF4" w:rsidRDefault="00634BF4" w:rsidP="00634B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Итого=62,25+636,48+806,98=1505,7 руб</w:t>
      </w:r>
    </w:p>
    <w:p w:rsidR="00634BF4" w:rsidRDefault="00634BF4" w:rsidP="00634B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В1=(130*1,91*195)/60=806,98</w:t>
      </w:r>
    </w:p>
    <w:p w:rsidR="00634BF4" w:rsidRDefault="00634BF4" w:rsidP="00634B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В2=(130*1,91*123)/60=509,02</w:t>
      </w:r>
    </w:p>
    <w:p w:rsidR="00634BF4" w:rsidRDefault="00634BF4" w:rsidP="00634B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В3=(130*2,16*416)/60=1946,88</w:t>
      </w:r>
    </w:p>
    <w:p w:rsidR="00634BF4" w:rsidRDefault="00634BF4" w:rsidP="00634B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Итого=806,98+509,02+1946,88=3262,87 руб</w:t>
      </w:r>
    </w:p>
    <w:tbl>
      <w:tblPr>
        <w:tblW w:w="8135" w:type="dxa"/>
        <w:jc w:val="center"/>
        <w:tblInd w:w="93" w:type="dxa"/>
        <w:tblLook w:val="04A0"/>
      </w:tblPr>
      <w:tblGrid>
        <w:gridCol w:w="1220"/>
        <w:gridCol w:w="426"/>
        <w:gridCol w:w="2067"/>
        <w:gridCol w:w="1280"/>
        <w:gridCol w:w="1202"/>
        <w:gridCol w:w="1000"/>
        <w:gridCol w:w="940"/>
      </w:tblGrid>
      <w:tr w:rsidR="00634BF4" w:rsidRPr="00634BF4" w:rsidTr="00B218C8">
        <w:trPr>
          <w:trHeight w:val="259"/>
          <w:jc w:val="center"/>
        </w:trPr>
        <w:tc>
          <w:tcPr>
            <w:tcW w:w="12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Изделие</w:t>
            </w:r>
          </w:p>
        </w:tc>
        <w:tc>
          <w:tcPr>
            <w:tcW w:w="24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Операции техпроцесса</w:t>
            </w:r>
          </w:p>
        </w:tc>
        <w:tc>
          <w:tcPr>
            <w:tcW w:w="12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Разряд работы</w:t>
            </w:r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Тарифный коэфф.</w:t>
            </w:r>
          </w:p>
        </w:tc>
        <w:tc>
          <w:tcPr>
            <w:tcW w:w="10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Норма времени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Расчет, руб</w:t>
            </w:r>
          </w:p>
        </w:tc>
      </w:tr>
      <w:tr w:rsidR="00634BF4" w:rsidRPr="00634BF4" w:rsidTr="00B218C8">
        <w:trPr>
          <w:trHeight w:val="300"/>
          <w:jc w:val="center"/>
        </w:trPr>
        <w:tc>
          <w:tcPr>
            <w:tcW w:w="12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4BF4" w:rsidRPr="00634BF4" w:rsidRDefault="00634BF4" w:rsidP="00634BF4">
            <w:pPr>
              <w:rPr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№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Наименование</w:t>
            </w:r>
          </w:p>
        </w:tc>
        <w:tc>
          <w:tcPr>
            <w:tcW w:w="1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4BF4" w:rsidRPr="00634BF4" w:rsidRDefault="00634BF4" w:rsidP="00634BF4">
            <w:pPr>
              <w:rPr>
                <w:lang w:val="ru-RU" w:eastAsia="ru-RU"/>
              </w:rPr>
            </w:pPr>
          </w:p>
        </w:tc>
        <w:tc>
          <w:tcPr>
            <w:tcW w:w="1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4BF4" w:rsidRPr="00634BF4" w:rsidRDefault="00634BF4" w:rsidP="00634BF4">
            <w:pPr>
              <w:rPr>
                <w:lang w:val="ru-RU" w:eastAsia="ru-RU"/>
              </w:rPr>
            </w:pPr>
          </w:p>
        </w:tc>
        <w:tc>
          <w:tcPr>
            <w:tcW w:w="10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4BF4" w:rsidRPr="00634BF4" w:rsidRDefault="00634BF4" w:rsidP="00634BF4">
            <w:pPr>
              <w:rPr>
                <w:lang w:val="ru-RU" w:eastAsia="ru-RU"/>
              </w:rPr>
            </w:pPr>
          </w:p>
        </w:tc>
        <w:tc>
          <w:tcPr>
            <w:tcW w:w="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4BF4" w:rsidRPr="00634BF4" w:rsidRDefault="00634BF4" w:rsidP="00634BF4">
            <w:pPr>
              <w:rPr>
                <w:lang w:val="ru-RU" w:eastAsia="ru-RU"/>
              </w:rPr>
            </w:pPr>
          </w:p>
        </w:tc>
      </w:tr>
      <w:tr w:rsidR="00634BF4" w:rsidRPr="00634BF4" w:rsidTr="00B218C8">
        <w:trPr>
          <w:trHeight w:val="300"/>
          <w:jc w:val="center"/>
        </w:trPr>
        <w:tc>
          <w:tcPr>
            <w:tcW w:w="12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Б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1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1,69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4BF4" w:rsidRPr="00634BF4" w:rsidRDefault="00634BF4" w:rsidP="00634BF4">
            <w:pPr>
              <w:jc w:val="right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62,25</w:t>
            </w:r>
          </w:p>
        </w:tc>
      </w:tr>
      <w:tr w:rsidR="00634BF4" w:rsidRPr="00634BF4" w:rsidTr="00B218C8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4BF4" w:rsidRPr="00634BF4" w:rsidRDefault="00634BF4" w:rsidP="00634BF4">
            <w:pPr>
              <w:rPr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2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2,16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136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4BF4" w:rsidRPr="00634BF4" w:rsidRDefault="00634BF4" w:rsidP="00634BF4">
            <w:pPr>
              <w:jc w:val="right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636,48</w:t>
            </w:r>
          </w:p>
        </w:tc>
      </w:tr>
      <w:tr w:rsidR="00634BF4" w:rsidRPr="00634BF4" w:rsidTr="00B218C8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4BF4" w:rsidRPr="00634BF4" w:rsidRDefault="00634BF4" w:rsidP="00634BF4">
            <w:pPr>
              <w:rPr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4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1,91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195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4BF4" w:rsidRPr="00634BF4" w:rsidRDefault="00634BF4" w:rsidP="00634BF4">
            <w:pPr>
              <w:jc w:val="right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806,98</w:t>
            </w:r>
          </w:p>
        </w:tc>
      </w:tr>
      <w:tr w:rsidR="00634BF4" w:rsidRPr="00634BF4" w:rsidTr="00B218C8">
        <w:trPr>
          <w:trHeight w:val="300"/>
          <w:jc w:val="center"/>
        </w:trPr>
        <w:tc>
          <w:tcPr>
            <w:tcW w:w="71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853774" w:rsidP="00634BF4">
            <w:pPr>
              <w:jc w:val="center"/>
              <w:rPr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И</w:t>
            </w:r>
            <w:r w:rsidR="00634BF4" w:rsidRPr="00634BF4">
              <w:rPr>
                <w:sz w:val="22"/>
                <w:szCs w:val="22"/>
                <w:lang w:val="ru-RU" w:eastAsia="ru-RU"/>
              </w:rPr>
              <w:t>того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4BF4" w:rsidRPr="00634BF4" w:rsidRDefault="00634BF4" w:rsidP="00D6164D">
            <w:pPr>
              <w:jc w:val="right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1505,7</w:t>
            </w:r>
          </w:p>
        </w:tc>
      </w:tr>
      <w:tr w:rsidR="00634BF4" w:rsidRPr="00634BF4" w:rsidTr="00B218C8">
        <w:trPr>
          <w:trHeight w:val="300"/>
          <w:jc w:val="center"/>
        </w:trPr>
        <w:tc>
          <w:tcPr>
            <w:tcW w:w="12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В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4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1,91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195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4BF4" w:rsidRPr="00634BF4" w:rsidRDefault="00634BF4" w:rsidP="00634BF4">
            <w:pPr>
              <w:jc w:val="right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806,98</w:t>
            </w:r>
          </w:p>
        </w:tc>
      </w:tr>
      <w:tr w:rsidR="00634BF4" w:rsidRPr="00634BF4" w:rsidTr="00B218C8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4BF4" w:rsidRPr="00634BF4" w:rsidRDefault="00634BF4" w:rsidP="00634BF4">
            <w:pPr>
              <w:rPr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5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1,91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123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4BF4" w:rsidRPr="00634BF4" w:rsidRDefault="00634BF4" w:rsidP="00634BF4">
            <w:pPr>
              <w:jc w:val="right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509,02</w:t>
            </w:r>
          </w:p>
        </w:tc>
      </w:tr>
      <w:tr w:rsidR="00634BF4" w:rsidRPr="00634BF4" w:rsidTr="00B218C8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4BF4" w:rsidRPr="00634BF4" w:rsidRDefault="00634BF4" w:rsidP="00634BF4">
            <w:pPr>
              <w:rPr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6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2,16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4BF4" w:rsidRPr="00634BF4" w:rsidRDefault="00634BF4" w:rsidP="00634BF4">
            <w:pPr>
              <w:jc w:val="center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416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4BF4" w:rsidRPr="00634BF4" w:rsidRDefault="00634BF4" w:rsidP="00634BF4">
            <w:pPr>
              <w:jc w:val="right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1946,88</w:t>
            </w:r>
          </w:p>
        </w:tc>
      </w:tr>
      <w:tr w:rsidR="00634BF4" w:rsidRPr="00634BF4" w:rsidTr="00B218C8">
        <w:trPr>
          <w:trHeight w:val="300"/>
          <w:jc w:val="center"/>
        </w:trPr>
        <w:tc>
          <w:tcPr>
            <w:tcW w:w="71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4BF4" w:rsidRPr="00634BF4" w:rsidRDefault="00853774" w:rsidP="00634BF4">
            <w:pPr>
              <w:jc w:val="center"/>
              <w:rPr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И</w:t>
            </w:r>
            <w:r w:rsidR="00634BF4" w:rsidRPr="00634BF4">
              <w:rPr>
                <w:sz w:val="22"/>
                <w:szCs w:val="22"/>
                <w:lang w:val="ru-RU" w:eastAsia="ru-RU"/>
              </w:rPr>
              <w:t>того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4BF4" w:rsidRPr="00634BF4" w:rsidRDefault="00634BF4" w:rsidP="00634BF4">
            <w:pPr>
              <w:jc w:val="right"/>
              <w:rPr>
                <w:lang w:val="ru-RU" w:eastAsia="ru-RU"/>
              </w:rPr>
            </w:pPr>
            <w:r w:rsidRPr="00634BF4">
              <w:rPr>
                <w:sz w:val="22"/>
                <w:szCs w:val="22"/>
                <w:lang w:val="ru-RU" w:eastAsia="ru-RU"/>
              </w:rPr>
              <w:t>3262,87</w:t>
            </w:r>
          </w:p>
        </w:tc>
      </w:tr>
    </w:tbl>
    <w:p w:rsidR="00B218C8" w:rsidRDefault="00B218C8" w:rsidP="00B218C8">
      <w:pPr>
        <w:spacing w:line="360" w:lineRule="auto"/>
        <w:rPr>
          <w:sz w:val="28"/>
          <w:szCs w:val="28"/>
          <w:lang w:val="ru-RU"/>
        </w:rPr>
      </w:pPr>
    </w:p>
    <w:p w:rsidR="00B218C8" w:rsidRPr="00B218C8" w:rsidRDefault="00B218C8" w:rsidP="00B218C8">
      <w:pPr>
        <w:spacing w:line="360" w:lineRule="auto"/>
        <w:rPr>
          <w:sz w:val="28"/>
          <w:szCs w:val="28"/>
          <w:u w:val="single"/>
        </w:rPr>
      </w:pPr>
      <w:r w:rsidRPr="00B218C8">
        <w:rPr>
          <w:sz w:val="28"/>
          <w:szCs w:val="28"/>
          <w:u w:val="single"/>
        </w:rPr>
        <w:t>Расчет прямой заработной платы производственных рабочих по цеху №2:</w:t>
      </w:r>
    </w:p>
    <w:p w:rsidR="00B218C8" w:rsidRDefault="00B218C8" w:rsidP="00B218C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А1=(130*2,16*136)/60=636,48</w:t>
      </w:r>
    </w:p>
    <w:p w:rsidR="00B218C8" w:rsidRDefault="00B218C8" w:rsidP="00B218C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А2=(130*1,91*195)/60=806,98</w:t>
      </w:r>
    </w:p>
    <w:p w:rsidR="00B218C8" w:rsidRDefault="00B218C8" w:rsidP="00B218C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А3=(130*2,16*416)/60=1946,88</w:t>
      </w:r>
    </w:p>
    <w:p w:rsidR="00B218C8" w:rsidRDefault="00B218C8" w:rsidP="00B218C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Итого=636,48+806,98+1946,88=3390,34 руб</w:t>
      </w:r>
    </w:p>
    <w:p w:rsidR="00B218C8" w:rsidRDefault="00B218C8" w:rsidP="00B218C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Б1=(130*2,16*416)/60=1946,88</w:t>
      </w:r>
    </w:p>
    <w:p w:rsidR="00B218C8" w:rsidRDefault="00B218C8" w:rsidP="00B218C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Б2=(130*1,91*120)/60=496,6</w:t>
      </w:r>
    </w:p>
    <w:p w:rsidR="00B218C8" w:rsidRDefault="00B218C8" w:rsidP="00B218C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Б3=(130*1,69*24)/60=87,88</w:t>
      </w:r>
    </w:p>
    <w:p w:rsidR="00B218C8" w:rsidRDefault="00B218C8" w:rsidP="00B218C8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Итого=1946,88+496,6+87,88=2531,36 руб</w:t>
      </w:r>
    </w:p>
    <w:tbl>
      <w:tblPr>
        <w:tblW w:w="8236" w:type="dxa"/>
        <w:jc w:val="center"/>
        <w:tblInd w:w="93" w:type="dxa"/>
        <w:tblLook w:val="04A0"/>
      </w:tblPr>
      <w:tblGrid>
        <w:gridCol w:w="1220"/>
        <w:gridCol w:w="426"/>
        <w:gridCol w:w="2067"/>
        <w:gridCol w:w="1280"/>
        <w:gridCol w:w="1202"/>
        <w:gridCol w:w="1000"/>
        <w:gridCol w:w="1041"/>
      </w:tblGrid>
      <w:tr w:rsidR="00B218C8" w:rsidRPr="00B218C8" w:rsidTr="00B218C8">
        <w:trPr>
          <w:trHeight w:val="259"/>
          <w:jc w:val="center"/>
        </w:trPr>
        <w:tc>
          <w:tcPr>
            <w:tcW w:w="12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218C8" w:rsidRPr="00B218C8" w:rsidRDefault="00B218C8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Изделие</w:t>
            </w:r>
          </w:p>
        </w:tc>
        <w:tc>
          <w:tcPr>
            <w:tcW w:w="24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218C8" w:rsidRPr="00B218C8" w:rsidRDefault="00B218C8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Операции техпроцесса</w:t>
            </w:r>
          </w:p>
        </w:tc>
        <w:tc>
          <w:tcPr>
            <w:tcW w:w="12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18C8" w:rsidRPr="00B218C8" w:rsidRDefault="00B218C8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Разряд работы</w:t>
            </w:r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18C8" w:rsidRPr="00B218C8" w:rsidRDefault="00B218C8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Тарифный коэфф.</w:t>
            </w:r>
          </w:p>
        </w:tc>
        <w:tc>
          <w:tcPr>
            <w:tcW w:w="10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18C8" w:rsidRPr="00B218C8" w:rsidRDefault="00B218C8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Норма времени</w:t>
            </w:r>
          </w:p>
        </w:tc>
        <w:tc>
          <w:tcPr>
            <w:tcW w:w="10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218C8" w:rsidRPr="00B218C8" w:rsidRDefault="00B218C8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Расчет, руб</w:t>
            </w:r>
          </w:p>
        </w:tc>
      </w:tr>
      <w:tr w:rsidR="00B218C8" w:rsidRPr="00B218C8" w:rsidTr="00B218C8">
        <w:trPr>
          <w:trHeight w:val="300"/>
          <w:jc w:val="center"/>
        </w:trPr>
        <w:tc>
          <w:tcPr>
            <w:tcW w:w="12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18C8" w:rsidRPr="00B218C8" w:rsidRDefault="00B218C8" w:rsidP="00B218C8">
            <w:pPr>
              <w:rPr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218C8" w:rsidRPr="00B218C8" w:rsidRDefault="00B218C8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№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218C8" w:rsidRPr="00B218C8" w:rsidRDefault="00B218C8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Наименование</w:t>
            </w:r>
          </w:p>
        </w:tc>
        <w:tc>
          <w:tcPr>
            <w:tcW w:w="1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18C8" w:rsidRPr="00B218C8" w:rsidRDefault="00B218C8" w:rsidP="00B218C8">
            <w:pPr>
              <w:rPr>
                <w:lang w:val="ru-RU" w:eastAsia="ru-RU"/>
              </w:rPr>
            </w:pPr>
          </w:p>
        </w:tc>
        <w:tc>
          <w:tcPr>
            <w:tcW w:w="1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18C8" w:rsidRPr="00B218C8" w:rsidRDefault="00B218C8" w:rsidP="00B218C8">
            <w:pPr>
              <w:rPr>
                <w:lang w:val="ru-RU" w:eastAsia="ru-RU"/>
              </w:rPr>
            </w:pPr>
          </w:p>
        </w:tc>
        <w:tc>
          <w:tcPr>
            <w:tcW w:w="10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18C8" w:rsidRPr="00B218C8" w:rsidRDefault="00B218C8" w:rsidP="00B218C8">
            <w:pPr>
              <w:rPr>
                <w:lang w:val="ru-RU" w:eastAsia="ru-RU"/>
              </w:rPr>
            </w:pPr>
          </w:p>
        </w:tc>
        <w:tc>
          <w:tcPr>
            <w:tcW w:w="10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18C8" w:rsidRPr="00B218C8" w:rsidRDefault="00B218C8" w:rsidP="00B218C8">
            <w:pPr>
              <w:rPr>
                <w:lang w:val="ru-RU" w:eastAsia="ru-RU"/>
              </w:rPr>
            </w:pPr>
          </w:p>
        </w:tc>
      </w:tr>
      <w:tr w:rsidR="00D6164D" w:rsidRPr="00B218C8" w:rsidTr="00B218C8">
        <w:trPr>
          <w:trHeight w:val="300"/>
          <w:jc w:val="center"/>
        </w:trPr>
        <w:tc>
          <w:tcPr>
            <w:tcW w:w="12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А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2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2,16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136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64D" w:rsidRDefault="00D6164D">
            <w:pPr>
              <w:jc w:val="right"/>
            </w:pPr>
            <w:r>
              <w:rPr>
                <w:sz w:val="22"/>
                <w:szCs w:val="22"/>
              </w:rPr>
              <w:t>636,48</w:t>
            </w:r>
          </w:p>
        </w:tc>
      </w:tr>
      <w:tr w:rsidR="00D6164D" w:rsidRPr="00B218C8" w:rsidTr="00B218C8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64D" w:rsidRPr="00B218C8" w:rsidRDefault="00D6164D" w:rsidP="00B218C8">
            <w:pPr>
              <w:rPr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4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1,91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195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64D" w:rsidRDefault="00D6164D">
            <w:pPr>
              <w:jc w:val="right"/>
            </w:pPr>
            <w:r>
              <w:rPr>
                <w:sz w:val="22"/>
                <w:szCs w:val="22"/>
              </w:rPr>
              <w:t>806,98</w:t>
            </w:r>
          </w:p>
        </w:tc>
      </w:tr>
      <w:tr w:rsidR="00D6164D" w:rsidRPr="00B218C8" w:rsidTr="00B218C8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64D" w:rsidRPr="00B218C8" w:rsidRDefault="00D6164D" w:rsidP="00B218C8">
            <w:pPr>
              <w:rPr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6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2,16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416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64D" w:rsidRDefault="00D6164D">
            <w:pPr>
              <w:jc w:val="right"/>
            </w:pPr>
            <w:r>
              <w:rPr>
                <w:sz w:val="22"/>
                <w:szCs w:val="22"/>
              </w:rPr>
              <w:t>1946,88</w:t>
            </w:r>
          </w:p>
        </w:tc>
      </w:tr>
      <w:tr w:rsidR="00D6164D" w:rsidRPr="00B218C8" w:rsidTr="00B218C8">
        <w:trPr>
          <w:trHeight w:val="300"/>
          <w:jc w:val="center"/>
        </w:trPr>
        <w:tc>
          <w:tcPr>
            <w:tcW w:w="71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И</w:t>
            </w:r>
            <w:r w:rsidRPr="00B218C8">
              <w:rPr>
                <w:sz w:val="22"/>
                <w:szCs w:val="22"/>
                <w:lang w:val="ru-RU" w:eastAsia="ru-RU"/>
              </w:rPr>
              <w:t>того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64D" w:rsidRPr="00B218C8" w:rsidRDefault="00D6164D" w:rsidP="00D6164D">
            <w:pPr>
              <w:jc w:val="right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3390,3</w:t>
            </w:r>
            <w:r>
              <w:rPr>
                <w:sz w:val="22"/>
                <w:szCs w:val="22"/>
                <w:lang w:val="ru-RU" w:eastAsia="ru-RU"/>
              </w:rPr>
              <w:t>4</w:t>
            </w:r>
          </w:p>
        </w:tc>
      </w:tr>
      <w:tr w:rsidR="00D6164D" w:rsidRPr="00B218C8" w:rsidTr="00B218C8">
        <w:trPr>
          <w:trHeight w:val="300"/>
          <w:jc w:val="center"/>
        </w:trPr>
        <w:tc>
          <w:tcPr>
            <w:tcW w:w="12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Б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6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2,16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416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64D" w:rsidRDefault="00D6164D">
            <w:pPr>
              <w:jc w:val="right"/>
            </w:pPr>
            <w:r>
              <w:rPr>
                <w:sz w:val="22"/>
                <w:szCs w:val="22"/>
              </w:rPr>
              <w:t>1946,88</w:t>
            </w:r>
          </w:p>
        </w:tc>
      </w:tr>
      <w:tr w:rsidR="00D6164D" w:rsidRPr="00B218C8" w:rsidTr="00B218C8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64D" w:rsidRPr="00B218C8" w:rsidRDefault="00D6164D" w:rsidP="00B218C8">
            <w:pPr>
              <w:rPr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7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1,91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120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64D" w:rsidRDefault="00D6164D" w:rsidP="00D6164D">
            <w:pPr>
              <w:jc w:val="right"/>
            </w:pPr>
            <w:r>
              <w:rPr>
                <w:sz w:val="22"/>
                <w:szCs w:val="22"/>
              </w:rPr>
              <w:t>496,6</w:t>
            </w:r>
          </w:p>
        </w:tc>
      </w:tr>
      <w:tr w:rsidR="00D6164D" w:rsidRPr="00B218C8" w:rsidTr="00B218C8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64D" w:rsidRPr="00B218C8" w:rsidRDefault="00D6164D" w:rsidP="00B218C8">
            <w:pPr>
              <w:rPr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8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1,69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64D" w:rsidRDefault="00D6164D">
            <w:pPr>
              <w:jc w:val="right"/>
            </w:pPr>
            <w:r>
              <w:rPr>
                <w:sz w:val="22"/>
                <w:szCs w:val="22"/>
              </w:rPr>
              <w:t>87,88</w:t>
            </w:r>
          </w:p>
        </w:tc>
      </w:tr>
      <w:tr w:rsidR="00D6164D" w:rsidRPr="00B218C8" w:rsidTr="00B218C8">
        <w:trPr>
          <w:trHeight w:val="300"/>
          <w:jc w:val="center"/>
        </w:trPr>
        <w:tc>
          <w:tcPr>
            <w:tcW w:w="71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164D" w:rsidRPr="00B218C8" w:rsidRDefault="00D6164D" w:rsidP="00B218C8">
            <w:pPr>
              <w:jc w:val="center"/>
              <w:rPr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И</w:t>
            </w:r>
            <w:r w:rsidRPr="00B218C8">
              <w:rPr>
                <w:sz w:val="22"/>
                <w:szCs w:val="22"/>
                <w:lang w:val="ru-RU" w:eastAsia="ru-RU"/>
              </w:rPr>
              <w:t>того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64D" w:rsidRPr="00B218C8" w:rsidRDefault="00D6164D" w:rsidP="00B218C8">
            <w:pPr>
              <w:jc w:val="right"/>
              <w:rPr>
                <w:lang w:val="ru-RU" w:eastAsia="ru-RU"/>
              </w:rPr>
            </w:pPr>
            <w:r w:rsidRPr="00B218C8">
              <w:rPr>
                <w:sz w:val="22"/>
                <w:szCs w:val="22"/>
                <w:lang w:val="ru-RU" w:eastAsia="ru-RU"/>
              </w:rPr>
              <w:t>2531,36</w:t>
            </w:r>
          </w:p>
        </w:tc>
      </w:tr>
    </w:tbl>
    <w:p w:rsidR="00B218C8" w:rsidRDefault="00B218C8" w:rsidP="00B218C8">
      <w:pPr>
        <w:spacing w:line="360" w:lineRule="auto"/>
        <w:rPr>
          <w:sz w:val="28"/>
          <w:szCs w:val="28"/>
          <w:lang w:val="ru-RU"/>
        </w:rPr>
      </w:pPr>
    </w:p>
    <w:p w:rsidR="00B218C8" w:rsidRDefault="00B218C8" w:rsidP="00B218C8">
      <w:pPr>
        <w:spacing w:line="360" w:lineRule="auto"/>
        <w:rPr>
          <w:sz w:val="28"/>
          <w:szCs w:val="28"/>
          <w:lang w:val="ru-RU"/>
        </w:rPr>
      </w:pPr>
    </w:p>
    <w:p w:rsidR="00B218C8" w:rsidRDefault="00B218C8" w:rsidP="00B218C8">
      <w:pPr>
        <w:spacing w:line="360" w:lineRule="auto"/>
        <w:rPr>
          <w:sz w:val="28"/>
          <w:szCs w:val="28"/>
          <w:lang w:val="ru-RU"/>
        </w:rPr>
      </w:pPr>
    </w:p>
    <w:p w:rsidR="00B218C8" w:rsidRPr="00B218C8" w:rsidRDefault="00B218C8" w:rsidP="00B218C8">
      <w:pPr>
        <w:spacing w:line="360" w:lineRule="auto"/>
        <w:rPr>
          <w:sz w:val="28"/>
          <w:szCs w:val="28"/>
          <w:u w:val="single"/>
        </w:rPr>
      </w:pPr>
      <w:r w:rsidRPr="00B218C8">
        <w:rPr>
          <w:sz w:val="28"/>
          <w:szCs w:val="28"/>
          <w:u w:val="single"/>
        </w:rPr>
        <w:t>Расчет прямой заработной платы производственных рабочих по цеху №3:</w:t>
      </w:r>
    </w:p>
    <w:p w:rsidR="00B218C8" w:rsidRDefault="00B218C8" w:rsidP="00B218C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А1=(130*2,16*136)/60=636,48</w:t>
      </w:r>
    </w:p>
    <w:p w:rsidR="00B218C8" w:rsidRDefault="00B218C8" w:rsidP="00B218C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А2=(130*1,69*25)/60=91,54</w:t>
      </w:r>
    </w:p>
    <w:p w:rsidR="00B218C8" w:rsidRDefault="00B218C8" w:rsidP="00B218C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А3=(130*1,91*195)/60=806,98</w:t>
      </w:r>
    </w:p>
    <w:p w:rsidR="00B218C8" w:rsidRDefault="00B218C8" w:rsidP="00B218C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Итого=636,48+91,54+806,98=1535 руб</w:t>
      </w:r>
    </w:p>
    <w:p w:rsidR="00B218C8" w:rsidRDefault="00B218C8" w:rsidP="00B218C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В1=(130*1,91*195)/60=806,98</w:t>
      </w:r>
    </w:p>
    <w:p w:rsidR="00B218C8" w:rsidRDefault="00B218C8" w:rsidP="00B218C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В2=(130*1,91*123)/60=509,02</w:t>
      </w:r>
    </w:p>
    <w:p w:rsidR="00B218C8" w:rsidRDefault="00B218C8" w:rsidP="00B218C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В3=(130*1,69*24)/60=87,88</w:t>
      </w:r>
    </w:p>
    <w:p w:rsidR="00B218C8" w:rsidRDefault="00B218C8" w:rsidP="00B218C8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Итого=806,98+509,02+87,88=1403,87 руб</w:t>
      </w:r>
    </w:p>
    <w:tbl>
      <w:tblPr>
        <w:tblW w:w="7920" w:type="dxa"/>
        <w:jc w:val="center"/>
        <w:tblInd w:w="93" w:type="dxa"/>
        <w:tblLook w:val="04A0"/>
      </w:tblPr>
      <w:tblGrid>
        <w:gridCol w:w="1220"/>
        <w:gridCol w:w="426"/>
        <w:gridCol w:w="2067"/>
        <w:gridCol w:w="1280"/>
        <w:gridCol w:w="1202"/>
        <w:gridCol w:w="1000"/>
        <w:gridCol w:w="940"/>
      </w:tblGrid>
      <w:tr w:rsidR="006C747C" w:rsidRPr="006C747C" w:rsidTr="006C747C">
        <w:trPr>
          <w:trHeight w:val="259"/>
          <w:jc w:val="center"/>
        </w:trPr>
        <w:tc>
          <w:tcPr>
            <w:tcW w:w="12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Изделие</w:t>
            </w: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Операции техпроцесса</w:t>
            </w:r>
          </w:p>
        </w:tc>
        <w:tc>
          <w:tcPr>
            <w:tcW w:w="12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Разряд работы</w:t>
            </w:r>
          </w:p>
        </w:tc>
        <w:tc>
          <w:tcPr>
            <w:tcW w:w="1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Тарифный коэфф.</w:t>
            </w:r>
          </w:p>
        </w:tc>
        <w:tc>
          <w:tcPr>
            <w:tcW w:w="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Норма времени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Расчет, руб</w:t>
            </w:r>
          </w:p>
        </w:tc>
      </w:tr>
      <w:tr w:rsidR="006C747C" w:rsidRPr="006C747C" w:rsidTr="006C747C">
        <w:trPr>
          <w:trHeight w:val="300"/>
          <w:jc w:val="center"/>
        </w:trPr>
        <w:tc>
          <w:tcPr>
            <w:tcW w:w="12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47C" w:rsidRPr="006C747C" w:rsidRDefault="006C747C" w:rsidP="006C747C">
            <w:pPr>
              <w:rPr>
                <w:lang w:val="ru-RU" w:eastAsia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№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Наименование</w:t>
            </w:r>
          </w:p>
        </w:tc>
        <w:tc>
          <w:tcPr>
            <w:tcW w:w="1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47C" w:rsidRPr="006C747C" w:rsidRDefault="006C747C" w:rsidP="006C747C">
            <w:pPr>
              <w:rPr>
                <w:lang w:val="ru-RU" w:eastAsia="ru-RU"/>
              </w:rPr>
            </w:pPr>
          </w:p>
        </w:tc>
        <w:tc>
          <w:tcPr>
            <w:tcW w:w="1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47C" w:rsidRPr="006C747C" w:rsidRDefault="006C747C" w:rsidP="006C747C">
            <w:pPr>
              <w:rPr>
                <w:lang w:val="ru-RU" w:eastAsia="ru-RU"/>
              </w:rPr>
            </w:pPr>
          </w:p>
        </w:tc>
        <w:tc>
          <w:tcPr>
            <w:tcW w:w="8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47C" w:rsidRPr="006C747C" w:rsidRDefault="006C747C" w:rsidP="006C747C">
            <w:pPr>
              <w:rPr>
                <w:lang w:val="ru-RU" w:eastAsia="ru-RU"/>
              </w:rPr>
            </w:pPr>
          </w:p>
        </w:tc>
        <w:tc>
          <w:tcPr>
            <w:tcW w:w="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47C" w:rsidRPr="006C747C" w:rsidRDefault="006C747C" w:rsidP="006C747C">
            <w:pPr>
              <w:rPr>
                <w:lang w:val="ru-RU" w:eastAsia="ru-RU"/>
              </w:rPr>
            </w:pPr>
          </w:p>
        </w:tc>
      </w:tr>
      <w:tr w:rsidR="006C747C" w:rsidRPr="006C747C" w:rsidTr="006C747C">
        <w:trPr>
          <w:trHeight w:val="300"/>
          <w:jc w:val="center"/>
        </w:trPr>
        <w:tc>
          <w:tcPr>
            <w:tcW w:w="12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А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2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2,16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136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7C" w:rsidRPr="006C747C" w:rsidRDefault="006C747C" w:rsidP="006C747C">
            <w:pPr>
              <w:jc w:val="right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636,48</w:t>
            </w:r>
          </w:p>
        </w:tc>
      </w:tr>
      <w:tr w:rsidR="006C747C" w:rsidRPr="006C747C" w:rsidTr="006C747C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47C" w:rsidRPr="006C747C" w:rsidRDefault="006C747C" w:rsidP="006C747C">
            <w:pPr>
              <w:rPr>
                <w:lang w:val="ru-RU" w:eastAsia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3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1,69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7C" w:rsidRPr="006C747C" w:rsidRDefault="006C747C" w:rsidP="006C747C">
            <w:pPr>
              <w:jc w:val="right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91,54</w:t>
            </w:r>
          </w:p>
        </w:tc>
      </w:tr>
      <w:tr w:rsidR="006C747C" w:rsidRPr="006C747C" w:rsidTr="006C747C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47C" w:rsidRPr="006C747C" w:rsidRDefault="006C747C" w:rsidP="006C747C">
            <w:pPr>
              <w:rPr>
                <w:lang w:val="ru-RU" w:eastAsia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4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1,91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195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7C" w:rsidRPr="006C747C" w:rsidRDefault="006C747C" w:rsidP="006C747C">
            <w:pPr>
              <w:jc w:val="right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806,98</w:t>
            </w:r>
          </w:p>
        </w:tc>
      </w:tr>
      <w:tr w:rsidR="006C747C" w:rsidRPr="006C747C" w:rsidTr="006C747C">
        <w:trPr>
          <w:trHeight w:val="300"/>
          <w:jc w:val="center"/>
        </w:trPr>
        <w:tc>
          <w:tcPr>
            <w:tcW w:w="69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И</w:t>
            </w:r>
            <w:r w:rsidRPr="006C747C">
              <w:rPr>
                <w:sz w:val="22"/>
                <w:szCs w:val="22"/>
                <w:lang w:val="ru-RU" w:eastAsia="ru-RU"/>
              </w:rPr>
              <w:t>того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7C" w:rsidRPr="006C747C" w:rsidRDefault="006C747C" w:rsidP="006C747C">
            <w:pPr>
              <w:jc w:val="right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1535</w:t>
            </w:r>
          </w:p>
        </w:tc>
      </w:tr>
      <w:tr w:rsidR="006C747C" w:rsidRPr="006C747C" w:rsidTr="006C747C">
        <w:trPr>
          <w:trHeight w:val="300"/>
          <w:jc w:val="center"/>
        </w:trPr>
        <w:tc>
          <w:tcPr>
            <w:tcW w:w="12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В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4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1,91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195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7C" w:rsidRPr="006C747C" w:rsidRDefault="006C747C" w:rsidP="006C747C">
            <w:pPr>
              <w:jc w:val="right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806,98</w:t>
            </w:r>
          </w:p>
        </w:tc>
      </w:tr>
      <w:tr w:rsidR="006C747C" w:rsidRPr="006C747C" w:rsidTr="006C747C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47C" w:rsidRPr="006C747C" w:rsidRDefault="006C747C" w:rsidP="006C747C">
            <w:pPr>
              <w:rPr>
                <w:lang w:val="ru-RU" w:eastAsia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5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1,91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123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7C" w:rsidRPr="006C747C" w:rsidRDefault="006C747C" w:rsidP="006C747C">
            <w:pPr>
              <w:jc w:val="right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509,02</w:t>
            </w:r>
          </w:p>
        </w:tc>
      </w:tr>
      <w:tr w:rsidR="006C747C" w:rsidRPr="006C747C" w:rsidTr="006C747C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47C" w:rsidRPr="006C747C" w:rsidRDefault="006C747C" w:rsidP="006C747C">
            <w:pPr>
              <w:rPr>
                <w:lang w:val="ru-RU" w:eastAsia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8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1,69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7C" w:rsidRPr="006C747C" w:rsidRDefault="006C747C" w:rsidP="006C747C">
            <w:pPr>
              <w:jc w:val="right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87,88</w:t>
            </w:r>
          </w:p>
        </w:tc>
      </w:tr>
      <w:tr w:rsidR="006C747C" w:rsidRPr="006C747C" w:rsidTr="006C747C">
        <w:trPr>
          <w:trHeight w:val="300"/>
          <w:jc w:val="center"/>
        </w:trPr>
        <w:tc>
          <w:tcPr>
            <w:tcW w:w="69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47C" w:rsidRPr="006C747C" w:rsidRDefault="006C747C" w:rsidP="006C747C">
            <w:pPr>
              <w:jc w:val="center"/>
              <w:rPr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И</w:t>
            </w:r>
            <w:r w:rsidRPr="006C747C">
              <w:rPr>
                <w:sz w:val="22"/>
                <w:szCs w:val="22"/>
                <w:lang w:val="ru-RU" w:eastAsia="ru-RU"/>
              </w:rPr>
              <w:t>того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7C" w:rsidRPr="006C747C" w:rsidRDefault="006C747C" w:rsidP="006C747C">
            <w:pPr>
              <w:jc w:val="right"/>
              <w:rPr>
                <w:lang w:val="ru-RU" w:eastAsia="ru-RU"/>
              </w:rPr>
            </w:pPr>
            <w:r w:rsidRPr="006C747C">
              <w:rPr>
                <w:sz w:val="22"/>
                <w:szCs w:val="22"/>
                <w:lang w:val="ru-RU" w:eastAsia="ru-RU"/>
              </w:rPr>
              <w:t>1403,87</w:t>
            </w:r>
          </w:p>
        </w:tc>
      </w:tr>
    </w:tbl>
    <w:p w:rsidR="006C747C" w:rsidRPr="006C747C" w:rsidRDefault="006C747C" w:rsidP="00B218C8">
      <w:pPr>
        <w:spacing w:line="360" w:lineRule="auto"/>
        <w:jc w:val="both"/>
        <w:rPr>
          <w:sz w:val="28"/>
          <w:szCs w:val="28"/>
          <w:lang w:val="ru-RU"/>
        </w:rPr>
      </w:pPr>
    </w:p>
    <w:p w:rsidR="00F830EC" w:rsidRPr="00DB2CF6" w:rsidRDefault="00F830EC" w:rsidP="00F830EC">
      <w:pPr>
        <w:spacing w:line="360" w:lineRule="auto"/>
        <w:jc w:val="both"/>
        <w:rPr>
          <w:sz w:val="28"/>
          <w:szCs w:val="28"/>
          <w:u w:val="single"/>
        </w:rPr>
      </w:pPr>
      <w:r w:rsidRPr="00DB2CF6">
        <w:rPr>
          <w:sz w:val="28"/>
          <w:szCs w:val="28"/>
          <w:u w:val="single"/>
        </w:rPr>
        <w:t>Рассчет затрат на основную и дополнительную заработную плату производственных рабочих, руб:</w:t>
      </w:r>
    </w:p>
    <w:p w:rsidR="00F830EC" w:rsidRDefault="00F830EC" w:rsidP="00F830E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Доплаты=Зп</w:t>
      </w:r>
      <w:r>
        <w:rPr>
          <w:sz w:val="28"/>
          <w:szCs w:val="28"/>
          <w:vertAlign w:val="subscript"/>
        </w:rPr>
        <w:t xml:space="preserve">прям </w:t>
      </w:r>
      <w:r>
        <w:rPr>
          <w:sz w:val="28"/>
          <w:szCs w:val="28"/>
        </w:rPr>
        <w:t xml:space="preserve">*0,25 , где </w:t>
      </w:r>
    </w:p>
    <w:p w:rsidR="00F830EC" w:rsidRDefault="00F830EC" w:rsidP="00DB2CF6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Зп</w:t>
      </w:r>
      <w:r>
        <w:rPr>
          <w:sz w:val="28"/>
          <w:szCs w:val="28"/>
          <w:vertAlign w:val="subscript"/>
        </w:rPr>
        <w:t>прям</w:t>
      </w:r>
      <w:r>
        <w:rPr>
          <w:sz w:val="28"/>
          <w:szCs w:val="28"/>
        </w:rPr>
        <w:t xml:space="preserve"> - прямая зарплата (руб)</w:t>
      </w:r>
    </w:p>
    <w:p w:rsidR="00F830EC" w:rsidRDefault="00F830EC" w:rsidP="00F830E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Б1=1505,7*0,25=376,43</w:t>
      </w:r>
    </w:p>
    <w:p w:rsidR="00F830EC" w:rsidRDefault="00F830EC" w:rsidP="00F830E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В1=3262,87*0,25=875,72</w:t>
      </w:r>
    </w:p>
    <w:p w:rsidR="00F830EC" w:rsidRDefault="00F830EC" w:rsidP="00F830E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А2=3390,34*0,25=847,58</w:t>
      </w:r>
    </w:p>
    <w:p w:rsidR="00F830EC" w:rsidRDefault="00F830EC" w:rsidP="00F830E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Б2=2531,36*0,25=632,84</w:t>
      </w:r>
    </w:p>
    <w:p w:rsidR="00F830EC" w:rsidRDefault="00F830EC" w:rsidP="00F830E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А3=1535*0,25=383,75</w:t>
      </w:r>
    </w:p>
    <w:p w:rsidR="00F830EC" w:rsidRDefault="00F830EC" w:rsidP="00F830EC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В3=1403,87*0,25=350,97</w:t>
      </w:r>
    </w:p>
    <w:p w:rsidR="00DB2CF6" w:rsidRPr="00DB2CF6" w:rsidRDefault="00DB2CF6" w:rsidP="00F830EC">
      <w:pPr>
        <w:spacing w:line="360" w:lineRule="auto"/>
        <w:jc w:val="both"/>
        <w:rPr>
          <w:sz w:val="28"/>
          <w:szCs w:val="28"/>
          <w:lang w:val="ru-RU"/>
        </w:rPr>
      </w:pPr>
    </w:p>
    <w:p w:rsidR="00DB2CF6" w:rsidRDefault="00F830EC" w:rsidP="00F830EC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Зп</w:t>
      </w:r>
      <w:r>
        <w:rPr>
          <w:sz w:val="28"/>
          <w:szCs w:val="28"/>
          <w:vertAlign w:val="subscript"/>
        </w:rPr>
        <w:t>осн</w:t>
      </w:r>
      <w:r>
        <w:rPr>
          <w:sz w:val="28"/>
          <w:szCs w:val="28"/>
        </w:rPr>
        <w:t>= Зп</w:t>
      </w:r>
      <w:r>
        <w:rPr>
          <w:sz w:val="28"/>
          <w:szCs w:val="28"/>
          <w:vertAlign w:val="subscript"/>
        </w:rPr>
        <w:t xml:space="preserve">прям </w:t>
      </w:r>
      <w:r>
        <w:rPr>
          <w:sz w:val="28"/>
          <w:szCs w:val="28"/>
        </w:rPr>
        <w:t xml:space="preserve">+ Доплаты, где </w:t>
      </w:r>
    </w:p>
    <w:p w:rsidR="00F830EC" w:rsidRDefault="00F830EC" w:rsidP="00DB2CF6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Зп</w:t>
      </w:r>
      <w:r>
        <w:rPr>
          <w:sz w:val="28"/>
          <w:szCs w:val="28"/>
          <w:vertAlign w:val="subscript"/>
        </w:rPr>
        <w:t>осн</w:t>
      </w:r>
      <w:r>
        <w:rPr>
          <w:sz w:val="28"/>
          <w:szCs w:val="28"/>
        </w:rPr>
        <w:t xml:space="preserve"> — основная зарплата (руб)</w:t>
      </w:r>
    </w:p>
    <w:p w:rsidR="00F830EC" w:rsidRDefault="00F830EC" w:rsidP="00F830E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Б1=1505,7 +376,43=1882,13</w:t>
      </w:r>
    </w:p>
    <w:p w:rsidR="00F830EC" w:rsidRDefault="00F830EC" w:rsidP="00F830E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В1=3262,87+875,72=4078,59</w:t>
      </w:r>
    </w:p>
    <w:p w:rsidR="00F830EC" w:rsidRDefault="00F830EC" w:rsidP="00F830E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А2=3390,34+847,58=4237,92</w:t>
      </w:r>
    </w:p>
    <w:p w:rsidR="00F830EC" w:rsidRDefault="00F830EC" w:rsidP="00F830E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Б2=2531,36+632,84=3164,2</w:t>
      </w:r>
    </w:p>
    <w:p w:rsidR="00F830EC" w:rsidRDefault="00F830EC" w:rsidP="00F830E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А3=1535+383,75=1918,75</w:t>
      </w:r>
    </w:p>
    <w:p w:rsidR="00F830EC" w:rsidRDefault="00F830EC" w:rsidP="00F830EC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В3=1403,87+350,97=1754,84</w:t>
      </w:r>
    </w:p>
    <w:p w:rsidR="00DB2CF6" w:rsidRPr="00DB2CF6" w:rsidRDefault="00DB2CF6" w:rsidP="00F830EC">
      <w:pPr>
        <w:spacing w:line="360" w:lineRule="auto"/>
        <w:jc w:val="both"/>
        <w:rPr>
          <w:sz w:val="28"/>
          <w:szCs w:val="28"/>
          <w:lang w:val="ru-RU"/>
        </w:rPr>
      </w:pPr>
    </w:p>
    <w:p w:rsidR="00DB2CF6" w:rsidRDefault="00F830EC" w:rsidP="00F830EC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Зп</w:t>
      </w:r>
      <w:r>
        <w:rPr>
          <w:sz w:val="28"/>
          <w:szCs w:val="28"/>
          <w:vertAlign w:val="subscript"/>
        </w:rPr>
        <w:t>доп</w:t>
      </w:r>
      <w:r>
        <w:rPr>
          <w:sz w:val="28"/>
          <w:szCs w:val="28"/>
        </w:rPr>
        <w:t>=Зп</w:t>
      </w:r>
      <w:r>
        <w:rPr>
          <w:sz w:val="28"/>
          <w:szCs w:val="28"/>
          <w:vertAlign w:val="subscript"/>
        </w:rPr>
        <w:t>осн</w:t>
      </w:r>
      <w:r>
        <w:rPr>
          <w:sz w:val="28"/>
          <w:szCs w:val="28"/>
        </w:rPr>
        <w:t xml:space="preserve">*0,20 , где </w:t>
      </w:r>
    </w:p>
    <w:p w:rsidR="00F830EC" w:rsidRDefault="00F830EC" w:rsidP="00DB2CF6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Зп</w:t>
      </w:r>
      <w:r>
        <w:rPr>
          <w:sz w:val="28"/>
          <w:szCs w:val="28"/>
          <w:vertAlign w:val="subscript"/>
        </w:rPr>
        <w:t>доп</w:t>
      </w:r>
      <w:r>
        <w:rPr>
          <w:sz w:val="28"/>
          <w:szCs w:val="28"/>
        </w:rPr>
        <w:t xml:space="preserve"> — дополнительная зарплата (руб)</w:t>
      </w:r>
    </w:p>
    <w:p w:rsidR="00F830EC" w:rsidRDefault="00F830EC" w:rsidP="00F830E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Б1=1882,13*0,20=376,43</w:t>
      </w:r>
    </w:p>
    <w:p w:rsidR="00F830EC" w:rsidRDefault="00F830EC" w:rsidP="00F830E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В1=4078,59*0,20=875,72</w:t>
      </w:r>
    </w:p>
    <w:p w:rsidR="00F830EC" w:rsidRDefault="00F830EC" w:rsidP="00F830E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А2=4237,92*0,20=847,58</w:t>
      </w:r>
    </w:p>
    <w:p w:rsidR="00F830EC" w:rsidRDefault="00F830EC" w:rsidP="00F830E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Б2=3164,2*0,20=632,84</w:t>
      </w:r>
    </w:p>
    <w:p w:rsidR="00F830EC" w:rsidRDefault="00F830EC" w:rsidP="00F830E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А3=1918,75*0,20=383,75</w:t>
      </w:r>
    </w:p>
    <w:p w:rsidR="00F830EC" w:rsidRDefault="00F830EC" w:rsidP="00F830EC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В3=1754,84*0,20=350,97</w:t>
      </w:r>
    </w:p>
    <w:p w:rsidR="00DB2CF6" w:rsidRPr="00DB2CF6" w:rsidRDefault="00DB2CF6" w:rsidP="00F830EC">
      <w:pPr>
        <w:spacing w:line="360" w:lineRule="auto"/>
        <w:jc w:val="both"/>
        <w:rPr>
          <w:sz w:val="28"/>
          <w:szCs w:val="28"/>
          <w:lang w:val="ru-RU"/>
        </w:rPr>
      </w:pPr>
    </w:p>
    <w:p w:rsidR="00F830EC" w:rsidRDefault="00F830EC" w:rsidP="00F830E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Отчисл. на соц. нужды = </w:t>
      </w:r>
      <w:r w:rsidR="00460017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Зп</w:t>
      </w:r>
      <w:r>
        <w:rPr>
          <w:sz w:val="28"/>
          <w:szCs w:val="28"/>
          <w:vertAlign w:val="subscript"/>
        </w:rPr>
        <w:t>осн</w:t>
      </w:r>
      <w:r w:rsidR="00460017" w:rsidRPr="00460017">
        <w:rPr>
          <w:sz w:val="28"/>
          <w:szCs w:val="28"/>
          <w:lang w:val="ru-RU"/>
        </w:rPr>
        <w:t>+</w:t>
      </w:r>
      <w:r>
        <w:rPr>
          <w:sz w:val="28"/>
          <w:szCs w:val="28"/>
        </w:rPr>
        <w:t>Зп</w:t>
      </w:r>
      <w:r>
        <w:rPr>
          <w:sz w:val="28"/>
          <w:szCs w:val="28"/>
          <w:vertAlign w:val="subscript"/>
        </w:rPr>
        <w:t>доп</w:t>
      </w:r>
      <w:r w:rsidR="00460017" w:rsidRPr="00460017"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>*0,26  (руб)</w:t>
      </w:r>
    </w:p>
    <w:p w:rsidR="00F830EC" w:rsidRPr="00FB4D0C" w:rsidRDefault="00F830EC" w:rsidP="00F830EC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Б1=(1882,13+376,43)*0,26=</w:t>
      </w:r>
      <w:r w:rsidR="00FB4D0C">
        <w:rPr>
          <w:sz w:val="28"/>
          <w:szCs w:val="28"/>
          <w:lang w:val="ru-RU"/>
        </w:rPr>
        <w:t>587,22</w:t>
      </w:r>
    </w:p>
    <w:p w:rsidR="00F830EC" w:rsidRPr="00FB4D0C" w:rsidRDefault="00FB4D0C" w:rsidP="00F830EC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В1=(4078,59+815,72)*0,26=</w:t>
      </w:r>
      <w:r>
        <w:rPr>
          <w:sz w:val="28"/>
          <w:szCs w:val="28"/>
          <w:lang w:val="ru-RU"/>
        </w:rPr>
        <w:t>1272,52</w:t>
      </w:r>
    </w:p>
    <w:p w:rsidR="00F830EC" w:rsidRPr="00FB4D0C" w:rsidRDefault="00FB4D0C" w:rsidP="00F830EC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А2=(4237,92+847,58)*0,26=</w:t>
      </w:r>
      <w:r>
        <w:rPr>
          <w:sz w:val="28"/>
          <w:szCs w:val="28"/>
          <w:lang w:val="ru-RU"/>
        </w:rPr>
        <w:t>1322,23</w:t>
      </w:r>
    </w:p>
    <w:p w:rsidR="00F830EC" w:rsidRPr="00FB4D0C" w:rsidRDefault="00FB4D0C" w:rsidP="00F830EC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Б2=(3164,2+632,84)*0,26=</w:t>
      </w:r>
      <w:r>
        <w:rPr>
          <w:sz w:val="28"/>
          <w:szCs w:val="28"/>
          <w:lang w:val="ru-RU"/>
        </w:rPr>
        <w:t>987,23</w:t>
      </w:r>
    </w:p>
    <w:p w:rsidR="00F830EC" w:rsidRPr="00FB4D0C" w:rsidRDefault="00FB4D0C" w:rsidP="00F830EC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А3=(1918,75+383,75)*0,26=</w:t>
      </w:r>
      <w:r>
        <w:rPr>
          <w:sz w:val="28"/>
          <w:szCs w:val="28"/>
          <w:lang w:val="ru-RU"/>
        </w:rPr>
        <w:t>598,65</w:t>
      </w:r>
    </w:p>
    <w:p w:rsidR="00B218C8" w:rsidRPr="00FB4D0C" w:rsidRDefault="00FB4D0C" w:rsidP="00F830EC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В3=(1754,84+350,97)*0,26=</w:t>
      </w:r>
      <w:r>
        <w:rPr>
          <w:sz w:val="28"/>
          <w:szCs w:val="28"/>
          <w:lang w:val="ru-RU"/>
        </w:rPr>
        <w:t>547,51</w:t>
      </w:r>
    </w:p>
    <w:tbl>
      <w:tblPr>
        <w:tblW w:w="9520" w:type="dxa"/>
        <w:jc w:val="center"/>
        <w:tblInd w:w="93" w:type="dxa"/>
        <w:tblLook w:val="04A0"/>
      </w:tblPr>
      <w:tblGrid>
        <w:gridCol w:w="3640"/>
        <w:gridCol w:w="1230"/>
        <w:gridCol w:w="1230"/>
        <w:gridCol w:w="931"/>
        <w:gridCol w:w="931"/>
        <w:gridCol w:w="931"/>
        <w:gridCol w:w="931"/>
      </w:tblGrid>
      <w:tr w:rsidR="00FB4D0C" w:rsidRPr="00FB4D0C" w:rsidTr="00FB4D0C">
        <w:trPr>
          <w:trHeight w:val="300"/>
          <w:jc w:val="center"/>
        </w:trPr>
        <w:tc>
          <w:tcPr>
            <w:tcW w:w="36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Статьи затрат</w:t>
            </w:r>
          </w:p>
        </w:tc>
        <w:tc>
          <w:tcPr>
            <w:tcW w:w="24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center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Цех 1</w:t>
            </w:r>
          </w:p>
        </w:tc>
        <w:tc>
          <w:tcPr>
            <w:tcW w:w="18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center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Цех 2</w:t>
            </w:r>
          </w:p>
        </w:tc>
        <w:tc>
          <w:tcPr>
            <w:tcW w:w="16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center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Цех 3</w:t>
            </w:r>
          </w:p>
        </w:tc>
      </w:tr>
      <w:tr w:rsidR="00FB4D0C" w:rsidRPr="00FB4D0C" w:rsidTr="00FB4D0C">
        <w:trPr>
          <w:trHeight w:val="300"/>
          <w:jc w:val="center"/>
        </w:trPr>
        <w:tc>
          <w:tcPr>
            <w:tcW w:w="3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4D0C" w:rsidRPr="00FB4D0C" w:rsidRDefault="00FB4D0C" w:rsidP="00FB4D0C">
            <w:pPr>
              <w:rPr>
                <w:lang w:val="ru-RU"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center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Б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center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В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center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А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center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Б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center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А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center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В</w:t>
            </w:r>
          </w:p>
        </w:tc>
      </w:tr>
      <w:tr w:rsidR="00FB4D0C" w:rsidRPr="00FB4D0C" w:rsidTr="00FB4D0C">
        <w:trPr>
          <w:trHeight w:val="30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1. Прямая заработная плата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right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1505,7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right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3262,87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right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3390,34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right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2531,36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right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1535,00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right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1403,87</w:t>
            </w:r>
          </w:p>
        </w:tc>
      </w:tr>
      <w:tr w:rsidR="00FB4D0C" w:rsidRPr="00FB4D0C" w:rsidTr="00FB4D0C">
        <w:trPr>
          <w:trHeight w:val="30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2. Доплаты по премиальным ставкам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right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376,43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right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815,72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right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847,58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right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632,84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right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383,75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right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350,97</w:t>
            </w:r>
          </w:p>
        </w:tc>
      </w:tr>
      <w:tr w:rsidR="00FB4D0C" w:rsidRPr="00FB4D0C" w:rsidTr="00FB4D0C">
        <w:trPr>
          <w:trHeight w:val="30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3. Итого основная зарплата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right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1882,13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right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4078,59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right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4237,92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right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3164,20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right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1918,75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right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1754,84</w:t>
            </w:r>
          </w:p>
        </w:tc>
      </w:tr>
      <w:tr w:rsidR="00FB4D0C" w:rsidRPr="00FB4D0C" w:rsidTr="00FB4D0C">
        <w:trPr>
          <w:trHeight w:val="30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4. Дополнительня зарплата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right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376,43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right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815,72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right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847,58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right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632,84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right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383,75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right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350,97</w:t>
            </w:r>
          </w:p>
        </w:tc>
      </w:tr>
      <w:tr w:rsidR="00FB4D0C" w:rsidRPr="00FB4D0C" w:rsidTr="00FB4D0C">
        <w:trPr>
          <w:trHeight w:val="30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5. Отчисления на социальные нужды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right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587,22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right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1272,52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right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1322,23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right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987,23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right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598,65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4D0C" w:rsidRPr="00FB4D0C" w:rsidRDefault="00FB4D0C" w:rsidP="00FB4D0C">
            <w:pPr>
              <w:jc w:val="right"/>
              <w:rPr>
                <w:lang w:val="ru-RU" w:eastAsia="ru-RU"/>
              </w:rPr>
            </w:pPr>
            <w:r w:rsidRPr="00FB4D0C">
              <w:rPr>
                <w:sz w:val="22"/>
                <w:szCs w:val="22"/>
                <w:lang w:val="ru-RU" w:eastAsia="ru-RU"/>
              </w:rPr>
              <w:t>547,51</w:t>
            </w:r>
          </w:p>
        </w:tc>
      </w:tr>
    </w:tbl>
    <w:p w:rsidR="00634BF4" w:rsidRPr="00634BF4" w:rsidRDefault="00634BF4" w:rsidP="00FF11A6">
      <w:pPr>
        <w:spacing w:line="360" w:lineRule="auto"/>
        <w:jc w:val="both"/>
        <w:rPr>
          <w:sz w:val="28"/>
          <w:szCs w:val="28"/>
          <w:lang w:val="ru-RU"/>
        </w:rPr>
      </w:pPr>
    </w:p>
    <w:p w:rsidR="00EA34BB" w:rsidRPr="00EA34BB" w:rsidRDefault="00EA34BB" w:rsidP="00EA34BB">
      <w:pPr>
        <w:spacing w:line="360" w:lineRule="auto"/>
        <w:jc w:val="both"/>
        <w:rPr>
          <w:sz w:val="28"/>
          <w:szCs w:val="28"/>
          <w:u w:val="single"/>
        </w:rPr>
      </w:pPr>
      <w:r w:rsidRPr="00EA34BB">
        <w:rPr>
          <w:sz w:val="28"/>
          <w:szCs w:val="28"/>
          <w:u w:val="single"/>
        </w:rPr>
        <w:t>Расчет фонда прямой заработной платы производственных рабочих:</w:t>
      </w:r>
    </w:p>
    <w:p w:rsidR="00EA34BB" w:rsidRDefault="00EA34BB" w:rsidP="00EA34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Фонд пр.зп = Зп</w:t>
      </w:r>
      <w:r>
        <w:rPr>
          <w:sz w:val="28"/>
          <w:szCs w:val="28"/>
          <w:vertAlign w:val="subscript"/>
        </w:rPr>
        <w:t>прям</w:t>
      </w:r>
      <w:r>
        <w:rPr>
          <w:sz w:val="28"/>
          <w:szCs w:val="28"/>
        </w:rPr>
        <w:t>*Программа вып.</w:t>
      </w:r>
    </w:p>
    <w:p w:rsidR="00EA34BB" w:rsidRDefault="00EA34BB" w:rsidP="00EA34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А2=3390,34*15000=50855025</w:t>
      </w:r>
    </w:p>
    <w:p w:rsidR="00EA34BB" w:rsidRDefault="00EA34BB" w:rsidP="00EA34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А3=1535*15000=23024950</w:t>
      </w:r>
    </w:p>
    <w:p w:rsidR="00EA34BB" w:rsidRDefault="00EA34BB" w:rsidP="00EA34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Б1=1505,7*5500=8281368,33</w:t>
      </w:r>
    </w:p>
    <w:p w:rsidR="00EA34BB" w:rsidRDefault="00EA34BB" w:rsidP="00EA34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Б2=2531,36*5500=13922480</w:t>
      </w:r>
    </w:p>
    <w:p w:rsidR="00EA34BB" w:rsidRDefault="00EA34BB" w:rsidP="00EA34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В1=3262,87*7500=24471525</w:t>
      </w:r>
    </w:p>
    <w:p w:rsidR="00EA34BB" w:rsidRDefault="00EA34BB" w:rsidP="00EA34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В3=1403,87*7500=10529025</w:t>
      </w:r>
    </w:p>
    <w:p w:rsidR="00EA34BB" w:rsidRDefault="00EA34BB" w:rsidP="00EA34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Итого по цеху №1 =8281368,33+24471525=32752893,33</w:t>
      </w:r>
    </w:p>
    <w:p w:rsidR="00EA34BB" w:rsidRDefault="00EA34BB" w:rsidP="00EA34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Итого по цеху №2 =50855025+13922480=64777505</w:t>
      </w:r>
    </w:p>
    <w:p w:rsidR="00EA34BB" w:rsidRDefault="00EA34BB" w:rsidP="00EA34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Итого по цеху №3 =23024950+10529025=33553975</w:t>
      </w:r>
    </w:p>
    <w:p w:rsidR="00EA34BB" w:rsidRDefault="00EA34BB" w:rsidP="00EA34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Всего по предприятию = 32752893,33+64777505+33553975=131084373,33</w:t>
      </w:r>
    </w:p>
    <w:tbl>
      <w:tblPr>
        <w:tblW w:w="8445" w:type="dxa"/>
        <w:jc w:val="center"/>
        <w:tblInd w:w="93" w:type="dxa"/>
        <w:tblLook w:val="04A0"/>
      </w:tblPr>
      <w:tblGrid>
        <w:gridCol w:w="1220"/>
        <w:gridCol w:w="832"/>
        <w:gridCol w:w="1660"/>
        <w:gridCol w:w="1280"/>
        <w:gridCol w:w="1261"/>
        <w:gridCol w:w="1096"/>
        <w:gridCol w:w="1096"/>
      </w:tblGrid>
      <w:tr w:rsidR="00EA34BB" w:rsidRPr="00EA34BB" w:rsidTr="00740D1C">
        <w:trPr>
          <w:trHeight w:val="259"/>
          <w:jc w:val="center"/>
        </w:trPr>
        <w:tc>
          <w:tcPr>
            <w:tcW w:w="12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Изделие</w:t>
            </w:r>
          </w:p>
        </w:tc>
        <w:tc>
          <w:tcPr>
            <w:tcW w:w="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Номер цеха</w:t>
            </w:r>
          </w:p>
        </w:tc>
        <w:tc>
          <w:tcPr>
            <w:tcW w:w="1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Прямая зарплата, руб/шт</w:t>
            </w:r>
          </w:p>
        </w:tc>
        <w:tc>
          <w:tcPr>
            <w:tcW w:w="12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Программа выпуска, шт</w:t>
            </w:r>
          </w:p>
        </w:tc>
        <w:tc>
          <w:tcPr>
            <w:tcW w:w="345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Фонд прямой зарплаты, руб</w:t>
            </w:r>
          </w:p>
        </w:tc>
      </w:tr>
      <w:tr w:rsidR="00EA34BB" w:rsidRPr="00EA34BB" w:rsidTr="00740D1C">
        <w:trPr>
          <w:trHeight w:val="300"/>
          <w:jc w:val="center"/>
        </w:trPr>
        <w:tc>
          <w:tcPr>
            <w:tcW w:w="12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34BB" w:rsidRPr="00EA34BB" w:rsidRDefault="00EA34BB" w:rsidP="00EA34BB">
            <w:pPr>
              <w:rPr>
                <w:lang w:val="ru-RU" w:eastAsia="ru-RU"/>
              </w:rPr>
            </w:pP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34BB" w:rsidRPr="00EA34BB" w:rsidRDefault="00EA34BB" w:rsidP="00EA34BB">
            <w:pPr>
              <w:rPr>
                <w:lang w:val="ru-RU" w:eastAsia="ru-RU"/>
              </w:rPr>
            </w:pPr>
          </w:p>
        </w:tc>
        <w:tc>
          <w:tcPr>
            <w:tcW w:w="1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34BB" w:rsidRPr="00EA34BB" w:rsidRDefault="00EA34BB" w:rsidP="00EA34BB">
            <w:pPr>
              <w:rPr>
                <w:lang w:val="ru-RU" w:eastAsia="ru-RU"/>
              </w:rPr>
            </w:pPr>
          </w:p>
        </w:tc>
        <w:tc>
          <w:tcPr>
            <w:tcW w:w="1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34BB" w:rsidRPr="00EA34BB" w:rsidRDefault="00EA34BB" w:rsidP="00EA34BB">
            <w:pPr>
              <w:rPr>
                <w:lang w:val="ru-RU" w:eastAsia="ru-RU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Цех 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Цех 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Цех 3</w:t>
            </w:r>
          </w:p>
        </w:tc>
      </w:tr>
      <w:tr w:rsidR="00EA34BB" w:rsidRPr="00EA34BB" w:rsidTr="00740D1C">
        <w:trPr>
          <w:trHeight w:val="300"/>
          <w:jc w:val="center"/>
        </w:trPr>
        <w:tc>
          <w:tcPr>
            <w:tcW w:w="12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А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3390,34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15000</w:t>
            </w:r>
          </w:p>
        </w:tc>
        <w:tc>
          <w:tcPr>
            <w:tcW w:w="12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-</w:t>
            </w:r>
          </w:p>
        </w:tc>
        <w:tc>
          <w:tcPr>
            <w:tcW w:w="10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50855025</w:t>
            </w:r>
          </w:p>
        </w:tc>
        <w:tc>
          <w:tcPr>
            <w:tcW w:w="10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23024950</w:t>
            </w:r>
          </w:p>
        </w:tc>
      </w:tr>
      <w:tr w:rsidR="00EA34BB" w:rsidRPr="00EA34BB" w:rsidTr="00740D1C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34BB" w:rsidRPr="00EA34BB" w:rsidRDefault="00EA34BB" w:rsidP="00EA34BB">
            <w:pPr>
              <w:rPr>
                <w:lang w:val="ru-RU" w:eastAsia="ru-RU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1535,00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34BB" w:rsidRPr="00EA34BB" w:rsidRDefault="00EA34BB" w:rsidP="00EA34BB">
            <w:pPr>
              <w:rPr>
                <w:lang w:val="ru-RU" w:eastAsia="ru-RU"/>
              </w:rPr>
            </w:pPr>
          </w:p>
        </w:tc>
        <w:tc>
          <w:tcPr>
            <w:tcW w:w="12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34BB" w:rsidRPr="00EA34BB" w:rsidRDefault="00EA34BB" w:rsidP="00EA34BB">
            <w:pPr>
              <w:rPr>
                <w:lang w:val="ru-RU" w:eastAsia="ru-RU"/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34BB" w:rsidRPr="00EA34BB" w:rsidRDefault="00EA34BB" w:rsidP="00EA34BB">
            <w:pPr>
              <w:rPr>
                <w:lang w:val="ru-RU" w:eastAsia="ru-RU"/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34BB" w:rsidRPr="00EA34BB" w:rsidRDefault="00EA34BB" w:rsidP="00EA34BB">
            <w:pPr>
              <w:rPr>
                <w:lang w:val="ru-RU" w:eastAsia="ru-RU"/>
              </w:rPr>
            </w:pPr>
          </w:p>
        </w:tc>
      </w:tr>
      <w:tr w:rsidR="00EA34BB" w:rsidRPr="00EA34BB" w:rsidTr="00740D1C">
        <w:trPr>
          <w:trHeight w:val="300"/>
          <w:jc w:val="center"/>
        </w:trPr>
        <w:tc>
          <w:tcPr>
            <w:tcW w:w="12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Б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1505,70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5500</w:t>
            </w:r>
          </w:p>
        </w:tc>
        <w:tc>
          <w:tcPr>
            <w:tcW w:w="12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8281368,33</w:t>
            </w:r>
          </w:p>
        </w:tc>
        <w:tc>
          <w:tcPr>
            <w:tcW w:w="10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13922480</w:t>
            </w:r>
          </w:p>
        </w:tc>
        <w:tc>
          <w:tcPr>
            <w:tcW w:w="10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-</w:t>
            </w:r>
          </w:p>
        </w:tc>
      </w:tr>
      <w:tr w:rsidR="00EA34BB" w:rsidRPr="00EA34BB" w:rsidTr="00740D1C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34BB" w:rsidRPr="00EA34BB" w:rsidRDefault="00EA34BB" w:rsidP="00EA34BB">
            <w:pPr>
              <w:rPr>
                <w:lang w:val="ru-RU" w:eastAsia="ru-RU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2531,36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34BB" w:rsidRPr="00EA34BB" w:rsidRDefault="00EA34BB" w:rsidP="00EA34BB">
            <w:pPr>
              <w:rPr>
                <w:lang w:val="ru-RU" w:eastAsia="ru-RU"/>
              </w:rPr>
            </w:pPr>
          </w:p>
        </w:tc>
        <w:tc>
          <w:tcPr>
            <w:tcW w:w="12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34BB" w:rsidRPr="00EA34BB" w:rsidRDefault="00EA34BB" w:rsidP="00EA34BB">
            <w:pPr>
              <w:rPr>
                <w:lang w:val="ru-RU" w:eastAsia="ru-RU"/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34BB" w:rsidRPr="00EA34BB" w:rsidRDefault="00EA34BB" w:rsidP="00EA34BB">
            <w:pPr>
              <w:rPr>
                <w:lang w:val="ru-RU" w:eastAsia="ru-RU"/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34BB" w:rsidRPr="00EA34BB" w:rsidRDefault="00EA34BB" w:rsidP="00EA34BB">
            <w:pPr>
              <w:rPr>
                <w:lang w:val="ru-RU" w:eastAsia="ru-RU"/>
              </w:rPr>
            </w:pPr>
          </w:p>
        </w:tc>
      </w:tr>
      <w:tr w:rsidR="00EA34BB" w:rsidRPr="00EA34BB" w:rsidTr="00740D1C">
        <w:trPr>
          <w:trHeight w:val="300"/>
          <w:jc w:val="center"/>
        </w:trPr>
        <w:tc>
          <w:tcPr>
            <w:tcW w:w="12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В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3262,87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7500</w:t>
            </w:r>
          </w:p>
        </w:tc>
        <w:tc>
          <w:tcPr>
            <w:tcW w:w="12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24471525</w:t>
            </w:r>
          </w:p>
        </w:tc>
        <w:tc>
          <w:tcPr>
            <w:tcW w:w="10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-</w:t>
            </w:r>
          </w:p>
        </w:tc>
        <w:tc>
          <w:tcPr>
            <w:tcW w:w="10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10529025</w:t>
            </w:r>
          </w:p>
        </w:tc>
      </w:tr>
      <w:tr w:rsidR="00EA34BB" w:rsidRPr="00EA34BB" w:rsidTr="00740D1C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34BB" w:rsidRPr="00EA34BB" w:rsidRDefault="00EA34BB" w:rsidP="00EA34BB">
            <w:pPr>
              <w:rPr>
                <w:lang w:val="ru-RU" w:eastAsia="ru-RU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1403,87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34BB" w:rsidRPr="00EA34BB" w:rsidRDefault="00EA34BB" w:rsidP="00EA34BB">
            <w:pPr>
              <w:rPr>
                <w:lang w:val="ru-RU" w:eastAsia="ru-RU"/>
              </w:rPr>
            </w:pPr>
          </w:p>
        </w:tc>
        <w:tc>
          <w:tcPr>
            <w:tcW w:w="12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34BB" w:rsidRPr="00EA34BB" w:rsidRDefault="00EA34BB" w:rsidP="00EA34BB">
            <w:pPr>
              <w:rPr>
                <w:lang w:val="ru-RU" w:eastAsia="ru-RU"/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34BB" w:rsidRPr="00EA34BB" w:rsidRDefault="00EA34BB" w:rsidP="00EA34BB">
            <w:pPr>
              <w:rPr>
                <w:lang w:val="ru-RU" w:eastAsia="ru-RU"/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34BB" w:rsidRPr="00EA34BB" w:rsidRDefault="00EA34BB" w:rsidP="00EA34BB">
            <w:pPr>
              <w:rPr>
                <w:lang w:val="ru-RU" w:eastAsia="ru-RU"/>
              </w:rPr>
            </w:pPr>
          </w:p>
        </w:tc>
      </w:tr>
      <w:tr w:rsidR="00EA34BB" w:rsidRPr="00EA34BB" w:rsidTr="00740D1C">
        <w:trPr>
          <w:trHeight w:val="300"/>
          <w:jc w:val="center"/>
        </w:trPr>
        <w:tc>
          <w:tcPr>
            <w:tcW w:w="4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Итого по цеху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32752893,3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64777505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33553975</w:t>
            </w:r>
          </w:p>
        </w:tc>
      </w:tr>
      <w:tr w:rsidR="00EA34BB" w:rsidRPr="00EA34BB" w:rsidTr="00740D1C">
        <w:trPr>
          <w:trHeight w:val="300"/>
          <w:jc w:val="center"/>
        </w:trPr>
        <w:tc>
          <w:tcPr>
            <w:tcW w:w="4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Всего по предприятию</w:t>
            </w:r>
          </w:p>
        </w:tc>
        <w:tc>
          <w:tcPr>
            <w:tcW w:w="345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34BB" w:rsidRPr="00EA34BB" w:rsidRDefault="00EA34BB" w:rsidP="00EA34BB">
            <w:pPr>
              <w:jc w:val="center"/>
              <w:rPr>
                <w:lang w:val="ru-RU" w:eastAsia="ru-RU"/>
              </w:rPr>
            </w:pPr>
            <w:r w:rsidRPr="00EA34BB">
              <w:rPr>
                <w:sz w:val="22"/>
                <w:szCs w:val="22"/>
                <w:lang w:val="ru-RU" w:eastAsia="ru-RU"/>
              </w:rPr>
              <w:t>131 084 373,33</w:t>
            </w:r>
          </w:p>
        </w:tc>
      </w:tr>
    </w:tbl>
    <w:p w:rsidR="00740D1C" w:rsidRDefault="00740D1C" w:rsidP="00740D1C">
      <w:pPr>
        <w:spacing w:line="360" w:lineRule="auto"/>
        <w:jc w:val="both"/>
        <w:rPr>
          <w:sz w:val="28"/>
          <w:szCs w:val="28"/>
          <w:lang w:val="ru-RU"/>
        </w:rPr>
      </w:pPr>
    </w:p>
    <w:p w:rsidR="00740D1C" w:rsidRPr="00740D1C" w:rsidRDefault="00740D1C" w:rsidP="00740D1C">
      <w:pPr>
        <w:spacing w:line="360" w:lineRule="auto"/>
        <w:jc w:val="both"/>
        <w:rPr>
          <w:sz w:val="28"/>
          <w:szCs w:val="28"/>
          <w:u w:val="single"/>
        </w:rPr>
      </w:pPr>
      <w:r w:rsidRPr="00740D1C">
        <w:rPr>
          <w:sz w:val="28"/>
          <w:szCs w:val="28"/>
          <w:u w:val="single"/>
        </w:rPr>
        <w:t>Расчет нормативов распределения общепроизводственных расходов:</w:t>
      </w:r>
    </w:p>
    <w:p w:rsidR="00740D1C" w:rsidRDefault="00740D1C" w:rsidP="00740D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 xml:space="preserve">РСЭО </w:t>
      </w:r>
      <w:r>
        <w:rPr>
          <w:sz w:val="28"/>
          <w:szCs w:val="28"/>
        </w:rPr>
        <w:t>= (Смета РСЭО по цеху / Фонд Зп цеха) *100%</w:t>
      </w:r>
    </w:p>
    <w:p w:rsidR="00740D1C" w:rsidRDefault="00740D1C" w:rsidP="00740D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Цех1=4308000/32752893,33*100=1,32 %</w:t>
      </w:r>
    </w:p>
    <w:p w:rsidR="00740D1C" w:rsidRDefault="00740D1C" w:rsidP="00740D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Цех2=550100/64777505*100=0,85 %</w:t>
      </w:r>
    </w:p>
    <w:p w:rsidR="00740D1C" w:rsidRDefault="00740D1C" w:rsidP="00740D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Цех3=475700/3355975*100=1,42 %</w:t>
      </w:r>
    </w:p>
    <w:p w:rsidR="00740D1C" w:rsidRDefault="00740D1C" w:rsidP="00740D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 xml:space="preserve">ОЦР </w:t>
      </w:r>
      <w:r>
        <w:rPr>
          <w:sz w:val="28"/>
          <w:szCs w:val="28"/>
        </w:rPr>
        <w:t>= (Смета ОЦР по цеху / Фонд Зп цеха) *100%</w:t>
      </w:r>
    </w:p>
    <w:p w:rsidR="00740D1C" w:rsidRDefault="00740D1C" w:rsidP="00740D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Цех1=3059000/32752893,33*100=0,93 %</w:t>
      </w:r>
    </w:p>
    <w:p w:rsidR="00740D1C" w:rsidRDefault="00740D1C" w:rsidP="00740D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Цех2=340400/64777505*100=0,53 %</w:t>
      </w:r>
    </w:p>
    <w:p w:rsidR="00740D1C" w:rsidRDefault="00740D1C" w:rsidP="00740D1C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Цех3=132600/3355975*100=0,40 %</w:t>
      </w:r>
    </w:p>
    <w:p w:rsidR="001B69ED" w:rsidRPr="001B69ED" w:rsidRDefault="001B69ED" w:rsidP="00740D1C">
      <w:pPr>
        <w:spacing w:line="360" w:lineRule="auto"/>
        <w:jc w:val="both"/>
        <w:rPr>
          <w:sz w:val="28"/>
          <w:szCs w:val="28"/>
          <w:lang w:val="ru-RU"/>
        </w:rPr>
      </w:pPr>
    </w:p>
    <w:tbl>
      <w:tblPr>
        <w:tblW w:w="7540" w:type="dxa"/>
        <w:jc w:val="center"/>
        <w:tblInd w:w="93" w:type="dxa"/>
        <w:tblLook w:val="04A0"/>
      </w:tblPr>
      <w:tblGrid>
        <w:gridCol w:w="3880"/>
        <w:gridCol w:w="1220"/>
        <w:gridCol w:w="1220"/>
        <w:gridCol w:w="1220"/>
      </w:tblGrid>
      <w:tr w:rsidR="001B69ED" w:rsidRPr="001B69ED" w:rsidTr="001B69ED">
        <w:trPr>
          <w:trHeight w:val="300"/>
          <w:jc w:val="center"/>
        </w:trPr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69ED" w:rsidRPr="001B69ED" w:rsidRDefault="001B69ED" w:rsidP="001B69ED">
            <w:pPr>
              <w:jc w:val="center"/>
              <w:rPr>
                <w:lang w:val="ru-RU" w:eastAsia="ru-RU"/>
              </w:rPr>
            </w:pPr>
            <w:r w:rsidRPr="001B69ED">
              <w:rPr>
                <w:sz w:val="22"/>
                <w:szCs w:val="22"/>
                <w:lang w:val="ru-RU" w:eastAsia="ru-RU"/>
              </w:rPr>
              <w:t>Показатели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69ED" w:rsidRPr="001B69ED" w:rsidRDefault="001B69ED" w:rsidP="001B69ED">
            <w:pPr>
              <w:jc w:val="center"/>
              <w:rPr>
                <w:lang w:val="ru-RU" w:eastAsia="ru-RU"/>
              </w:rPr>
            </w:pPr>
            <w:r w:rsidRPr="001B69ED">
              <w:rPr>
                <w:sz w:val="22"/>
                <w:szCs w:val="22"/>
                <w:lang w:val="ru-RU" w:eastAsia="ru-RU"/>
              </w:rPr>
              <w:t>Цех 1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69ED" w:rsidRPr="001B69ED" w:rsidRDefault="001B69ED" w:rsidP="001B69ED">
            <w:pPr>
              <w:jc w:val="center"/>
              <w:rPr>
                <w:lang w:val="ru-RU" w:eastAsia="ru-RU"/>
              </w:rPr>
            </w:pPr>
            <w:r w:rsidRPr="001B69ED">
              <w:rPr>
                <w:sz w:val="22"/>
                <w:szCs w:val="22"/>
                <w:lang w:val="ru-RU" w:eastAsia="ru-RU"/>
              </w:rPr>
              <w:t>Цех 2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69ED" w:rsidRPr="001B69ED" w:rsidRDefault="001B69ED" w:rsidP="001B69ED">
            <w:pPr>
              <w:jc w:val="center"/>
              <w:rPr>
                <w:lang w:val="ru-RU" w:eastAsia="ru-RU"/>
              </w:rPr>
            </w:pPr>
            <w:r w:rsidRPr="001B69ED">
              <w:rPr>
                <w:sz w:val="22"/>
                <w:szCs w:val="22"/>
                <w:lang w:val="ru-RU" w:eastAsia="ru-RU"/>
              </w:rPr>
              <w:t>Цех 3</w:t>
            </w:r>
          </w:p>
        </w:tc>
      </w:tr>
      <w:tr w:rsidR="001B69ED" w:rsidRPr="001B69ED" w:rsidTr="001B69ED">
        <w:trPr>
          <w:trHeight w:val="717"/>
          <w:jc w:val="center"/>
        </w:trPr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B69ED" w:rsidRPr="001B69ED" w:rsidRDefault="001B69ED" w:rsidP="001B69ED">
            <w:pPr>
              <w:rPr>
                <w:lang w:val="ru-RU" w:eastAsia="ru-RU"/>
              </w:rPr>
            </w:pPr>
            <w:r w:rsidRPr="001B69ED">
              <w:rPr>
                <w:sz w:val="22"/>
                <w:szCs w:val="22"/>
                <w:lang w:val="ru-RU" w:eastAsia="ru-RU"/>
              </w:rPr>
              <w:lastRenderedPageBreak/>
              <w:t>1. Смета расходов на содержание и эксплуатацию оборудования (РСЭО), руб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69ED" w:rsidRPr="001B69ED" w:rsidRDefault="001B69ED" w:rsidP="001B69ED">
            <w:pPr>
              <w:jc w:val="center"/>
              <w:rPr>
                <w:lang w:val="ru-RU" w:eastAsia="ru-RU"/>
              </w:rPr>
            </w:pPr>
            <w:r w:rsidRPr="001B69ED">
              <w:rPr>
                <w:sz w:val="22"/>
                <w:szCs w:val="22"/>
                <w:lang w:val="ru-RU" w:eastAsia="ru-RU"/>
              </w:rPr>
              <w:t>430800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69ED" w:rsidRPr="001B69ED" w:rsidRDefault="001B69ED" w:rsidP="001B69ED">
            <w:pPr>
              <w:jc w:val="center"/>
              <w:rPr>
                <w:lang w:val="ru-RU" w:eastAsia="ru-RU"/>
              </w:rPr>
            </w:pPr>
            <w:r w:rsidRPr="001B69ED">
              <w:rPr>
                <w:sz w:val="22"/>
                <w:szCs w:val="22"/>
                <w:lang w:val="ru-RU" w:eastAsia="ru-RU"/>
              </w:rPr>
              <w:t>550100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69ED" w:rsidRPr="001B69ED" w:rsidRDefault="001B69ED" w:rsidP="001B69ED">
            <w:pPr>
              <w:jc w:val="center"/>
              <w:rPr>
                <w:lang w:val="ru-RU" w:eastAsia="ru-RU"/>
              </w:rPr>
            </w:pPr>
            <w:r w:rsidRPr="001B69ED">
              <w:rPr>
                <w:sz w:val="22"/>
                <w:szCs w:val="22"/>
                <w:lang w:val="ru-RU" w:eastAsia="ru-RU"/>
              </w:rPr>
              <w:t>475700</w:t>
            </w:r>
          </w:p>
        </w:tc>
      </w:tr>
      <w:tr w:rsidR="001B69ED" w:rsidRPr="001B69ED" w:rsidTr="001B69ED">
        <w:trPr>
          <w:trHeight w:val="537"/>
          <w:jc w:val="center"/>
        </w:trPr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B69ED" w:rsidRPr="001B69ED" w:rsidRDefault="001B69ED" w:rsidP="001B69ED">
            <w:pPr>
              <w:rPr>
                <w:lang w:val="ru-RU" w:eastAsia="ru-RU"/>
              </w:rPr>
            </w:pPr>
            <w:r w:rsidRPr="001B69ED">
              <w:rPr>
                <w:sz w:val="22"/>
                <w:szCs w:val="22"/>
                <w:lang w:val="ru-RU" w:eastAsia="ru-RU"/>
              </w:rPr>
              <w:t>2. Смета Общецеховых расходов (Оцр), руб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69ED" w:rsidRPr="001B69ED" w:rsidRDefault="001B69ED" w:rsidP="001B69ED">
            <w:pPr>
              <w:jc w:val="center"/>
              <w:rPr>
                <w:lang w:val="ru-RU" w:eastAsia="ru-RU"/>
              </w:rPr>
            </w:pPr>
            <w:r w:rsidRPr="001B69ED">
              <w:rPr>
                <w:sz w:val="22"/>
                <w:szCs w:val="22"/>
                <w:lang w:val="ru-RU" w:eastAsia="ru-RU"/>
              </w:rPr>
              <w:t>305900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69ED" w:rsidRPr="001B69ED" w:rsidRDefault="001B69ED" w:rsidP="001B69ED">
            <w:pPr>
              <w:jc w:val="center"/>
              <w:rPr>
                <w:lang w:val="ru-RU" w:eastAsia="ru-RU"/>
              </w:rPr>
            </w:pPr>
            <w:r w:rsidRPr="001B69ED">
              <w:rPr>
                <w:sz w:val="22"/>
                <w:szCs w:val="22"/>
                <w:lang w:val="ru-RU" w:eastAsia="ru-RU"/>
              </w:rPr>
              <w:t>340400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69ED" w:rsidRPr="001B69ED" w:rsidRDefault="001B69ED" w:rsidP="001B69ED">
            <w:pPr>
              <w:jc w:val="center"/>
              <w:rPr>
                <w:lang w:val="ru-RU" w:eastAsia="ru-RU"/>
              </w:rPr>
            </w:pPr>
            <w:r w:rsidRPr="001B69ED">
              <w:rPr>
                <w:sz w:val="22"/>
                <w:szCs w:val="22"/>
                <w:lang w:val="ru-RU" w:eastAsia="ru-RU"/>
              </w:rPr>
              <w:t>132600</w:t>
            </w:r>
          </w:p>
        </w:tc>
      </w:tr>
      <w:tr w:rsidR="001B69ED" w:rsidRPr="001B69ED" w:rsidTr="001B69ED">
        <w:trPr>
          <w:trHeight w:val="282"/>
          <w:jc w:val="center"/>
        </w:trPr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B69ED" w:rsidRPr="001B69ED" w:rsidRDefault="001B69ED" w:rsidP="001B69ED">
            <w:pPr>
              <w:rPr>
                <w:lang w:val="ru-RU" w:eastAsia="ru-RU"/>
              </w:rPr>
            </w:pPr>
            <w:r w:rsidRPr="001B69ED">
              <w:rPr>
                <w:sz w:val="22"/>
                <w:szCs w:val="22"/>
                <w:lang w:val="ru-RU" w:eastAsia="ru-RU"/>
              </w:rPr>
              <w:t>3. Норматив распределния РСЭО, 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69ED" w:rsidRPr="001B69ED" w:rsidRDefault="001B69ED" w:rsidP="001B69ED">
            <w:pPr>
              <w:jc w:val="center"/>
              <w:rPr>
                <w:lang w:val="ru-RU" w:eastAsia="ru-RU"/>
              </w:rPr>
            </w:pPr>
            <w:r w:rsidRPr="001B69ED">
              <w:rPr>
                <w:sz w:val="22"/>
                <w:szCs w:val="22"/>
                <w:lang w:val="ru-RU" w:eastAsia="ru-RU"/>
              </w:rPr>
              <w:t>1,32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69ED" w:rsidRPr="001B69ED" w:rsidRDefault="001B69ED" w:rsidP="001B69ED">
            <w:pPr>
              <w:jc w:val="center"/>
              <w:rPr>
                <w:lang w:val="ru-RU" w:eastAsia="ru-RU"/>
              </w:rPr>
            </w:pPr>
            <w:r w:rsidRPr="001B69ED">
              <w:rPr>
                <w:sz w:val="22"/>
                <w:szCs w:val="22"/>
                <w:lang w:val="ru-RU" w:eastAsia="ru-RU"/>
              </w:rPr>
              <w:t>0,85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69ED" w:rsidRPr="001B69ED" w:rsidRDefault="001B69ED" w:rsidP="001B69ED">
            <w:pPr>
              <w:jc w:val="center"/>
              <w:rPr>
                <w:lang w:val="ru-RU" w:eastAsia="ru-RU"/>
              </w:rPr>
            </w:pPr>
            <w:r w:rsidRPr="001B69ED">
              <w:rPr>
                <w:sz w:val="22"/>
                <w:szCs w:val="22"/>
                <w:lang w:val="ru-RU" w:eastAsia="ru-RU"/>
              </w:rPr>
              <w:t>1,42</w:t>
            </w:r>
          </w:p>
        </w:tc>
      </w:tr>
      <w:tr w:rsidR="001B69ED" w:rsidRPr="001B69ED" w:rsidTr="001B69ED">
        <w:trPr>
          <w:trHeight w:val="282"/>
          <w:jc w:val="center"/>
        </w:trPr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B69ED" w:rsidRPr="001B69ED" w:rsidRDefault="001B69ED" w:rsidP="001B69ED">
            <w:pPr>
              <w:rPr>
                <w:lang w:val="ru-RU" w:eastAsia="ru-RU"/>
              </w:rPr>
            </w:pPr>
            <w:r w:rsidRPr="001B69ED">
              <w:rPr>
                <w:sz w:val="22"/>
                <w:szCs w:val="22"/>
                <w:lang w:val="ru-RU" w:eastAsia="ru-RU"/>
              </w:rPr>
              <w:t>4. Норматив распределения ОЦР, 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69ED" w:rsidRPr="001B69ED" w:rsidRDefault="001B69ED" w:rsidP="001B69ED">
            <w:pPr>
              <w:jc w:val="center"/>
              <w:rPr>
                <w:lang w:val="ru-RU" w:eastAsia="ru-RU"/>
              </w:rPr>
            </w:pPr>
            <w:r w:rsidRPr="001B69ED">
              <w:rPr>
                <w:sz w:val="22"/>
                <w:szCs w:val="22"/>
                <w:lang w:val="ru-RU" w:eastAsia="ru-RU"/>
              </w:rPr>
              <w:t>0,93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69ED" w:rsidRPr="001B69ED" w:rsidRDefault="001B69ED" w:rsidP="001B69ED">
            <w:pPr>
              <w:jc w:val="center"/>
              <w:rPr>
                <w:lang w:val="ru-RU" w:eastAsia="ru-RU"/>
              </w:rPr>
            </w:pPr>
            <w:r w:rsidRPr="001B69ED">
              <w:rPr>
                <w:sz w:val="22"/>
                <w:szCs w:val="22"/>
                <w:lang w:val="ru-RU" w:eastAsia="ru-RU"/>
              </w:rPr>
              <w:t>0,53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69ED" w:rsidRPr="001B69ED" w:rsidRDefault="001B69ED" w:rsidP="001B69ED">
            <w:pPr>
              <w:jc w:val="center"/>
              <w:rPr>
                <w:lang w:val="ru-RU" w:eastAsia="ru-RU"/>
              </w:rPr>
            </w:pPr>
            <w:r w:rsidRPr="001B69ED">
              <w:rPr>
                <w:sz w:val="22"/>
                <w:szCs w:val="22"/>
                <w:lang w:val="ru-RU" w:eastAsia="ru-RU"/>
              </w:rPr>
              <w:t>0,40</w:t>
            </w:r>
          </w:p>
        </w:tc>
      </w:tr>
    </w:tbl>
    <w:p w:rsidR="00FF11A6" w:rsidRDefault="00FF11A6" w:rsidP="00FF11A6">
      <w:pPr>
        <w:spacing w:line="360" w:lineRule="auto"/>
        <w:jc w:val="both"/>
        <w:rPr>
          <w:sz w:val="28"/>
          <w:szCs w:val="28"/>
          <w:u w:val="single"/>
          <w:lang w:val="ru-RU"/>
        </w:rPr>
      </w:pPr>
    </w:p>
    <w:p w:rsidR="001B69ED" w:rsidRPr="001B69ED" w:rsidRDefault="001B69ED" w:rsidP="001B69ED">
      <w:pPr>
        <w:spacing w:line="360" w:lineRule="auto"/>
        <w:jc w:val="both"/>
        <w:rPr>
          <w:sz w:val="28"/>
          <w:szCs w:val="28"/>
          <w:u w:val="single"/>
        </w:rPr>
      </w:pPr>
      <w:r w:rsidRPr="001B69ED">
        <w:rPr>
          <w:sz w:val="28"/>
          <w:szCs w:val="28"/>
          <w:u w:val="single"/>
        </w:rPr>
        <w:t>Распределение общепроизводственных расходов по изделиям:</w:t>
      </w:r>
    </w:p>
    <w:p w:rsidR="001B69ED" w:rsidRDefault="001B69ED" w:rsidP="001B69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  <w:vertAlign w:val="subscript"/>
        </w:rPr>
        <w:t xml:space="preserve">РСЭО </w:t>
      </w:r>
      <w:r>
        <w:rPr>
          <w:sz w:val="28"/>
          <w:szCs w:val="28"/>
        </w:rPr>
        <w:t>= (З</w:t>
      </w:r>
      <w:r>
        <w:rPr>
          <w:sz w:val="28"/>
          <w:szCs w:val="28"/>
          <w:vertAlign w:val="subscript"/>
        </w:rPr>
        <w:t>пр</w:t>
      </w:r>
      <w:r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 xml:space="preserve">РСЭО </w:t>
      </w:r>
      <w:r w:rsidRPr="008E7EDB">
        <w:rPr>
          <w:sz w:val="28"/>
          <w:szCs w:val="28"/>
        </w:rPr>
        <w:t xml:space="preserve">)/100%     </w:t>
      </w:r>
      <w:r>
        <w:rPr>
          <w:sz w:val="28"/>
          <w:szCs w:val="28"/>
        </w:rPr>
        <w:t xml:space="preserve"> (руб/шт)</w:t>
      </w:r>
    </w:p>
    <w:p w:rsidR="001B69ED" w:rsidRDefault="001B69ED" w:rsidP="001B69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Б1=1505,7*1,32/100=19,80</w:t>
      </w:r>
    </w:p>
    <w:p w:rsidR="001B69ED" w:rsidRDefault="001B69ED" w:rsidP="001B69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В1=3262,87*1,32/100=42,92 </w:t>
      </w:r>
    </w:p>
    <w:p w:rsidR="001B69ED" w:rsidRDefault="001B69ED" w:rsidP="001B69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А2=3390,34*0,85/100=28,79 </w:t>
      </w:r>
    </w:p>
    <w:p w:rsidR="001B69ED" w:rsidRDefault="001B69ED" w:rsidP="001B69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Б2=2531,36*0,85/100=21,50 </w:t>
      </w:r>
    </w:p>
    <w:p w:rsidR="001B69ED" w:rsidRDefault="001B69ED" w:rsidP="001B69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А3=1535*1,42/100=21,76 </w:t>
      </w:r>
    </w:p>
    <w:p w:rsidR="001B69ED" w:rsidRDefault="001B69ED" w:rsidP="001B69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В3=1403,87*1,42/100=19,90</w:t>
      </w:r>
    </w:p>
    <w:p w:rsidR="001B69ED" w:rsidRDefault="001B69ED" w:rsidP="001B69ED">
      <w:pPr>
        <w:spacing w:line="360" w:lineRule="auto"/>
        <w:jc w:val="both"/>
        <w:rPr>
          <w:sz w:val="28"/>
          <w:szCs w:val="28"/>
          <w:lang w:val="ru-RU"/>
        </w:rPr>
      </w:pPr>
    </w:p>
    <w:p w:rsidR="001B69ED" w:rsidRDefault="001B69ED" w:rsidP="001B69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  <w:vertAlign w:val="subscript"/>
        </w:rPr>
        <w:t>ОХР</w:t>
      </w:r>
      <w:r>
        <w:rPr>
          <w:sz w:val="28"/>
          <w:szCs w:val="28"/>
        </w:rPr>
        <w:t>= (З</w:t>
      </w:r>
      <w:r>
        <w:rPr>
          <w:sz w:val="28"/>
          <w:szCs w:val="28"/>
          <w:vertAlign w:val="subscript"/>
        </w:rPr>
        <w:t>пр</w:t>
      </w:r>
      <w:r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 xml:space="preserve">ОХР </w:t>
      </w:r>
      <w:r w:rsidRPr="008E7EDB">
        <w:rPr>
          <w:sz w:val="28"/>
          <w:szCs w:val="28"/>
        </w:rPr>
        <w:t xml:space="preserve">)/100%  </w:t>
      </w:r>
      <w:r>
        <w:rPr>
          <w:sz w:val="28"/>
          <w:szCs w:val="28"/>
        </w:rPr>
        <w:t>(руб/шт)</w:t>
      </w:r>
    </w:p>
    <w:p w:rsidR="001B69ED" w:rsidRDefault="001B69ED" w:rsidP="001B69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Б1=1505,7*0,93/100=14,06</w:t>
      </w:r>
    </w:p>
    <w:p w:rsidR="001B69ED" w:rsidRDefault="001B69ED" w:rsidP="001B69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В1=3262,87*0,93/100=30,47</w:t>
      </w:r>
    </w:p>
    <w:p w:rsidR="001B69ED" w:rsidRDefault="001B69ED" w:rsidP="001B69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А2=3390,34*0,53/100=17,82</w:t>
      </w:r>
    </w:p>
    <w:p w:rsidR="001B69ED" w:rsidRDefault="001B69ED" w:rsidP="001B69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Б2=2531,36*0,53/100=13,30</w:t>
      </w:r>
    </w:p>
    <w:p w:rsidR="001B69ED" w:rsidRDefault="001B69ED" w:rsidP="001B69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А3=1535*0,40/100=6,07</w:t>
      </w:r>
    </w:p>
    <w:p w:rsidR="001B69ED" w:rsidRDefault="001B69ED" w:rsidP="001B69ED">
      <w:pPr>
        <w:spacing w:line="360" w:lineRule="auto"/>
        <w:jc w:val="both"/>
        <w:rPr>
          <w:sz w:val="28"/>
          <w:szCs w:val="28"/>
        </w:rPr>
      </w:pPr>
      <w:r w:rsidRPr="008E7EDB">
        <w:rPr>
          <w:sz w:val="28"/>
          <w:szCs w:val="28"/>
        </w:rPr>
        <w:t>В3=1403,87*0,40/100=5,</w:t>
      </w:r>
      <w:r>
        <w:rPr>
          <w:sz w:val="28"/>
          <w:szCs w:val="28"/>
        </w:rPr>
        <w:t>55</w:t>
      </w:r>
    </w:p>
    <w:p w:rsidR="001B69ED" w:rsidRDefault="001B69ED" w:rsidP="001B69ED">
      <w:pPr>
        <w:spacing w:line="360" w:lineRule="auto"/>
        <w:jc w:val="both"/>
        <w:rPr>
          <w:sz w:val="28"/>
          <w:szCs w:val="28"/>
          <w:lang w:val="ru-RU"/>
        </w:rPr>
      </w:pPr>
    </w:p>
    <w:p w:rsidR="001B69ED" w:rsidRDefault="001B69ED" w:rsidP="001B69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  <w:vertAlign w:val="subscript"/>
        </w:rPr>
        <w:t>ОПР</w:t>
      </w:r>
      <w:r>
        <w:rPr>
          <w:sz w:val="28"/>
          <w:szCs w:val="28"/>
        </w:rPr>
        <w:t>=З</w:t>
      </w:r>
      <w:r>
        <w:rPr>
          <w:sz w:val="28"/>
          <w:szCs w:val="28"/>
          <w:vertAlign w:val="subscript"/>
        </w:rPr>
        <w:t xml:space="preserve">РСЭО </w:t>
      </w:r>
      <w:r>
        <w:rPr>
          <w:sz w:val="28"/>
          <w:szCs w:val="28"/>
        </w:rPr>
        <w:t>+ З</w:t>
      </w:r>
      <w:r>
        <w:rPr>
          <w:sz w:val="28"/>
          <w:szCs w:val="28"/>
          <w:vertAlign w:val="subscript"/>
        </w:rPr>
        <w:t xml:space="preserve">ОХР  </w:t>
      </w:r>
      <w:r w:rsidRPr="008E7EDB">
        <w:rPr>
          <w:sz w:val="28"/>
          <w:szCs w:val="28"/>
        </w:rPr>
        <w:t xml:space="preserve"> </w:t>
      </w:r>
      <w:r>
        <w:rPr>
          <w:sz w:val="28"/>
          <w:szCs w:val="28"/>
        </w:rPr>
        <w:t>(руб/шт)</w:t>
      </w:r>
    </w:p>
    <w:p w:rsidR="001B69ED" w:rsidRDefault="001B69ED" w:rsidP="001B69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Б1=19,80+14,06=33,87</w:t>
      </w:r>
    </w:p>
    <w:p w:rsidR="001B69ED" w:rsidRDefault="001B69ED" w:rsidP="001B69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В1=42,92+30,47=73,39</w:t>
      </w:r>
    </w:p>
    <w:p w:rsidR="001B69ED" w:rsidRDefault="001B69ED" w:rsidP="001B69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А2=28,79+17,82=46,61</w:t>
      </w:r>
    </w:p>
    <w:p w:rsidR="001B69ED" w:rsidRDefault="001B69ED" w:rsidP="001B69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Б2=21,50+13,30=34,8</w:t>
      </w:r>
    </w:p>
    <w:p w:rsidR="001B69ED" w:rsidRDefault="001B69ED" w:rsidP="001B69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А3=21,76+6,07=27,83</w:t>
      </w:r>
    </w:p>
    <w:p w:rsidR="001B69ED" w:rsidRDefault="001B69ED" w:rsidP="001B69ED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В3=19,90+</w:t>
      </w:r>
      <w:r w:rsidRPr="008E7EDB">
        <w:rPr>
          <w:sz w:val="28"/>
          <w:szCs w:val="28"/>
        </w:rPr>
        <w:t>5,</w:t>
      </w:r>
      <w:r>
        <w:rPr>
          <w:sz w:val="28"/>
          <w:szCs w:val="28"/>
        </w:rPr>
        <w:t>55=25,45</w:t>
      </w:r>
    </w:p>
    <w:tbl>
      <w:tblPr>
        <w:tblW w:w="9900" w:type="dxa"/>
        <w:jc w:val="center"/>
        <w:tblInd w:w="93" w:type="dxa"/>
        <w:tblLook w:val="04A0"/>
      </w:tblPr>
      <w:tblGrid>
        <w:gridCol w:w="3640"/>
        <w:gridCol w:w="1230"/>
        <w:gridCol w:w="1230"/>
        <w:gridCol w:w="1100"/>
        <w:gridCol w:w="1100"/>
        <w:gridCol w:w="800"/>
        <w:gridCol w:w="800"/>
      </w:tblGrid>
      <w:tr w:rsidR="00AF2990" w:rsidRPr="00AF2990" w:rsidTr="00AF2990">
        <w:trPr>
          <w:trHeight w:val="259"/>
          <w:jc w:val="center"/>
        </w:trPr>
        <w:tc>
          <w:tcPr>
            <w:tcW w:w="36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Показатели</w:t>
            </w:r>
          </w:p>
        </w:tc>
        <w:tc>
          <w:tcPr>
            <w:tcW w:w="24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Цех 1</w:t>
            </w:r>
          </w:p>
        </w:tc>
        <w:tc>
          <w:tcPr>
            <w:tcW w:w="22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Цех 2</w:t>
            </w:r>
          </w:p>
        </w:tc>
        <w:tc>
          <w:tcPr>
            <w:tcW w:w="16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Цех 3</w:t>
            </w:r>
          </w:p>
        </w:tc>
      </w:tr>
      <w:tr w:rsidR="00AF2990" w:rsidRPr="00AF2990" w:rsidTr="00AF2990">
        <w:trPr>
          <w:trHeight w:val="300"/>
          <w:jc w:val="center"/>
        </w:trPr>
        <w:tc>
          <w:tcPr>
            <w:tcW w:w="3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2990" w:rsidRPr="00AF2990" w:rsidRDefault="00AF2990" w:rsidP="00AF2990">
            <w:pPr>
              <w:rPr>
                <w:lang w:val="ru-RU"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Б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В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А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Б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А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В</w:t>
            </w:r>
          </w:p>
        </w:tc>
      </w:tr>
      <w:tr w:rsidR="00AF2990" w:rsidRPr="00AF2990" w:rsidTr="00AF2990">
        <w:trPr>
          <w:trHeight w:val="276"/>
          <w:jc w:val="center"/>
        </w:trPr>
        <w:tc>
          <w:tcPr>
            <w:tcW w:w="36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990" w:rsidRPr="00AF2990" w:rsidRDefault="00AF2990" w:rsidP="00AF2990">
            <w:pPr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1. Норматив распределения %           1.1. РСЭО</w:t>
            </w:r>
          </w:p>
        </w:tc>
        <w:tc>
          <w:tcPr>
            <w:tcW w:w="24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1,32</w:t>
            </w:r>
          </w:p>
        </w:tc>
        <w:tc>
          <w:tcPr>
            <w:tcW w:w="22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0,85</w:t>
            </w:r>
          </w:p>
        </w:tc>
        <w:tc>
          <w:tcPr>
            <w:tcW w:w="16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1,42</w:t>
            </w:r>
          </w:p>
        </w:tc>
      </w:tr>
      <w:tr w:rsidR="00AF2990" w:rsidRPr="00AF2990" w:rsidTr="00AF2990">
        <w:trPr>
          <w:trHeight w:val="300"/>
          <w:jc w:val="center"/>
        </w:trPr>
        <w:tc>
          <w:tcPr>
            <w:tcW w:w="3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2990" w:rsidRPr="00AF2990" w:rsidRDefault="00AF2990" w:rsidP="00AF2990">
            <w:pPr>
              <w:rPr>
                <w:lang w:val="ru-RU" w:eastAsia="ru-RU"/>
              </w:rPr>
            </w:pPr>
          </w:p>
        </w:tc>
        <w:tc>
          <w:tcPr>
            <w:tcW w:w="246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2990" w:rsidRPr="00AF2990" w:rsidRDefault="00AF2990" w:rsidP="00AF2990">
            <w:pPr>
              <w:rPr>
                <w:lang w:val="ru-RU" w:eastAsia="ru-RU"/>
              </w:rPr>
            </w:pPr>
          </w:p>
        </w:tc>
        <w:tc>
          <w:tcPr>
            <w:tcW w:w="22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2990" w:rsidRPr="00AF2990" w:rsidRDefault="00AF2990" w:rsidP="00AF2990">
            <w:pPr>
              <w:rPr>
                <w:lang w:val="ru-RU" w:eastAsia="ru-RU"/>
              </w:rPr>
            </w:pPr>
          </w:p>
        </w:tc>
        <w:tc>
          <w:tcPr>
            <w:tcW w:w="16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2990" w:rsidRPr="00AF2990" w:rsidRDefault="00AF2990" w:rsidP="00AF2990">
            <w:pPr>
              <w:rPr>
                <w:lang w:val="ru-RU" w:eastAsia="ru-RU"/>
              </w:rPr>
            </w:pPr>
          </w:p>
        </w:tc>
      </w:tr>
      <w:tr w:rsidR="00AF2990" w:rsidRPr="00AF2990" w:rsidTr="00AF2990">
        <w:trPr>
          <w:trHeight w:val="267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990" w:rsidRPr="00AF2990" w:rsidRDefault="00AF2990" w:rsidP="00AF2990">
            <w:pPr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1.2. Общецеховые расходы</w:t>
            </w:r>
          </w:p>
        </w:tc>
        <w:tc>
          <w:tcPr>
            <w:tcW w:w="24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0,93</w:t>
            </w:r>
          </w:p>
        </w:tc>
        <w:tc>
          <w:tcPr>
            <w:tcW w:w="22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0,53</w:t>
            </w:r>
          </w:p>
        </w:tc>
        <w:tc>
          <w:tcPr>
            <w:tcW w:w="16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0,40</w:t>
            </w:r>
          </w:p>
        </w:tc>
      </w:tr>
      <w:tr w:rsidR="00AF2990" w:rsidRPr="00AF2990" w:rsidTr="00AF2990">
        <w:trPr>
          <w:trHeight w:val="507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990" w:rsidRPr="00AF2990" w:rsidRDefault="00AF2990" w:rsidP="00AF2990">
            <w:pPr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2. Общепроизводственный расходы руб.\шт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33,87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73,39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46,61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34,80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27,83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25,45</w:t>
            </w:r>
          </w:p>
        </w:tc>
      </w:tr>
      <w:tr w:rsidR="00AF2990" w:rsidRPr="00AF2990" w:rsidTr="00AF2990">
        <w:trPr>
          <w:trHeight w:val="267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990" w:rsidRPr="00AF2990" w:rsidRDefault="00AF2990" w:rsidP="00AF2990">
            <w:pPr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2.1. РСЭО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19,80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42,92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28,79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21,50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21,76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19,90</w:t>
            </w:r>
          </w:p>
        </w:tc>
      </w:tr>
      <w:tr w:rsidR="00AF2990" w:rsidRPr="00AF2990" w:rsidTr="00AF2990">
        <w:trPr>
          <w:trHeight w:val="267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990" w:rsidRPr="00AF2990" w:rsidRDefault="00AF2990" w:rsidP="00AF2990">
            <w:pPr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2.2. Общецеховые расходы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14,06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30,47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17,82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13,30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6,07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990" w:rsidRPr="00AF2990" w:rsidRDefault="00AF2990" w:rsidP="00AF2990">
            <w:pPr>
              <w:jc w:val="center"/>
              <w:rPr>
                <w:lang w:val="ru-RU" w:eastAsia="ru-RU"/>
              </w:rPr>
            </w:pPr>
            <w:r w:rsidRPr="00AF2990">
              <w:rPr>
                <w:sz w:val="22"/>
                <w:szCs w:val="22"/>
                <w:lang w:val="ru-RU" w:eastAsia="ru-RU"/>
              </w:rPr>
              <w:t>5,55</w:t>
            </w:r>
          </w:p>
        </w:tc>
      </w:tr>
    </w:tbl>
    <w:p w:rsidR="00AF2990" w:rsidRDefault="00AF2990" w:rsidP="00AF2990">
      <w:pPr>
        <w:spacing w:line="360" w:lineRule="auto"/>
        <w:jc w:val="both"/>
        <w:rPr>
          <w:sz w:val="28"/>
          <w:szCs w:val="28"/>
          <w:lang w:val="ru-RU"/>
        </w:rPr>
      </w:pPr>
    </w:p>
    <w:p w:rsidR="00AF2990" w:rsidRDefault="00AF2990" w:rsidP="00AF299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Цеховая себестоимость изделий по цехам-изготовителям:</w:t>
      </w:r>
    </w:p>
    <w:p w:rsidR="00AF2990" w:rsidRDefault="00AF2990" w:rsidP="00AF299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Покупные комплектующие изделия и полуфабрикаты, процент от статьи «Сырье и материалы». Изделие А – 30%; Изделие Б – 20%; Изделие В – 15%.</w:t>
      </w:r>
    </w:p>
    <w:p w:rsidR="00AF2990" w:rsidRDefault="00AF2990" w:rsidP="00AF299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Б1=504*0,20=</w:t>
      </w:r>
      <w:r w:rsidR="00880E04">
        <w:rPr>
          <w:sz w:val="28"/>
          <w:szCs w:val="28"/>
          <w:lang w:val="ru-RU"/>
        </w:rPr>
        <w:t>100,8</w:t>
      </w:r>
      <w:r>
        <w:rPr>
          <w:sz w:val="28"/>
          <w:szCs w:val="28"/>
        </w:rPr>
        <w:t xml:space="preserve"> руб</w:t>
      </w:r>
    </w:p>
    <w:p w:rsidR="00AF2990" w:rsidRDefault="00AF2990" w:rsidP="00AF299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В1=156,2*0,15=</w:t>
      </w:r>
      <w:r w:rsidR="00880E04">
        <w:rPr>
          <w:sz w:val="28"/>
          <w:szCs w:val="28"/>
          <w:lang w:val="ru-RU"/>
        </w:rPr>
        <w:t>23,44</w:t>
      </w:r>
      <w:r>
        <w:rPr>
          <w:sz w:val="28"/>
          <w:szCs w:val="28"/>
        </w:rPr>
        <w:t xml:space="preserve"> руб</w:t>
      </w:r>
    </w:p>
    <w:p w:rsidR="00AF2990" w:rsidRDefault="00AF2990" w:rsidP="00AF299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А1= 181,4*0,30=</w:t>
      </w:r>
      <w:r w:rsidR="00880E04">
        <w:rPr>
          <w:sz w:val="28"/>
          <w:szCs w:val="28"/>
          <w:lang w:val="ru-RU"/>
        </w:rPr>
        <w:t>54,43</w:t>
      </w:r>
      <w:r>
        <w:rPr>
          <w:sz w:val="28"/>
          <w:szCs w:val="28"/>
        </w:rPr>
        <w:t xml:space="preserve"> руб</w:t>
      </w:r>
    </w:p>
    <w:p w:rsidR="00AF2990" w:rsidRDefault="00AF2990" w:rsidP="00AF2990">
      <w:pPr>
        <w:spacing w:line="360" w:lineRule="auto"/>
        <w:ind w:left="30"/>
        <w:rPr>
          <w:sz w:val="28"/>
          <w:szCs w:val="28"/>
        </w:rPr>
      </w:pPr>
      <w:r>
        <w:rPr>
          <w:sz w:val="28"/>
          <w:szCs w:val="28"/>
        </w:rPr>
        <w:t xml:space="preserve">Расходы на инструмент  и приспособления целевого назначения и прочие спец   расходы равны 9% цеховой себестоимости. </w:t>
      </w:r>
      <w:r w:rsidR="00880E04">
        <w:rPr>
          <w:sz w:val="28"/>
          <w:szCs w:val="28"/>
        </w:rPr>
        <w:t>Отсюда следует что сумма известных статей калькуляции цеховой себестоимости равн</w:t>
      </w:r>
      <w:r w:rsidR="00880E04">
        <w:rPr>
          <w:sz w:val="28"/>
          <w:szCs w:val="28"/>
          <w:lang w:val="ru-RU"/>
        </w:rPr>
        <w:t>а</w:t>
      </w:r>
      <w:r w:rsidR="00880E04">
        <w:rPr>
          <w:sz w:val="28"/>
          <w:szCs w:val="28"/>
        </w:rPr>
        <w:t xml:space="preserve"> 91%.</w:t>
      </w:r>
    </w:p>
    <w:p w:rsidR="00AF2990" w:rsidRDefault="00AF2990" w:rsidP="00AF2990">
      <w:pPr>
        <w:spacing w:line="360" w:lineRule="auto"/>
        <w:ind w:left="30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инстр=(9% * ∑статей)/ 91%  </w:t>
      </w:r>
    </w:p>
    <w:p w:rsidR="00AF2990" w:rsidRDefault="00AF2990" w:rsidP="00AF2990">
      <w:pPr>
        <w:spacing w:line="360" w:lineRule="auto"/>
        <w:ind w:left="30"/>
        <w:rPr>
          <w:rFonts w:cs="Arial"/>
          <w:sz w:val="28"/>
          <w:szCs w:val="28"/>
        </w:rPr>
      </w:pPr>
      <w:r>
        <w:rPr>
          <w:sz w:val="28"/>
          <w:szCs w:val="28"/>
        </w:rPr>
        <w:t xml:space="preserve">Б1=(9% * </w:t>
      </w:r>
      <w:r>
        <w:rPr>
          <w:rFonts w:eastAsia="Arial" w:cs="Arial"/>
          <w:sz w:val="28"/>
          <w:szCs w:val="28"/>
        </w:rPr>
        <w:t>3017,76</w:t>
      </w:r>
      <w:r>
        <w:rPr>
          <w:sz w:val="28"/>
          <w:szCs w:val="28"/>
        </w:rPr>
        <w:t>)/ 91% = 298,46</w:t>
      </w:r>
      <w:r>
        <w:rPr>
          <w:rFonts w:cs="Arial"/>
          <w:sz w:val="28"/>
          <w:szCs w:val="28"/>
        </w:rPr>
        <w:t xml:space="preserve"> руб.</w:t>
      </w:r>
    </w:p>
    <w:p w:rsidR="00AF2990" w:rsidRDefault="00AF2990" w:rsidP="00AF2990">
      <w:pPr>
        <w:spacing w:line="360" w:lineRule="auto"/>
        <w:ind w:left="30"/>
        <w:rPr>
          <w:rFonts w:cs="Arial"/>
          <w:sz w:val="28"/>
          <w:szCs w:val="28"/>
        </w:rPr>
      </w:pPr>
      <w:r>
        <w:rPr>
          <w:sz w:val="28"/>
          <w:szCs w:val="28"/>
        </w:rPr>
        <w:t xml:space="preserve">В1=(9% * </w:t>
      </w:r>
      <w:r>
        <w:rPr>
          <w:rFonts w:eastAsia="Arial" w:cs="Arial"/>
          <w:sz w:val="28"/>
          <w:szCs w:val="28"/>
        </w:rPr>
        <w:t>6150,77</w:t>
      </w:r>
      <w:r>
        <w:rPr>
          <w:sz w:val="28"/>
          <w:szCs w:val="28"/>
        </w:rPr>
        <w:t>)/ 91% = 608,32</w:t>
      </w:r>
      <w:r>
        <w:rPr>
          <w:rFonts w:cs="Arial"/>
          <w:sz w:val="28"/>
          <w:szCs w:val="28"/>
        </w:rPr>
        <w:t xml:space="preserve"> руб.</w:t>
      </w:r>
    </w:p>
    <w:p w:rsidR="00AF2990" w:rsidRDefault="00AF2990" w:rsidP="00AF2990">
      <w:pPr>
        <w:spacing w:line="360" w:lineRule="auto"/>
        <w:ind w:left="30"/>
        <w:rPr>
          <w:rFonts w:cs="Arial"/>
          <w:sz w:val="28"/>
          <w:szCs w:val="28"/>
        </w:rPr>
      </w:pPr>
      <w:r>
        <w:rPr>
          <w:sz w:val="28"/>
          <w:szCs w:val="28"/>
        </w:rPr>
        <w:t xml:space="preserve">А2=(9% * </w:t>
      </w:r>
      <w:r>
        <w:rPr>
          <w:rFonts w:cs="Arial"/>
          <w:sz w:val="28"/>
          <w:szCs w:val="28"/>
        </w:rPr>
        <w:t>7086,52</w:t>
      </w:r>
      <w:r>
        <w:rPr>
          <w:sz w:val="28"/>
          <w:szCs w:val="28"/>
        </w:rPr>
        <w:t xml:space="preserve">)/ 91% = 637,79 </w:t>
      </w:r>
      <w:r>
        <w:rPr>
          <w:rFonts w:cs="Arial"/>
          <w:sz w:val="28"/>
          <w:szCs w:val="28"/>
        </w:rPr>
        <w:t>руб.</w:t>
      </w:r>
    </w:p>
    <w:p w:rsidR="00AF2990" w:rsidRDefault="00AF2990" w:rsidP="00AF2990">
      <w:pPr>
        <w:spacing w:line="360" w:lineRule="auto"/>
        <w:ind w:left="30"/>
        <w:rPr>
          <w:rFonts w:cs="Arial"/>
          <w:sz w:val="28"/>
          <w:szCs w:val="28"/>
        </w:rPr>
      </w:pPr>
      <w:r>
        <w:rPr>
          <w:sz w:val="28"/>
          <w:szCs w:val="28"/>
        </w:rPr>
        <w:t xml:space="preserve">Б2=(9% * </w:t>
      </w:r>
      <w:r>
        <w:rPr>
          <w:rFonts w:cs="Arial"/>
          <w:sz w:val="28"/>
          <w:szCs w:val="28"/>
        </w:rPr>
        <w:t>4654,53</w:t>
      </w:r>
      <w:r>
        <w:rPr>
          <w:sz w:val="28"/>
          <w:szCs w:val="28"/>
        </w:rPr>
        <w:t xml:space="preserve">)/ 91% = </w:t>
      </w:r>
      <w:r>
        <w:rPr>
          <w:rFonts w:cs="Arial"/>
          <w:sz w:val="28"/>
          <w:szCs w:val="28"/>
        </w:rPr>
        <w:t>460,34</w:t>
      </w:r>
      <w:r>
        <w:rPr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руб.</w:t>
      </w:r>
    </w:p>
    <w:p w:rsidR="00AF2990" w:rsidRDefault="00AF2990" w:rsidP="00AF2990">
      <w:pPr>
        <w:spacing w:line="360" w:lineRule="auto"/>
        <w:ind w:left="30"/>
        <w:rPr>
          <w:rFonts w:cs="Arial"/>
          <w:sz w:val="28"/>
          <w:szCs w:val="28"/>
        </w:rPr>
      </w:pPr>
      <w:r>
        <w:rPr>
          <w:sz w:val="28"/>
          <w:szCs w:val="28"/>
        </w:rPr>
        <w:t xml:space="preserve">А3=(9% * </w:t>
      </w:r>
      <w:r>
        <w:rPr>
          <w:rFonts w:cs="Arial"/>
          <w:sz w:val="28"/>
          <w:szCs w:val="28"/>
        </w:rPr>
        <w:t>2829,2</w:t>
      </w:r>
      <w:r>
        <w:rPr>
          <w:sz w:val="28"/>
          <w:szCs w:val="28"/>
        </w:rPr>
        <w:t>)/ 91% = 279,81</w:t>
      </w:r>
      <w:r>
        <w:rPr>
          <w:rFonts w:cs="Arial"/>
          <w:sz w:val="28"/>
          <w:szCs w:val="28"/>
        </w:rPr>
        <w:t xml:space="preserve"> руб.</w:t>
      </w:r>
    </w:p>
    <w:p w:rsidR="00AF2990" w:rsidRDefault="00AF2990" w:rsidP="00AF2990">
      <w:pPr>
        <w:spacing w:line="360" w:lineRule="auto"/>
        <w:ind w:left="30"/>
        <w:rPr>
          <w:rFonts w:cs="Arial"/>
          <w:sz w:val="28"/>
          <w:szCs w:val="28"/>
        </w:rPr>
      </w:pPr>
      <w:r>
        <w:rPr>
          <w:sz w:val="28"/>
          <w:szCs w:val="28"/>
        </w:rPr>
        <w:t xml:space="preserve">В3=(9% * </w:t>
      </w:r>
      <w:r>
        <w:rPr>
          <w:rFonts w:cs="Arial"/>
          <w:sz w:val="28"/>
          <w:szCs w:val="28"/>
        </w:rPr>
        <w:t>2587,51</w:t>
      </w:r>
      <w:r>
        <w:rPr>
          <w:sz w:val="28"/>
          <w:szCs w:val="28"/>
        </w:rPr>
        <w:t xml:space="preserve">)/ 91% = 255,91 </w:t>
      </w:r>
      <w:r>
        <w:rPr>
          <w:rFonts w:cs="Arial"/>
          <w:sz w:val="28"/>
          <w:szCs w:val="28"/>
        </w:rPr>
        <w:t>руб.</w:t>
      </w:r>
    </w:p>
    <w:p w:rsidR="001B69ED" w:rsidRDefault="001B69ED" w:rsidP="00FF11A6">
      <w:pPr>
        <w:spacing w:line="360" w:lineRule="auto"/>
        <w:jc w:val="both"/>
        <w:rPr>
          <w:sz w:val="28"/>
          <w:szCs w:val="28"/>
          <w:u w:val="single"/>
          <w:lang w:val="ru-RU"/>
        </w:rPr>
      </w:pPr>
    </w:p>
    <w:p w:rsidR="00880E04" w:rsidRDefault="00880E04" w:rsidP="00FF11A6">
      <w:pPr>
        <w:spacing w:line="360" w:lineRule="auto"/>
        <w:jc w:val="both"/>
        <w:rPr>
          <w:sz w:val="28"/>
          <w:szCs w:val="28"/>
          <w:u w:val="single"/>
          <w:lang w:val="ru-RU"/>
        </w:rPr>
      </w:pPr>
    </w:p>
    <w:p w:rsidR="00880E04" w:rsidRDefault="00880E04" w:rsidP="00FF11A6">
      <w:pPr>
        <w:spacing w:line="360" w:lineRule="auto"/>
        <w:jc w:val="both"/>
        <w:rPr>
          <w:sz w:val="28"/>
          <w:szCs w:val="28"/>
          <w:u w:val="single"/>
          <w:lang w:val="ru-RU"/>
        </w:rPr>
      </w:pPr>
    </w:p>
    <w:p w:rsidR="00880E04" w:rsidRDefault="00880E04" w:rsidP="00FF11A6">
      <w:pPr>
        <w:spacing w:line="360" w:lineRule="auto"/>
        <w:jc w:val="both"/>
        <w:rPr>
          <w:sz w:val="28"/>
          <w:szCs w:val="28"/>
          <w:u w:val="single"/>
          <w:lang w:val="ru-RU"/>
        </w:rPr>
      </w:pPr>
    </w:p>
    <w:p w:rsidR="00880E04" w:rsidRDefault="00880E04" w:rsidP="00FF11A6">
      <w:pPr>
        <w:spacing w:line="360" w:lineRule="auto"/>
        <w:jc w:val="both"/>
        <w:rPr>
          <w:sz w:val="28"/>
          <w:szCs w:val="28"/>
          <w:u w:val="single"/>
          <w:lang w:val="ru-RU"/>
        </w:rPr>
      </w:pPr>
    </w:p>
    <w:p w:rsidR="00880E04" w:rsidRDefault="00880E04" w:rsidP="00FF11A6">
      <w:pPr>
        <w:spacing w:line="360" w:lineRule="auto"/>
        <w:jc w:val="both"/>
        <w:rPr>
          <w:sz w:val="28"/>
          <w:szCs w:val="28"/>
          <w:u w:val="single"/>
          <w:lang w:val="ru-RU"/>
        </w:rPr>
      </w:pPr>
    </w:p>
    <w:p w:rsidR="00880E04" w:rsidRDefault="00880E04" w:rsidP="00FF11A6">
      <w:pPr>
        <w:spacing w:line="360" w:lineRule="auto"/>
        <w:jc w:val="both"/>
        <w:rPr>
          <w:sz w:val="28"/>
          <w:szCs w:val="28"/>
          <w:u w:val="single"/>
          <w:lang w:val="ru-RU"/>
        </w:rPr>
      </w:pPr>
    </w:p>
    <w:p w:rsidR="00880E04" w:rsidRPr="00FF11A6" w:rsidRDefault="00880E04" w:rsidP="00FF11A6">
      <w:pPr>
        <w:spacing w:line="360" w:lineRule="auto"/>
        <w:jc w:val="both"/>
        <w:rPr>
          <w:sz w:val="28"/>
          <w:szCs w:val="28"/>
          <w:u w:val="single"/>
          <w:lang w:val="ru-RU"/>
        </w:rPr>
      </w:pPr>
    </w:p>
    <w:tbl>
      <w:tblPr>
        <w:tblW w:w="9540" w:type="dxa"/>
        <w:jc w:val="center"/>
        <w:tblInd w:w="93" w:type="dxa"/>
        <w:tblLook w:val="04A0"/>
      </w:tblPr>
      <w:tblGrid>
        <w:gridCol w:w="4300"/>
        <w:gridCol w:w="866"/>
        <w:gridCol w:w="866"/>
        <w:gridCol w:w="1020"/>
        <w:gridCol w:w="1020"/>
        <w:gridCol w:w="900"/>
        <w:gridCol w:w="900"/>
      </w:tblGrid>
      <w:tr w:rsidR="00880E04" w:rsidRPr="00880E04" w:rsidTr="00880E04">
        <w:trPr>
          <w:trHeight w:val="259"/>
          <w:jc w:val="center"/>
        </w:trPr>
        <w:tc>
          <w:tcPr>
            <w:tcW w:w="4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80E04" w:rsidRPr="00880E04" w:rsidRDefault="00880E04" w:rsidP="00880E04">
            <w:pPr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lastRenderedPageBreak/>
              <w:t>Статьи калькуляции</w:t>
            </w:r>
          </w:p>
        </w:tc>
        <w:tc>
          <w:tcPr>
            <w:tcW w:w="1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Цех №1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Цех №2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Цех №3</w:t>
            </w:r>
          </w:p>
        </w:tc>
      </w:tr>
      <w:tr w:rsidR="00880E04" w:rsidRPr="00880E04" w:rsidTr="00880E04">
        <w:trPr>
          <w:trHeight w:val="255"/>
          <w:jc w:val="center"/>
        </w:trPr>
        <w:tc>
          <w:tcPr>
            <w:tcW w:w="4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0E04" w:rsidRPr="00880E04" w:rsidRDefault="00880E04" w:rsidP="00880E04">
            <w:pPr>
              <w:rPr>
                <w:sz w:val="20"/>
                <w:szCs w:val="20"/>
                <w:lang w:val="ru-RU" w:eastAsia="ru-R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Б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В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Б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А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В</w:t>
            </w:r>
          </w:p>
        </w:tc>
      </w:tr>
      <w:tr w:rsidR="00880E04" w:rsidRPr="00880E04" w:rsidTr="00880E04">
        <w:trPr>
          <w:trHeight w:val="255"/>
          <w:jc w:val="center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80E04" w:rsidRPr="00880E04" w:rsidRDefault="00880E04" w:rsidP="00880E04">
            <w:pPr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1. Сырье и материалы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504,00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156,24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181,44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-</w:t>
            </w:r>
          </w:p>
        </w:tc>
      </w:tr>
      <w:tr w:rsidR="00880E04" w:rsidRPr="00880E04" w:rsidTr="00880E04">
        <w:trPr>
          <w:trHeight w:val="255"/>
          <w:jc w:val="center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80E04" w:rsidRPr="00880E04" w:rsidRDefault="00880E04" w:rsidP="00880E04">
            <w:pPr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1.1. Основные Материалы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554,40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182,70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189,00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-</w:t>
            </w:r>
          </w:p>
        </w:tc>
      </w:tr>
      <w:tr w:rsidR="00880E04" w:rsidRPr="00880E04" w:rsidTr="00880E04">
        <w:trPr>
          <w:trHeight w:val="300"/>
          <w:jc w:val="center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80E04" w:rsidRPr="00880E04" w:rsidRDefault="00880E04" w:rsidP="00880E04">
            <w:pPr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1.2. Возвратные отходы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color w:val="000000"/>
                <w:lang w:val="ru-RU" w:eastAsia="ru-RU"/>
              </w:rPr>
            </w:pPr>
            <w:r w:rsidRPr="00880E04">
              <w:rPr>
                <w:color w:val="000000"/>
                <w:sz w:val="22"/>
                <w:szCs w:val="22"/>
                <w:lang w:val="ru-RU" w:eastAsia="ru-RU"/>
              </w:rPr>
              <w:t>50,40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color w:val="000000"/>
                <w:lang w:val="ru-RU" w:eastAsia="ru-RU"/>
              </w:rPr>
            </w:pPr>
            <w:r w:rsidRPr="00880E04">
              <w:rPr>
                <w:color w:val="000000"/>
                <w:sz w:val="22"/>
                <w:szCs w:val="22"/>
                <w:lang w:val="ru-RU" w:eastAsia="ru-RU"/>
              </w:rPr>
              <w:t>26,46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color w:val="000000"/>
                <w:lang w:val="ru-RU" w:eastAsia="ru-RU"/>
              </w:rPr>
            </w:pPr>
            <w:r w:rsidRPr="00880E04">
              <w:rPr>
                <w:color w:val="000000"/>
                <w:sz w:val="22"/>
                <w:szCs w:val="22"/>
                <w:lang w:val="ru-RU" w:eastAsia="ru-RU"/>
              </w:rPr>
              <w:t>7,56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-</w:t>
            </w:r>
          </w:p>
        </w:tc>
      </w:tr>
      <w:tr w:rsidR="00880E04" w:rsidRPr="00880E04" w:rsidTr="00880E04">
        <w:trPr>
          <w:trHeight w:val="627"/>
          <w:jc w:val="center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0E04" w:rsidRPr="00880E04" w:rsidRDefault="00880E04" w:rsidP="00880E04">
            <w:pPr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2. Покупные комплектующие изделия и полуфабрикаты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100,80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23,44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54,43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-</w:t>
            </w:r>
          </w:p>
        </w:tc>
      </w:tr>
      <w:tr w:rsidR="00880E04" w:rsidRPr="00880E04" w:rsidTr="00880E04">
        <w:trPr>
          <w:trHeight w:val="255"/>
          <w:jc w:val="center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80E04" w:rsidRPr="00880E04" w:rsidRDefault="00880E04" w:rsidP="00880E04">
            <w:pPr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3.Топливо и энергия на технологические цели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-</w:t>
            </w:r>
          </w:p>
        </w:tc>
      </w:tr>
      <w:tr w:rsidR="00880E04" w:rsidRPr="00880E04" w:rsidTr="00880E04">
        <w:trPr>
          <w:trHeight w:val="537"/>
          <w:jc w:val="center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0E04" w:rsidRPr="00880E04" w:rsidRDefault="00880E04" w:rsidP="00880E04">
            <w:pPr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4. Основная заработная плата производственных рабочих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1882,13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4078,59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4237,92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3164,20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1918,75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1754,84</w:t>
            </w:r>
          </w:p>
        </w:tc>
      </w:tr>
      <w:tr w:rsidR="00880E04" w:rsidRPr="00880E04" w:rsidTr="00880E04">
        <w:trPr>
          <w:trHeight w:val="507"/>
          <w:jc w:val="center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0E04" w:rsidRPr="00880E04" w:rsidRDefault="00880E04" w:rsidP="00880E04">
            <w:pPr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5. Дополнительная заработная плата производственных рабочих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376,43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815,72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847,58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632,84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383,75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350,97</w:t>
            </w:r>
          </w:p>
        </w:tc>
      </w:tr>
      <w:tr w:rsidR="00880E04" w:rsidRPr="00880E04" w:rsidTr="00880E04">
        <w:trPr>
          <w:trHeight w:val="255"/>
          <w:jc w:val="center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80E04" w:rsidRPr="00880E04" w:rsidRDefault="00880E04" w:rsidP="00880E04">
            <w:pPr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6. Отчисления на социальные нужды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587,22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1272,52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1322,23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987,23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598,65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547,51</w:t>
            </w:r>
          </w:p>
        </w:tc>
      </w:tr>
      <w:tr w:rsidR="00880E04" w:rsidRPr="00880E04" w:rsidTr="00880E04">
        <w:trPr>
          <w:trHeight w:val="732"/>
          <w:jc w:val="center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0E04" w:rsidRPr="00880E04" w:rsidRDefault="00880E04" w:rsidP="00880E04">
            <w:pPr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7. Расходы на инструмент и приспособления целевого назначения и прочие специальные расходы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298,46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608,32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637,79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460,34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279,81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255,91</w:t>
            </w:r>
          </w:p>
        </w:tc>
      </w:tr>
      <w:tr w:rsidR="00880E04" w:rsidRPr="00880E04" w:rsidTr="00880E04">
        <w:trPr>
          <w:trHeight w:val="255"/>
          <w:jc w:val="center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80E04" w:rsidRPr="00880E04" w:rsidRDefault="00880E04" w:rsidP="00880E04">
            <w:pPr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8. Общепроизводственные расходы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33,87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73,39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46,61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34,80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27,83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25,45</w:t>
            </w:r>
          </w:p>
        </w:tc>
      </w:tr>
      <w:tr w:rsidR="00880E04" w:rsidRPr="00880E04" w:rsidTr="00880E04">
        <w:trPr>
          <w:trHeight w:val="507"/>
          <w:jc w:val="center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0E04" w:rsidRPr="00880E04" w:rsidRDefault="00880E04" w:rsidP="00880E04">
            <w:pPr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8.1. Расходы на содержание и эксплуатациб оборудования (РСЭО)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19,80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42,92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28,79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21,50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21,76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19,90</w:t>
            </w:r>
          </w:p>
        </w:tc>
      </w:tr>
      <w:tr w:rsidR="00880E04" w:rsidRPr="00880E04" w:rsidTr="00880E04">
        <w:trPr>
          <w:trHeight w:val="255"/>
          <w:jc w:val="center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80E04" w:rsidRPr="00880E04" w:rsidRDefault="00880E04" w:rsidP="00880E04">
            <w:pPr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8.2. Общецеховые расходы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14,06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30,47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17,82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13,30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6,07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5,55</w:t>
            </w:r>
          </w:p>
        </w:tc>
      </w:tr>
      <w:tr w:rsidR="00880E04" w:rsidRPr="00880E04" w:rsidTr="00880E04">
        <w:trPr>
          <w:trHeight w:val="255"/>
          <w:jc w:val="center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80E04" w:rsidRPr="00880E04" w:rsidRDefault="00880E04" w:rsidP="00880E04">
            <w:pPr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Итого цеховая себестоимость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3782,91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7028,21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7328,00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5279,41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3208,78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0E04" w:rsidRPr="00880E04" w:rsidRDefault="00880E04" w:rsidP="00880E04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880E04">
              <w:rPr>
                <w:sz w:val="20"/>
                <w:szCs w:val="20"/>
                <w:lang w:val="ru-RU" w:eastAsia="ru-RU"/>
              </w:rPr>
              <w:t>2934,67</w:t>
            </w:r>
          </w:p>
        </w:tc>
      </w:tr>
    </w:tbl>
    <w:p w:rsidR="00702888" w:rsidRDefault="00702888" w:rsidP="005C1465">
      <w:pPr>
        <w:spacing w:line="360" w:lineRule="auto"/>
        <w:ind w:right="-1" w:firstLine="567"/>
        <w:jc w:val="both"/>
        <w:rPr>
          <w:sz w:val="28"/>
          <w:szCs w:val="28"/>
        </w:rPr>
      </w:pPr>
    </w:p>
    <w:p w:rsidR="007A123E" w:rsidRDefault="00702888" w:rsidP="007A123E">
      <w:pPr>
        <w:spacing w:after="200" w:line="276" w:lineRule="auto"/>
        <w:rPr>
          <w:sz w:val="28"/>
          <w:szCs w:val="28"/>
        </w:rPr>
        <w:sectPr w:rsidR="007A123E" w:rsidSect="00702888">
          <w:headerReference w:type="default" r:id="rId8"/>
          <w:footerReference w:type="default" r:id="rId9"/>
          <w:footerReference w:type="first" r:id="rId10"/>
          <w:pgSz w:w="11906" w:h="16838"/>
          <w:pgMar w:top="851" w:right="680" w:bottom="1418" w:left="1134" w:header="709" w:footer="709" w:gutter="0"/>
          <w:cols w:space="708"/>
          <w:titlePg/>
          <w:docGrid w:linePitch="360"/>
        </w:sectPr>
      </w:pPr>
      <w:r>
        <w:rPr>
          <w:sz w:val="28"/>
          <w:szCs w:val="28"/>
        </w:rPr>
        <w:br w:type="page"/>
      </w:r>
    </w:p>
    <w:p w:rsidR="00743D3E" w:rsidRDefault="00743D3E" w:rsidP="00752F31">
      <w:pPr>
        <w:spacing w:line="360" w:lineRule="auto"/>
        <w:jc w:val="both"/>
        <w:rPr>
          <w:sz w:val="28"/>
          <w:szCs w:val="28"/>
          <w:lang w:val="ru-RU"/>
        </w:rPr>
      </w:pPr>
    </w:p>
    <w:p w:rsidR="00752F31" w:rsidRDefault="00752F31" w:rsidP="00752F31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Цеховая себестоимость изделий, руб.</w:t>
      </w:r>
    </w:p>
    <w:tbl>
      <w:tblPr>
        <w:tblW w:w="15972" w:type="dxa"/>
        <w:tblInd w:w="-412" w:type="dxa"/>
        <w:tblLook w:val="04A0"/>
      </w:tblPr>
      <w:tblGrid>
        <w:gridCol w:w="5302"/>
        <w:gridCol w:w="1126"/>
        <w:gridCol w:w="1126"/>
        <w:gridCol w:w="1266"/>
        <w:gridCol w:w="1258"/>
        <w:gridCol w:w="1258"/>
        <w:gridCol w:w="1258"/>
        <w:gridCol w:w="1126"/>
        <w:gridCol w:w="1126"/>
        <w:gridCol w:w="1126"/>
      </w:tblGrid>
      <w:tr w:rsidR="00752F31" w:rsidRPr="00752F31" w:rsidTr="00752F31">
        <w:trPr>
          <w:trHeight w:val="314"/>
        </w:trPr>
        <w:tc>
          <w:tcPr>
            <w:tcW w:w="5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2F31" w:rsidRPr="00752F31" w:rsidRDefault="00752F31" w:rsidP="00752F31">
            <w:pPr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35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Изделие А</w:t>
            </w:r>
          </w:p>
        </w:tc>
        <w:tc>
          <w:tcPr>
            <w:tcW w:w="377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Изделие Б</w:t>
            </w:r>
          </w:p>
        </w:tc>
        <w:tc>
          <w:tcPr>
            <w:tcW w:w="337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Изделие В</w:t>
            </w:r>
          </w:p>
        </w:tc>
      </w:tr>
      <w:tr w:rsidR="00752F31" w:rsidRPr="00752F31" w:rsidTr="00752F31">
        <w:trPr>
          <w:trHeight w:val="314"/>
        </w:trPr>
        <w:tc>
          <w:tcPr>
            <w:tcW w:w="53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52F31" w:rsidRPr="00752F31" w:rsidRDefault="00752F31" w:rsidP="00752F31">
            <w:pPr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цех2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цех3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итого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цех1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цех2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итого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цех1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цех3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итого</w:t>
            </w:r>
          </w:p>
        </w:tc>
      </w:tr>
      <w:tr w:rsidR="00752F31" w:rsidRPr="00752F31" w:rsidTr="00752F31">
        <w:trPr>
          <w:trHeight w:val="314"/>
        </w:trPr>
        <w:tc>
          <w:tcPr>
            <w:tcW w:w="5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2F31" w:rsidRPr="00752F31" w:rsidRDefault="00752F31" w:rsidP="00752F31">
            <w:pPr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1. Сырье и материалы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181,44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181,44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504,00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504,00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156,24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156,24</w:t>
            </w:r>
          </w:p>
        </w:tc>
      </w:tr>
      <w:tr w:rsidR="00752F31" w:rsidRPr="00752F31" w:rsidTr="00752F31">
        <w:trPr>
          <w:trHeight w:val="314"/>
        </w:trPr>
        <w:tc>
          <w:tcPr>
            <w:tcW w:w="5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2F31" w:rsidRPr="00752F31" w:rsidRDefault="00752F31" w:rsidP="00752F31">
            <w:pPr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1.1. Основные Материалы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189,00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189,00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554,40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554,40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182,70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182,70</w:t>
            </w:r>
          </w:p>
        </w:tc>
      </w:tr>
      <w:tr w:rsidR="00752F31" w:rsidRPr="00752F31" w:rsidTr="00752F31">
        <w:trPr>
          <w:trHeight w:val="314"/>
        </w:trPr>
        <w:tc>
          <w:tcPr>
            <w:tcW w:w="5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2F31" w:rsidRPr="00752F31" w:rsidRDefault="00752F31" w:rsidP="00752F31">
            <w:pPr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1.2. Возвратные отходы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7,56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7,56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50,40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50,40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26,46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26,46</w:t>
            </w:r>
          </w:p>
        </w:tc>
      </w:tr>
      <w:tr w:rsidR="00752F31" w:rsidRPr="00752F31" w:rsidTr="00752F31">
        <w:trPr>
          <w:trHeight w:val="625"/>
        </w:trPr>
        <w:tc>
          <w:tcPr>
            <w:tcW w:w="5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52F31" w:rsidRPr="00752F31" w:rsidRDefault="00752F31" w:rsidP="00752F31">
            <w:pPr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2. Покупные комплектующие изделия и полуфабрикаты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54,43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54,43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100,80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100,80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23,44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23,44</w:t>
            </w:r>
          </w:p>
        </w:tc>
      </w:tr>
      <w:tr w:rsidR="00752F31" w:rsidRPr="00752F31" w:rsidTr="00752F31">
        <w:trPr>
          <w:trHeight w:val="314"/>
        </w:trPr>
        <w:tc>
          <w:tcPr>
            <w:tcW w:w="5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2F31" w:rsidRPr="00752F31" w:rsidRDefault="00752F31" w:rsidP="00752F31">
            <w:pPr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3.Топливо и энергия на технологические цели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-</w:t>
            </w:r>
          </w:p>
        </w:tc>
      </w:tr>
      <w:tr w:rsidR="00752F31" w:rsidRPr="00752F31" w:rsidTr="00752F31">
        <w:trPr>
          <w:trHeight w:val="625"/>
        </w:trPr>
        <w:tc>
          <w:tcPr>
            <w:tcW w:w="5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52F31" w:rsidRPr="00752F31" w:rsidRDefault="00752F31" w:rsidP="00752F31">
            <w:pPr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4. Основная заработная плата производственных рабочих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4237,92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1918,75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6156,66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1882,13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3164,20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5046,33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4078,59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1754,84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5833,43</w:t>
            </w:r>
          </w:p>
        </w:tc>
      </w:tr>
      <w:tr w:rsidR="00752F31" w:rsidRPr="00752F31" w:rsidTr="00752F31">
        <w:trPr>
          <w:trHeight w:val="329"/>
        </w:trPr>
        <w:tc>
          <w:tcPr>
            <w:tcW w:w="5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52F31" w:rsidRPr="00752F31" w:rsidRDefault="00752F31" w:rsidP="00752F31">
            <w:pPr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4.1. По расценкам и тарифным ставкам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3390,34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1535,00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4925,33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1505,70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2531,36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4037,06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3262,87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1403,87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4666,74</w:t>
            </w:r>
          </w:p>
        </w:tc>
      </w:tr>
      <w:tr w:rsidR="00752F31" w:rsidRPr="00752F31" w:rsidTr="00752F31">
        <w:trPr>
          <w:trHeight w:val="329"/>
        </w:trPr>
        <w:tc>
          <w:tcPr>
            <w:tcW w:w="5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52F31" w:rsidRPr="00752F31" w:rsidRDefault="00752F31" w:rsidP="00752F31">
            <w:pPr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4.2. Доплаты по премиальным системам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847,58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383,75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1231,33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376,43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632,84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1009,27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815,72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350,97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1166,69</w:t>
            </w:r>
          </w:p>
        </w:tc>
      </w:tr>
      <w:tr w:rsidR="00752F31" w:rsidRPr="00752F31" w:rsidTr="00752F31">
        <w:trPr>
          <w:trHeight w:val="625"/>
        </w:trPr>
        <w:tc>
          <w:tcPr>
            <w:tcW w:w="5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52F31" w:rsidRPr="00752F31" w:rsidRDefault="00752F31" w:rsidP="00752F31">
            <w:pPr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5. Дополнительная заработная плата производственных рабочих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847,58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383,75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1231,33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376,43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632,84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1009,27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815,72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350,97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1166,69</w:t>
            </w:r>
          </w:p>
        </w:tc>
      </w:tr>
      <w:tr w:rsidR="00752F31" w:rsidRPr="00752F31" w:rsidTr="00752F31">
        <w:trPr>
          <w:trHeight w:val="314"/>
        </w:trPr>
        <w:tc>
          <w:tcPr>
            <w:tcW w:w="5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2F31" w:rsidRPr="00752F31" w:rsidRDefault="00752F31" w:rsidP="00752F31">
            <w:pPr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6. Отчисления на социальные нужды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1322,23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598,65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1920,88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587,22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987,23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1574,45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1272,52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547,51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1820,03</w:t>
            </w:r>
          </w:p>
        </w:tc>
      </w:tr>
      <w:tr w:rsidR="00752F31" w:rsidRPr="00752F31" w:rsidTr="00752F31">
        <w:trPr>
          <w:trHeight w:val="884"/>
        </w:trPr>
        <w:tc>
          <w:tcPr>
            <w:tcW w:w="5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52F31" w:rsidRPr="00752F31" w:rsidRDefault="00752F31" w:rsidP="00752F31">
            <w:pPr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7. Расходы на инструмент и приспособления целевого назначения и прочие специальные расходы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637,79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279,81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917,60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298,46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460,34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758,80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608,32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255,91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864,23</w:t>
            </w:r>
          </w:p>
        </w:tc>
      </w:tr>
      <w:tr w:rsidR="00752F31" w:rsidRPr="00752F31" w:rsidTr="00752F31">
        <w:trPr>
          <w:trHeight w:val="314"/>
        </w:trPr>
        <w:tc>
          <w:tcPr>
            <w:tcW w:w="5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2F31" w:rsidRPr="00752F31" w:rsidRDefault="00752F31" w:rsidP="00752F31">
            <w:pPr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8. Общепроизводственные расходы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46,61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27,83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74,44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33,87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34,80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68,67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73,39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25,45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98,84</w:t>
            </w:r>
          </w:p>
        </w:tc>
      </w:tr>
      <w:tr w:rsidR="00752F31" w:rsidRPr="00752F31" w:rsidTr="00752F31">
        <w:trPr>
          <w:trHeight w:val="625"/>
        </w:trPr>
        <w:tc>
          <w:tcPr>
            <w:tcW w:w="5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52F31" w:rsidRPr="00752F31" w:rsidRDefault="00752F31" w:rsidP="00752F31">
            <w:pPr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8.1. Расходы на содержание и эксплуатацию оборудования (РСЭО)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28,79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21,76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50,55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19,80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21,50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41,30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42,92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19,90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62,82</w:t>
            </w:r>
          </w:p>
        </w:tc>
      </w:tr>
      <w:tr w:rsidR="00752F31" w:rsidRPr="00752F31" w:rsidTr="00752F31">
        <w:trPr>
          <w:trHeight w:val="314"/>
        </w:trPr>
        <w:tc>
          <w:tcPr>
            <w:tcW w:w="5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2F31" w:rsidRPr="00752F31" w:rsidRDefault="00752F31" w:rsidP="00752F31">
            <w:pPr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8.2. Общецеховые расходы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17,82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6,07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23,88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14,06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13,30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27,36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30,47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5,55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36,02</w:t>
            </w:r>
          </w:p>
        </w:tc>
      </w:tr>
      <w:tr w:rsidR="00752F31" w:rsidRPr="00752F31" w:rsidTr="00752F31">
        <w:trPr>
          <w:trHeight w:val="314"/>
        </w:trPr>
        <w:tc>
          <w:tcPr>
            <w:tcW w:w="5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2F31" w:rsidRPr="00752F31" w:rsidRDefault="00752F31" w:rsidP="00752F31">
            <w:pPr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Итого цеховая себестоимость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7328,00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3208,78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10536,78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3782,91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5279,41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9062,31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7028,21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2934,67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F31" w:rsidRPr="00752F31" w:rsidRDefault="00752F31" w:rsidP="00752F31">
            <w:pPr>
              <w:jc w:val="center"/>
              <w:rPr>
                <w:sz w:val="28"/>
                <w:szCs w:val="28"/>
                <w:lang w:val="ru-RU" w:eastAsia="ru-RU"/>
              </w:rPr>
            </w:pPr>
            <w:r w:rsidRPr="00752F31">
              <w:rPr>
                <w:sz w:val="28"/>
                <w:szCs w:val="28"/>
                <w:lang w:val="ru-RU" w:eastAsia="ru-RU"/>
              </w:rPr>
              <w:t>9962,88</w:t>
            </w:r>
          </w:p>
        </w:tc>
      </w:tr>
    </w:tbl>
    <w:p w:rsidR="00752F31" w:rsidRPr="00752F31" w:rsidRDefault="00752F31" w:rsidP="00752F31">
      <w:pPr>
        <w:spacing w:line="360" w:lineRule="auto"/>
        <w:jc w:val="both"/>
        <w:rPr>
          <w:sz w:val="28"/>
          <w:szCs w:val="28"/>
          <w:lang w:val="ru-RU"/>
        </w:rPr>
      </w:pPr>
    </w:p>
    <w:p w:rsidR="00752F31" w:rsidRDefault="00752F3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52F31" w:rsidRDefault="00752F31" w:rsidP="007A123E">
      <w:pPr>
        <w:spacing w:after="200" w:line="276" w:lineRule="auto"/>
        <w:rPr>
          <w:sz w:val="28"/>
          <w:szCs w:val="28"/>
        </w:rPr>
        <w:sectPr w:rsidR="00752F31" w:rsidSect="007A123E">
          <w:pgSz w:w="16838" w:h="11906" w:orient="landscape"/>
          <w:pgMar w:top="680" w:right="1418" w:bottom="1134" w:left="851" w:header="709" w:footer="709" w:gutter="0"/>
          <w:cols w:space="708"/>
          <w:titlePg/>
          <w:docGrid w:linePitch="360"/>
        </w:sectPr>
      </w:pPr>
    </w:p>
    <w:p w:rsidR="00AF27F7" w:rsidRDefault="00AF27F7" w:rsidP="00AF27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Структура цеховой себестоимости, %</w:t>
      </w:r>
    </w:p>
    <w:p w:rsidR="00AF27F7" w:rsidRPr="008E7EDB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Изделие А</w:t>
      </w:r>
      <w:r w:rsidRPr="008E7EDB">
        <w:rPr>
          <w:sz w:val="28"/>
          <w:szCs w:val="28"/>
        </w:rPr>
        <w:t>:</w:t>
      </w:r>
    </w:p>
    <w:p w:rsidR="00AF27F7" w:rsidRDefault="00AF27F7" w:rsidP="00AF27F7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1. Сырье и материалы: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 xml:space="preserve">         = (</w:t>
      </w:r>
      <w:r w:rsidR="002F69A7" w:rsidRPr="00752F31">
        <w:rPr>
          <w:sz w:val="28"/>
          <w:szCs w:val="28"/>
          <w:lang w:val="ru-RU" w:eastAsia="ru-RU"/>
        </w:rPr>
        <w:t>181,44</w:t>
      </w:r>
      <w:r>
        <w:rPr>
          <w:sz w:val="28"/>
          <w:szCs w:val="28"/>
        </w:rPr>
        <w:t>*100)/</w:t>
      </w:r>
      <w:r>
        <w:rPr>
          <w:rFonts w:cs="Arial"/>
          <w:sz w:val="28"/>
          <w:szCs w:val="28"/>
        </w:rPr>
        <w:t xml:space="preserve"> </w:t>
      </w:r>
      <w:r w:rsidR="002F69A7" w:rsidRPr="00752F31">
        <w:rPr>
          <w:sz w:val="28"/>
          <w:szCs w:val="28"/>
          <w:lang w:val="ru-RU" w:eastAsia="ru-RU"/>
        </w:rPr>
        <w:t>10536,78</w:t>
      </w:r>
      <w:r>
        <w:rPr>
          <w:sz w:val="28"/>
          <w:szCs w:val="28"/>
        </w:rPr>
        <w:t>=1,</w:t>
      </w:r>
      <w:r w:rsidR="007C34F0">
        <w:rPr>
          <w:sz w:val="28"/>
          <w:szCs w:val="28"/>
          <w:lang w:val="ru-RU"/>
        </w:rPr>
        <w:t>7</w:t>
      </w:r>
      <w:r>
        <w:rPr>
          <w:sz w:val="28"/>
          <w:szCs w:val="28"/>
        </w:rPr>
        <w:t>2%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2. Покупные комплектующие изделия и полуфабрикаты:  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=(</w:t>
      </w:r>
      <w:r w:rsidR="002F69A7" w:rsidRPr="00752F31">
        <w:rPr>
          <w:sz w:val="28"/>
          <w:szCs w:val="28"/>
          <w:lang w:val="ru-RU" w:eastAsia="ru-RU"/>
        </w:rPr>
        <w:t>54,43</w:t>
      </w:r>
      <w:r>
        <w:rPr>
          <w:sz w:val="28"/>
          <w:szCs w:val="28"/>
        </w:rPr>
        <w:t>*100)/</w:t>
      </w:r>
      <w:r>
        <w:rPr>
          <w:rFonts w:cs="Arial"/>
          <w:sz w:val="28"/>
          <w:szCs w:val="28"/>
        </w:rPr>
        <w:t xml:space="preserve"> </w:t>
      </w:r>
      <w:r w:rsidR="002F69A7" w:rsidRPr="00752F31">
        <w:rPr>
          <w:sz w:val="28"/>
          <w:szCs w:val="28"/>
          <w:lang w:val="ru-RU" w:eastAsia="ru-RU"/>
        </w:rPr>
        <w:t>10536,78</w:t>
      </w:r>
      <w:r>
        <w:rPr>
          <w:rFonts w:cs="Arial"/>
          <w:sz w:val="28"/>
          <w:szCs w:val="28"/>
        </w:rPr>
        <w:t>=</w:t>
      </w:r>
      <w:r>
        <w:rPr>
          <w:sz w:val="28"/>
          <w:szCs w:val="28"/>
        </w:rPr>
        <w:t>0,</w:t>
      </w:r>
      <w:r w:rsidR="007C34F0">
        <w:rPr>
          <w:sz w:val="28"/>
          <w:szCs w:val="28"/>
          <w:lang w:val="ru-RU"/>
        </w:rPr>
        <w:t>52</w:t>
      </w:r>
      <w:r>
        <w:rPr>
          <w:sz w:val="28"/>
          <w:szCs w:val="28"/>
        </w:rPr>
        <w:t>%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3. Топливо и энергия на технологические цели: -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4. Основная заработная плата производственных рабочих: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=(</w:t>
      </w:r>
      <w:r w:rsidR="002F69A7" w:rsidRPr="00752F31">
        <w:rPr>
          <w:sz w:val="28"/>
          <w:szCs w:val="28"/>
          <w:lang w:val="ru-RU" w:eastAsia="ru-RU"/>
        </w:rPr>
        <w:t>6156,66</w:t>
      </w:r>
      <w:r>
        <w:rPr>
          <w:sz w:val="28"/>
          <w:szCs w:val="28"/>
        </w:rPr>
        <w:t>*100)/</w:t>
      </w:r>
      <w:r>
        <w:rPr>
          <w:rFonts w:cs="Arial"/>
          <w:sz w:val="28"/>
          <w:szCs w:val="28"/>
        </w:rPr>
        <w:t xml:space="preserve"> </w:t>
      </w:r>
      <w:r w:rsidR="002F69A7" w:rsidRPr="00752F31">
        <w:rPr>
          <w:sz w:val="28"/>
          <w:szCs w:val="28"/>
          <w:lang w:val="ru-RU" w:eastAsia="ru-RU"/>
        </w:rPr>
        <w:t>10536,78</w:t>
      </w:r>
      <w:r>
        <w:rPr>
          <w:rFonts w:cs="Arial"/>
          <w:sz w:val="28"/>
          <w:szCs w:val="28"/>
        </w:rPr>
        <w:t>=</w:t>
      </w:r>
      <w:r w:rsidR="007C34F0">
        <w:rPr>
          <w:sz w:val="28"/>
          <w:szCs w:val="28"/>
          <w:lang w:val="ru-RU"/>
        </w:rPr>
        <w:t>58,43</w:t>
      </w:r>
      <w:r>
        <w:rPr>
          <w:sz w:val="28"/>
          <w:szCs w:val="28"/>
        </w:rPr>
        <w:t>%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5. Дополнительная заработная плата производственных рабочих: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=(</w:t>
      </w:r>
      <w:r w:rsidR="002F69A7" w:rsidRPr="00752F31">
        <w:rPr>
          <w:sz w:val="28"/>
          <w:szCs w:val="28"/>
          <w:lang w:val="ru-RU" w:eastAsia="ru-RU"/>
        </w:rPr>
        <w:t>1231,33</w:t>
      </w:r>
      <w:r>
        <w:rPr>
          <w:sz w:val="28"/>
          <w:szCs w:val="28"/>
        </w:rPr>
        <w:t>*100)/</w:t>
      </w:r>
      <w:r>
        <w:rPr>
          <w:rFonts w:cs="Arial"/>
          <w:sz w:val="28"/>
          <w:szCs w:val="28"/>
        </w:rPr>
        <w:t xml:space="preserve"> </w:t>
      </w:r>
      <w:r w:rsidR="002F69A7" w:rsidRPr="00752F31">
        <w:rPr>
          <w:sz w:val="28"/>
          <w:szCs w:val="28"/>
          <w:lang w:val="ru-RU" w:eastAsia="ru-RU"/>
        </w:rPr>
        <w:t>10536,78</w:t>
      </w:r>
      <w:r>
        <w:rPr>
          <w:rFonts w:cs="Arial"/>
          <w:sz w:val="28"/>
          <w:szCs w:val="28"/>
        </w:rPr>
        <w:t>=</w:t>
      </w:r>
      <w:r w:rsidR="007C34F0">
        <w:rPr>
          <w:sz w:val="28"/>
          <w:szCs w:val="28"/>
          <w:lang w:val="ru-RU"/>
        </w:rPr>
        <w:t>11,69</w:t>
      </w:r>
      <w:r>
        <w:rPr>
          <w:sz w:val="28"/>
          <w:szCs w:val="28"/>
        </w:rPr>
        <w:t>%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6. Отчисления на социальные нужды: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=(</w:t>
      </w:r>
      <w:r w:rsidR="002F69A7" w:rsidRPr="00752F31">
        <w:rPr>
          <w:sz w:val="28"/>
          <w:szCs w:val="28"/>
          <w:lang w:val="ru-RU" w:eastAsia="ru-RU"/>
        </w:rPr>
        <w:t>1920,88</w:t>
      </w:r>
      <w:r>
        <w:rPr>
          <w:sz w:val="28"/>
          <w:szCs w:val="28"/>
        </w:rPr>
        <w:t>*100)/</w:t>
      </w:r>
      <w:r>
        <w:rPr>
          <w:rFonts w:cs="Arial"/>
          <w:sz w:val="28"/>
          <w:szCs w:val="28"/>
        </w:rPr>
        <w:t xml:space="preserve"> </w:t>
      </w:r>
      <w:r w:rsidR="002F69A7" w:rsidRPr="00752F31">
        <w:rPr>
          <w:sz w:val="28"/>
          <w:szCs w:val="28"/>
          <w:lang w:val="ru-RU" w:eastAsia="ru-RU"/>
        </w:rPr>
        <w:t>10536,78</w:t>
      </w:r>
      <w:r>
        <w:rPr>
          <w:rFonts w:cs="Arial"/>
          <w:sz w:val="28"/>
          <w:szCs w:val="28"/>
        </w:rPr>
        <w:t>=</w:t>
      </w:r>
      <w:r w:rsidR="007C34F0">
        <w:rPr>
          <w:sz w:val="28"/>
          <w:szCs w:val="28"/>
          <w:lang w:val="ru-RU"/>
        </w:rPr>
        <w:t>18,23</w:t>
      </w:r>
      <w:r>
        <w:rPr>
          <w:sz w:val="28"/>
          <w:szCs w:val="28"/>
        </w:rPr>
        <w:t>%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7. Расходы на инструменты и приспособления целевого назначения и прочие специальные расходы: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=(</w:t>
      </w:r>
      <w:r>
        <w:rPr>
          <w:rFonts w:cs="Arial"/>
          <w:sz w:val="28"/>
          <w:szCs w:val="28"/>
        </w:rPr>
        <w:t xml:space="preserve"> </w:t>
      </w:r>
      <w:r w:rsidR="002F69A7" w:rsidRPr="00752F31">
        <w:rPr>
          <w:sz w:val="28"/>
          <w:szCs w:val="28"/>
          <w:lang w:val="ru-RU" w:eastAsia="ru-RU"/>
        </w:rPr>
        <w:t>917,60</w:t>
      </w:r>
      <w:r>
        <w:rPr>
          <w:sz w:val="28"/>
          <w:szCs w:val="28"/>
        </w:rPr>
        <w:t>*100)/</w:t>
      </w:r>
      <w:r>
        <w:rPr>
          <w:rFonts w:cs="Arial"/>
          <w:sz w:val="28"/>
          <w:szCs w:val="28"/>
        </w:rPr>
        <w:t xml:space="preserve"> </w:t>
      </w:r>
      <w:r w:rsidR="002F69A7" w:rsidRPr="00752F31">
        <w:rPr>
          <w:sz w:val="28"/>
          <w:szCs w:val="28"/>
          <w:lang w:val="ru-RU" w:eastAsia="ru-RU"/>
        </w:rPr>
        <w:t>10536,78</w:t>
      </w:r>
      <w:r>
        <w:rPr>
          <w:rFonts w:cs="Arial"/>
          <w:sz w:val="28"/>
          <w:szCs w:val="28"/>
        </w:rPr>
        <w:t>=</w:t>
      </w:r>
      <w:r w:rsidR="007C34F0">
        <w:rPr>
          <w:sz w:val="28"/>
          <w:szCs w:val="28"/>
          <w:lang w:val="ru-RU"/>
        </w:rPr>
        <w:t>8,71</w:t>
      </w:r>
      <w:r>
        <w:rPr>
          <w:sz w:val="28"/>
          <w:szCs w:val="28"/>
        </w:rPr>
        <w:t>%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8. Общепроизводственные расходы.</w:t>
      </w:r>
    </w:p>
    <w:p w:rsidR="00AF27F7" w:rsidRDefault="00AF27F7" w:rsidP="00AF27F7">
      <w:pPr>
        <w:tabs>
          <w:tab w:val="left" w:pos="1980"/>
        </w:tabs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8.1. Расходы на содержание и эксплуатацию оборудования (РСЭО):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=(50,55*100)/</w:t>
      </w:r>
      <w:r>
        <w:rPr>
          <w:rFonts w:cs="Arial"/>
          <w:sz w:val="28"/>
          <w:szCs w:val="28"/>
        </w:rPr>
        <w:t xml:space="preserve"> </w:t>
      </w:r>
      <w:r w:rsidR="002F69A7" w:rsidRPr="00752F31">
        <w:rPr>
          <w:sz w:val="28"/>
          <w:szCs w:val="28"/>
          <w:lang w:val="ru-RU" w:eastAsia="ru-RU"/>
        </w:rPr>
        <w:t>10536,78</w:t>
      </w:r>
      <w:r>
        <w:rPr>
          <w:rFonts w:cs="Arial"/>
          <w:sz w:val="28"/>
          <w:szCs w:val="28"/>
        </w:rPr>
        <w:t>=</w:t>
      </w:r>
      <w:r w:rsidR="007C34F0">
        <w:rPr>
          <w:sz w:val="28"/>
          <w:szCs w:val="28"/>
          <w:lang w:val="ru-RU"/>
        </w:rPr>
        <w:t>0,48</w:t>
      </w:r>
      <w:r>
        <w:rPr>
          <w:sz w:val="28"/>
          <w:szCs w:val="28"/>
        </w:rPr>
        <w:t>%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8.2.Общецеховые расходы: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=(23,88*100)/</w:t>
      </w:r>
      <w:r>
        <w:rPr>
          <w:rFonts w:cs="Arial"/>
          <w:sz w:val="28"/>
          <w:szCs w:val="28"/>
        </w:rPr>
        <w:t xml:space="preserve"> </w:t>
      </w:r>
      <w:r w:rsidR="002F69A7" w:rsidRPr="00752F31">
        <w:rPr>
          <w:sz w:val="28"/>
          <w:szCs w:val="28"/>
          <w:lang w:val="ru-RU" w:eastAsia="ru-RU"/>
        </w:rPr>
        <w:t>10536,78</w:t>
      </w:r>
      <w:r>
        <w:rPr>
          <w:rFonts w:cs="Arial"/>
          <w:sz w:val="28"/>
          <w:szCs w:val="28"/>
        </w:rPr>
        <w:t>=</w:t>
      </w:r>
      <w:r>
        <w:rPr>
          <w:sz w:val="28"/>
          <w:szCs w:val="28"/>
        </w:rPr>
        <w:t>0,23%</w:t>
      </w:r>
    </w:p>
    <w:p w:rsidR="00AF27F7" w:rsidRDefault="00AF27F7" w:rsidP="00AF27F7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Итого  100%</w:t>
      </w:r>
    </w:p>
    <w:p w:rsidR="00AF27F7" w:rsidRDefault="00AF27F7" w:rsidP="00AF27F7">
      <w:pPr>
        <w:spacing w:line="360" w:lineRule="auto"/>
        <w:ind w:left="360"/>
        <w:jc w:val="both"/>
        <w:rPr>
          <w:sz w:val="28"/>
          <w:szCs w:val="28"/>
        </w:rPr>
      </w:pPr>
    </w:p>
    <w:p w:rsidR="00AF27F7" w:rsidRPr="008E7EDB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Изделие Б</w:t>
      </w:r>
      <w:r w:rsidRPr="008E7EDB">
        <w:rPr>
          <w:sz w:val="28"/>
          <w:szCs w:val="28"/>
        </w:rPr>
        <w:t>:</w:t>
      </w:r>
    </w:p>
    <w:p w:rsidR="00AF27F7" w:rsidRDefault="00AF27F7" w:rsidP="00AF27F7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1. Сырье и материалы: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 xml:space="preserve">         = (</w:t>
      </w:r>
      <w:r w:rsidR="00ED17C8">
        <w:rPr>
          <w:sz w:val="28"/>
          <w:szCs w:val="28"/>
          <w:lang w:val="ru-RU"/>
        </w:rPr>
        <w:t>504</w:t>
      </w:r>
      <w:r>
        <w:rPr>
          <w:sz w:val="28"/>
          <w:szCs w:val="28"/>
        </w:rPr>
        <w:t>*100)/</w:t>
      </w:r>
      <w:r>
        <w:rPr>
          <w:rFonts w:cs="Arial"/>
          <w:sz w:val="28"/>
          <w:szCs w:val="28"/>
        </w:rPr>
        <w:t xml:space="preserve"> </w:t>
      </w:r>
      <w:r w:rsidR="00ED17C8">
        <w:rPr>
          <w:rFonts w:cs="Arial"/>
          <w:sz w:val="28"/>
          <w:szCs w:val="28"/>
        </w:rPr>
        <w:t>9062,31</w:t>
      </w:r>
      <w:r>
        <w:rPr>
          <w:sz w:val="28"/>
          <w:szCs w:val="28"/>
        </w:rPr>
        <w:t>=</w:t>
      </w:r>
      <w:r w:rsidR="00ED17C8">
        <w:rPr>
          <w:sz w:val="28"/>
          <w:szCs w:val="28"/>
          <w:lang w:val="ru-RU"/>
        </w:rPr>
        <w:t>5,56</w:t>
      </w:r>
      <w:r>
        <w:rPr>
          <w:sz w:val="28"/>
          <w:szCs w:val="28"/>
        </w:rPr>
        <w:t>%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2. Покупные комплектующие изделия и полуфабрикаты:  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=(</w:t>
      </w:r>
      <w:r w:rsidR="00ED17C8">
        <w:rPr>
          <w:sz w:val="28"/>
          <w:szCs w:val="28"/>
          <w:lang w:val="ru-RU"/>
        </w:rPr>
        <w:t>100,8</w:t>
      </w:r>
      <w:r>
        <w:rPr>
          <w:sz w:val="28"/>
          <w:szCs w:val="28"/>
        </w:rPr>
        <w:t>*100)/</w:t>
      </w:r>
      <w:r>
        <w:rPr>
          <w:rFonts w:cs="Arial"/>
          <w:sz w:val="28"/>
          <w:szCs w:val="28"/>
        </w:rPr>
        <w:t xml:space="preserve"> </w:t>
      </w:r>
      <w:r w:rsidR="00ED17C8">
        <w:rPr>
          <w:rFonts w:cs="Arial"/>
          <w:sz w:val="28"/>
          <w:szCs w:val="28"/>
        </w:rPr>
        <w:t>9062,31</w:t>
      </w:r>
      <w:r>
        <w:rPr>
          <w:rFonts w:cs="Arial"/>
          <w:sz w:val="28"/>
          <w:szCs w:val="28"/>
        </w:rPr>
        <w:t>=</w:t>
      </w:r>
      <w:r w:rsidR="00ED17C8">
        <w:rPr>
          <w:sz w:val="28"/>
          <w:szCs w:val="28"/>
          <w:lang w:val="ru-RU"/>
        </w:rPr>
        <w:t>1,11</w:t>
      </w:r>
      <w:r>
        <w:rPr>
          <w:sz w:val="28"/>
          <w:szCs w:val="28"/>
        </w:rPr>
        <w:t>%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3. Топливо и энергия на технологические цели: -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4. Основная заработная плата производственных рабочих: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=(5046,33*100)/</w:t>
      </w:r>
      <w:r>
        <w:rPr>
          <w:rFonts w:cs="Arial"/>
          <w:sz w:val="28"/>
          <w:szCs w:val="28"/>
        </w:rPr>
        <w:t xml:space="preserve"> </w:t>
      </w:r>
      <w:r w:rsidR="00ED17C8">
        <w:rPr>
          <w:rFonts w:cs="Arial"/>
          <w:sz w:val="28"/>
          <w:szCs w:val="28"/>
        </w:rPr>
        <w:t>9062,31</w:t>
      </w:r>
      <w:r>
        <w:rPr>
          <w:sz w:val="28"/>
          <w:szCs w:val="28"/>
        </w:rPr>
        <w:t>=</w:t>
      </w:r>
      <w:r w:rsidR="00ED17C8">
        <w:rPr>
          <w:sz w:val="28"/>
          <w:szCs w:val="28"/>
          <w:lang w:val="ru-RU"/>
        </w:rPr>
        <w:t>55,68</w:t>
      </w:r>
      <w:r>
        <w:rPr>
          <w:sz w:val="28"/>
          <w:szCs w:val="28"/>
        </w:rPr>
        <w:t>%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5. Дополнительная заработная плата производственных рабочих: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=(1009,27*100)/</w:t>
      </w:r>
      <w:r w:rsidR="00ED17C8">
        <w:rPr>
          <w:rFonts w:cs="Arial"/>
          <w:sz w:val="28"/>
          <w:szCs w:val="28"/>
        </w:rPr>
        <w:t>9062,31</w:t>
      </w:r>
      <w:r>
        <w:rPr>
          <w:rFonts w:cs="Arial"/>
          <w:sz w:val="28"/>
          <w:szCs w:val="28"/>
        </w:rPr>
        <w:t>=</w:t>
      </w:r>
      <w:r>
        <w:rPr>
          <w:sz w:val="28"/>
          <w:szCs w:val="28"/>
        </w:rPr>
        <w:t>11,</w:t>
      </w:r>
      <w:r w:rsidR="00ED17C8">
        <w:rPr>
          <w:sz w:val="28"/>
          <w:szCs w:val="28"/>
          <w:lang w:val="ru-RU"/>
        </w:rPr>
        <w:t>14</w:t>
      </w:r>
      <w:r>
        <w:rPr>
          <w:sz w:val="28"/>
          <w:szCs w:val="28"/>
        </w:rPr>
        <w:t>%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6. Отчисления на социальные нужды: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=(</w:t>
      </w:r>
      <w:r w:rsidR="00ED17C8">
        <w:rPr>
          <w:sz w:val="28"/>
          <w:szCs w:val="28"/>
          <w:lang w:val="ru-RU"/>
        </w:rPr>
        <w:t>1574,45</w:t>
      </w:r>
      <w:r>
        <w:rPr>
          <w:sz w:val="28"/>
          <w:szCs w:val="28"/>
        </w:rPr>
        <w:t>*100)/</w:t>
      </w:r>
      <w:r w:rsidR="00ED17C8">
        <w:rPr>
          <w:rFonts w:cs="Arial"/>
          <w:sz w:val="28"/>
          <w:szCs w:val="28"/>
        </w:rPr>
        <w:t>9062,31</w:t>
      </w:r>
      <w:r>
        <w:rPr>
          <w:rFonts w:cs="Arial"/>
          <w:sz w:val="28"/>
          <w:szCs w:val="28"/>
        </w:rPr>
        <w:t>=</w:t>
      </w:r>
      <w:r w:rsidR="00ED17C8">
        <w:rPr>
          <w:sz w:val="28"/>
          <w:szCs w:val="28"/>
          <w:lang w:val="ru-RU"/>
        </w:rPr>
        <w:t>17,37</w:t>
      </w:r>
      <w:r>
        <w:rPr>
          <w:sz w:val="28"/>
          <w:szCs w:val="28"/>
        </w:rPr>
        <w:t>%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7. Расходы на инструменты и приспособления целевого назначения и прочие специальные расходы: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=(</w:t>
      </w:r>
      <w:r>
        <w:rPr>
          <w:rFonts w:cs="Arial"/>
          <w:sz w:val="28"/>
          <w:szCs w:val="28"/>
        </w:rPr>
        <w:t xml:space="preserve"> 758,8</w:t>
      </w:r>
      <w:r>
        <w:rPr>
          <w:sz w:val="28"/>
          <w:szCs w:val="28"/>
        </w:rPr>
        <w:t>*100)/</w:t>
      </w:r>
      <w:r w:rsidR="00ED17C8">
        <w:rPr>
          <w:rFonts w:cs="Arial"/>
          <w:sz w:val="28"/>
          <w:szCs w:val="28"/>
        </w:rPr>
        <w:t>9062,31</w:t>
      </w:r>
      <w:r>
        <w:rPr>
          <w:rFonts w:cs="Arial"/>
          <w:sz w:val="28"/>
          <w:szCs w:val="28"/>
        </w:rPr>
        <w:t>=</w:t>
      </w:r>
      <w:r>
        <w:rPr>
          <w:sz w:val="28"/>
          <w:szCs w:val="28"/>
        </w:rPr>
        <w:t>8,</w:t>
      </w:r>
      <w:r w:rsidR="00ED17C8">
        <w:rPr>
          <w:sz w:val="28"/>
          <w:szCs w:val="28"/>
          <w:lang w:val="ru-RU"/>
        </w:rPr>
        <w:t>37</w:t>
      </w:r>
      <w:r>
        <w:rPr>
          <w:sz w:val="28"/>
          <w:szCs w:val="28"/>
        </w:rPr>
        <w:t>%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8. Общепроизводственные расходы.</w:t>
      </w:r>
    </w:p>
    <w:p w:rsidR="00AF27F7" w:rsidRDefault="00AF27F7" w:rsidP="00AF27F7">
      <w:pPr>
        <w:tabs>
          <w:tab w:val="left" w:pos="1980"/>
        </w:tabs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8.1. Расходы на содержание и эксплуатацию оборудования (РСЭО):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=(41,3*100)/</w:t>
      </w:r>
      <w:r w:rsidR="00ED17C8">
        <w:rPr>
          <w:rFonts w:cs="Arial"/>
          <w:sz w:val="28"/>
          <w:szCs w:val="28"/>
        </w:rPr>
        <w:t>9062,31</w:t>
      </w:r>
      <w:r>
        <w:rPr>
          <w:sz w:val="28"/>
          <w:szCs w:val="28"/>
        </w:rPr>
        <w:t>=0,4</w:t>
      </w:r>
      <w:r w:rsidR="00ED17C8">
        <w:rPr>
          <w:sz w:val="28"/>
          <w:szCs w:val="28"/>
          <w:lang w:val="ru-RU"/>
        </w:rPr>
        <w:t>6</w:t>
      </w:r>
      <w:r>
        <w:rPr>
          <w:sz w:val="28"/>
          <w:szCs w:val="28"/>
        </w:rPr>
        <w:t>%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8.2.Общецеховые расходы: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=(27,36*100)/</w:t>
      </w:r>
      <w:r w:rsidR="00ED17C8">
        <w:rPr>
          <w:rFonts w:cs="Arial"/>
          <w:sz w:val="28"/>
          <w:szCs w:val="28"/>
        </w:rPr>
        <w:t>9062,31</w:t>
      </w:r>
      <w:r>
        <w:rPr>
          <w:rFonts w:cs="Arial"/>
          <w:sz w:val="28"/>
          <w:szCs w:val="28"/>
        </w:rPr>
        <w:t>=</w:t>
      </w:r>
      <w:r>
        <w:rPr>
          <w:sz w:val="28"/>
          <w:szCs w:val="28"/>
        </w:rPr>
        <w:t>0,3%</w:t>
      </w:r>
    </w:p>
    <w:p w:rsidR="00AF27F7" w:rsidRDefault="00AF27F7" w:rsidP="00AF27F7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Итого  100%</w:t>
      </w:r>
    </w:p>
    <w:p w:rsidR="00AF27F7" w:rsidRDefault="00AF27F7" w:rsidP="00AF27F7">
      <w:pPr>
        <w:spacing w:line="360" w:lineRule="auto"/>
        <w:ind w:left="360"/>
        <w:jc w:val="both"/>
        <w:rPr>
          <w:sz w:val="28"/>
          <w:szCs w:val="28"/>
        </w:rPr>
      </w:pPr>
    </w:p>
    <w:p w:rsidR="00AF27F7" w:rsidRPr="008E7EDB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Изделие В</w:t>
      </w:r>
      <w:r w:rsidRPr="008E7EDB">
        <w:rPr>
          <w:sz w:val="28"/>
          <w:szCs w:val="28"/>
        </w:rPr>
        <w:t>:</w:t>
      </w:r>
    </w:p>
    <w:p w:rsidR="00AF27F7" w:rsidRDefault="00AF27F7" w:rsidP="00AF27F7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1. Сырье и материалы: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 xml:space="preserve">         = (</w:t>
      </w:r>
      <w:r w:rsidR="00ED17C8">
        <w:rPr>
          <w:sz w:val="28"/>
          <w:szCs w:val="28"/>
          <w:lang w:val="ru-RU"/>
        </w:rPr>
        <w:t>156,24</w:t>
      </w:r>
      <w:r>
        <w:rPr>
          <w:sz w:val="28"/>
          <w:szCs w:val="28"/>
        </w:rPr>
        <w:t>*100)/</w:t>
      </w:r>
      <w:r>
        <w:rPr>
          <w:rFonts w:cs="Arial"/>
          <w:sz w:val="28"/>
          <w:szCs w:val="28"/>
        </w:rPr>
        <w:t xml:space="preserve"> </w:t>
      </w:r>
      <w:r w:rsidR="00ED17C8">
        <w:rPr>
          <w:rFonts w:cs="Arial"/>
          <w:sz w:val="28"/>
          <w:szCs w:val="28"/>
        </w:rPr>
        <w:t>9962,88</w:t>
      </w:r>
      <w:r>
        <w:rPr>
          <w:sz w:val="28"/>
          <w:szCs w:val="28"/>
        </w:rPr>
        <w:t>=1,</w:t>
      </w:r>
      <w:r w:rsidR="00ED17C8">
        <w:rPr>
          <w:sz w:val="28"/>
          <w:szCs w:val="28"/>
          <w:lang w:val="ru-RU"/>
        </w:rPr>
        <w:t>57</w:t>
      </w:r>
      <w:r>
        <w:rPr>
          <w:sz w:val="28"/>
          <w:szCs w:val="28"/>
        </w:rPr>
        <w:t>%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2. Покупные комплектующие изделия и полуфабрикаты:  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=(</w:t>
      </w:r>
      <w:r w:rsidR="00ED17C8">
        <w:rPr>
          <w:sz w:val="28"/>
          <w:szCs w:val="28"/>
          <w:lang w:val="ru-RU"/>
        </w:rPr>
        <w:t>23,44</w:t>
      </w:r>
      <w:r>
        <w:rPr>
          <w:sz w:val="28"/>
          <w:szCs w:val="28"/>
        </w:rPr>
        <w:t>*100)/</w:t>
      </w:r>
      <w:r>
        <w:rPr>
          <w:rFonts w:cs="Arial"/>
          <w:sz w:val="28"/>
          <w:szCs w:val="28"/>
        </w:rPr>
        <w:t xml:space="preserve"> </w:t>
      </w:r>
      <w:r w:rsidR="00ED17C8">
        <w:rPr>
          <w:rFonts w:cs="Arial"/>
          <w:sz w:val="28"/>
          <w:szCs w:val="28"/>
        </w:rPr>
        <w:t>9962,88</w:t>
      </w:r>
      <w:r>
        <w:rPr>
          <w:rFonts w:cs="Arial"/>
          <w:sz w:val="28"/>
          <w:szCs w:val="28"/>
        </w:rPr>
        <w:t>=</w:t>
      </w:r>
      <w:r>
        <w:rPr>
          <w:sz w:val="28"/>
          <w:szCs w:val="28"/>
        </w:rPr>
        <w:t>0,</w:t>
      </w:r>
      <w:r w:rsidR="00ED17C8">
        <w:rPr>
          <w:sz w:val="28"/>
          <w:szCs w:val="28"/>
          <w:lang w:val="ru-RU"/>
        </w:rPr>
        <w:t>24</w:t>
      </w:r>
      <w:r>
        <w:rPr>
          <w:sz w:val="28"/>
          <w:szCs w:val="28"/>
        </w:rPr>
        <w:t>%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3. Топливо и энергия на технологические цели: -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4. Основная заработная плата производственных рабочих: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=(5833,43*100)/</w:t>
      </w:r>
      <w:r w:rsidR="00ED17C8">
        <w:rPr>
          <w:rFonts w:cs="Arial"/>
          <w:sz w:val="28"/>
          <w:szCs w:val="28"/>
        </w:rPr>
        <w:t>9962,88</w:t>
      </w:r>
      <w:r>
        <w:rPr>
          <w:sz w:val="28"/>
          <w:szCs w:val="28"/>
        </w:rPr>
        <w:t>=</w:t>
      </w:r>
      <w:r w:rsidR="00ED17C8">
        <w:rPr>
          <w:sz w:val="28"/>
          <w:szCs w:val="28"/>
          <w:lang w:val="ru-RU"/>
        </w:rPr>
        <w:t>58,55</w:t>
      </w:r>
      <w:r>
        <w:rPr>
          <w:sz w:val="28"/>
          <w:szCs w:val="28"/>
        </w:rPr>
        <w:t>%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5. Дополнительная заработная плата производственных рабочих: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=(1166,69*100)/</w:t>
      </w:r>
      <w:r w:rsidR="00ED17C8">
        <w:rPr>
          <w:rFonts w:cs="Arial"/>
          <w:sz w:val="28"/>
          <w:szCs w:val="28"/>
        </w:rPr>
        <w:t>9962,88</w:t>
      </w:r>
      <w:r>
        <w:rPr>
          <w:rFonts w:cs="Arial"/>
          <w:sz w:val="28"/>
          <w:szCs w:val="28"/>
        </w:rPr>
        <w:t>=</w:t>
      </w:r>
      <w:r w:rsidR="00ED17C8">
        <w:rPr>
          <w:rFonts w:cs="Arial"/>
          <w:sz w:val="28"/>
          <w:szCs w:val="28"/>
          <w:lang w:val="ru-RU"/>
        </w:rPr>
        <w:t>11,71</w:t>
      </w:r>
      <w:r>
        <w:rPr>
          <w:sz w:val="28"/>
          <w:szCs w:val="28"/>
        </w:rPr>
        <w:t>%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6. Отчисления на социальные нужды: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=(</w:t>
      </w:r>
      <w:r w:rsidR="00ED17C8">
        <w:rPr>
          <w:sz w:val="28"/>
          <w:szCs w:val="28"/>
          <w:lang w:val="ru-RU"/>
        </w:rPr>
        <w:t>1820,03</w:t>
      </w:r>
      <w:r>
        <w:rPr>
          <w:sz w:val="28"/>
          <w:szCs w:val="28"/>
        </w:rPr>
        <w:t>*100)/</w:t>
      </w:r>
      <w:r w:rsidR="00ED17C8">
        <w:rPr>
          <w:rFonts w:cs="Arial"/>
          <w:sz w:val="28"/>
          <w:szCs w:val="28"/>
        </w:rPr>
        <w:t>9962,88</w:t>
      </w:r>
      <w:r>
        <w:rPr>
          <w:rFonts w:cs="Arial"/>
          <w:sz w:val="28"/>
          <w:szCs w:val="28"/>
        </w:rPr>
        <w:t>=</w:t>
      </w:r>
      <w:r w:rsidR="00ED17C8">
        <w:rPr>
          <w:rFonts w:cs="Arial"/>
          <w:sz w:val="28"/>
          <w:szCs w:val="28"/>
          <w:lang w:val="ru-RU"/>
        </w:rPr>
        <w:t>18,27</w:t>
      </w:r>
      <w:r>
        <w:rPr>
          <w:sz w:val="28"/>
          <w:szCs w:val="28"/>
        </w:rPr>
        <w:t>%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7. Расходы на инструменты и приспособления целевого назначения и прочие специальные расходы: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=(</w:t>
      </w:r>
      <w:r>
        <w:rPr>
          <w:rFonts w:cs="Arial"/>
          <w:sz w:val="28"/>
          <w:szCs w:val="28"/>
        </w:rPr>
        <w:t xml:space="preserve"> 864,23</w:t>
      </w:r>
      <w:r>
        <w:rPr>
          <w:sz w:val="28"/>
          <w:szCs w:val="28"/>
        </w:rPr>
        <w:t>*100)/</w:t>
      </w:r>
      <w:r w:rsidR="00ED17C8">
        <w:rPr>
          <w:rFonts w:cs="Arial"/>
          <w:sz w:val="28"/>
          <w:szCs w:val="28"/>
        </w:rPr>
        <w:t>9962,88</w:t>
      </w:r>
      <w:r>
        <w:rPr>
          <w:rFonts w:cs="Arial"/>
          <w:sz w:val="28"/>
          <w:szCs w:val="28"/>
        </w:rPr>
        <w:t>=</w:t>
      </w:r>
      <w:r w:rsidR="00ED17C8">
        <w:rPr>
          <w:rFonts w:cs="Arial"/>
          <w:sz w:val="28"/>
          <w:szCs w:val="28"/>
          <w:lang w:val="ru-RU"/>
        </w:rPr>
        <w:t>8,67</w:t>
      </w:r>
      <w:r>
        <w:rPr>
          <w:sz w:val="28"/>
          <w:szCs w:val="28"/>
        </w:rPr>
        <w:t>%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8. Общепроизводственные расходы.</w:t>
      </w:r>
    </w:p>
    <w:p w:rsidR="00AF27F7" w:rsidRDefault="00AF27F7" w:rsidP="00AF27F7">
      <w:pPr>
        <w:tabs>
          <w:tab w:val="left" w:pos="1980"/>
        </w:tabs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8.1. Расходы на содержание и эксплуатацию оборудования (РСЭО):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=(62,82*100)/</w:t>
      </w:r>
      <w:r w:rsidR="00ED17C8">
        <w:rPr>
          <w:rFonts w:cs="Arial"/>
          <w:sz w:val="28"/>
          <w:szCs w:val="28"/>
        </w:rPr>
        <w:t>9962,88</w:t>
      </w:r>
      <w:r>
        <w:rPr>
          <w:sz w:val="28"/>
          <w:szCs w:val="28"/>
        </w:rPr>
        <w:t>=0,6</w:t>
      </w:r>
      <w:r w:rsidR="00ED17C8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%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8.2.Общецеховые расходы:</w:t>
      </w:r>
    </w:p>
    <w:p w:rsidR="00AF27F7" w:rsidRDefault="00AF27F7" w:rsidP="00AF2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=(36,02*100)/</w:t>
      </w:r>
      <w:r w:rsidR="00ED17C8">
        <w:rPr>
          <w:rFonts w:cs="Arial"/>
          <w:sz w:val="28"/>
          <w:szCs w:val="28"/>
        </w:rPr>
        <w:t>9962,88</w:t>
      </w:r>
      <w:r>
        <w:rPr>
          <w:rFonts w:cs="Arial"/>
          <w:sz w:val="28"/>
          <w:szCs w:val="28"/>
        </w:rPr>
        <w:t>=</w:t>
      </w:r>
      <w:r>
        <w:rPr>
          <w:sz w:val="28"/>
          <w:szCs w:val="28"/>
        </w:rPr>
        <w:t>0,3</w:t>
      </w:r>
      <w:r w:rsidR="00ED17C8">
        <w:rPr>
          <w:sz w:val="28"/>
          <w:szCs w:val="28"/>
          <w:lang w:val="ru-RU"/>
        </w:rPr>
        <w:t>6</w:t>
      </w:r>
      <w:r>
        <w:rPr>
          <w:sz w:val="28"/>
          <w:szCs w:val="28"/>
        </w:rPr>
        <w:t>%</w:t>
      </w:r>
    </w:p>
    <w:p w:rsidR="00AF27F7" w:rsidRDefault="00AF27F7" w:rsidP="00AF27F7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Итого  100%</w:t>
      </w:r>
    </w:p>
    <w:tbl>
      <w:tblPr>
        <w:tblW w:w="9540" w:type="dxa"/>
        <w:jc w:val="center"/>
        <w:tblInd w:w="93" w:type="dxa"/>
        <w:tblLook w:val="04A0"/>
      </w:tblPr>
      <w:tblGrid>
        <w:gridCol w:w="6480"/>
        <w:gridCol w:w="1020"/>
        <w:gridCol w:w="1020"/>
        <w:gridCol w:w="1020"/>
      </w:tblGrid>
      <w:tr w:rsidR="00AA3D99" w:rsidRPr="00AA3D99" w:rsidTr="007B7935">
        <w:trPr>
          <w:trHeight w:val="300"/>
          <w:jc w:val="center"/>
        </w:trPr>
        <w:tc>
          <w:tcPr>
            <w:tcW w:w="64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Статьи Калькуляции</w:t>
            </w:r>
          </w:p>
        </w:tc>
        <w:tc>
          <w:tcPr>
            <w:tcW w:w="30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Изделия</w:t>
            </w:r>
          </w:p>
        </w:tc>
      </w:tr>
      <w:tr w:rsidR="00AA3D99" w:rsidRPr="00AA3D99" w:rsidTr="007B7935">
        <w:trPr>
          <w:trHeight w:val="300"/>
          <w:jc w:val="center"/>
        </w:trPr>
        <w:tc>
          <w:tcPr>
            <w:tcW w:w="64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3D99" w:rsidRPr="00AA3D99" w:rsidRDefault="00AA3D99" w:rsidP="00AA3D99">
            <w:pPr>
              <w:rPr>
                <w:lang w:val="ru-RU"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Б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В</w:t>
            </w:r>
          </w:p>
        </w:tc>
      </w:tr>
      <w:tr w:rsidR="00AA3D99" w:rsidRPr="00AA3D99" w:rsidTr="007B7935">
        <w:trPr>
          <w:trHeight w:val="300"/>
          <w:jc w:val="center"/>
        </w:trPr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3D99" w:rsidRPr="00AA3D99" w:rsidRDefault="00AA3D99" w:rsidP="00AA3D99">
            <w:pPr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1. Сырье и материалы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1,72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5,56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1,57</w:t>
            </w:r>
          </w:p>
        </w:tc>
      </w:tr>
      <w:tr w:rsidR="00AA3D99" w:rsidRPr="00AA3D99" w:rsidTr="007B7935">
        <w:trPr>
          <w:trHeight w:val="300"/>
          <w:jc w:val="center"/>
        </w:trPr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3D99" w:rsidRPr="00AA3D99" w:rsidRDefault="00AA3D99" w:rsidP="00AA3D99">
            <w:pPr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2. Покупные комплектующие изделия и полуфабрикаты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0,52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1,11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0,24</w:t>
            </w:r>
          </w:p>
        </w:tc>
      </w:tr>
      <w:tr w:rsidR="00AA3D99" w:rsidRPr="00AA3D99" w:rsidTr="007B7935">
        <w:trPr>
          <w:trHeight w:val="300"/>
          <w:jc w:val="center"/>
        </w:trPr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3D99" w:rsidRPr="00AA3D99" w:rsidRDefault="00AA3D99" w:rsidP="00AA3D99">
            <w:pPr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3. Топливо и энергия на технологические цели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 </w:t>
            </w:r>
          </w:p>
        </w:tc>
      </w:tr>
      <w:tr w:rsidR="00AA3D99" w:rsidRPr="00AA3D99" w:rsidTr="007B7935">
        <w:trPr>
          <w:trHeight w:val="300"/>
          <w:jc w:val="center"/>
        </w:trPr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3D99" w:rsidRPr="00AA3D99" w:rsidRDefault="00AA3D99" w:rsidP="00AA3D99">
            <w:pPr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4. Основная заработная плата производственных рабочих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58,43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55,68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58,55</w:t>
            </w:r>
          </w:p>
        </w:tc>
      </w:tr>
      <w:tr w:rsidR="00AA3D99" w:rsidRPr="00AA3D99" w:rsidTr="007B7935">
        <w:trPr>
          <w:trHeight w:val="267"/>
          <w:jc w:val="center"/>
        </w:trPr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3D99" w:rsidRPr="00AA3D99" w:rsidRDefault="00AA3D99" w:rsidP="00AA3D99">
            <w:pPr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5. Дополнительная заработная плата производственных рабочих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11,69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11,14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11,71</w:t>
            </w:r>
          </w:p>
        </w:tc>
      </w:tr>
      <w:tr w:rsidR="00AA3D99" w:rsidRPr="00AA3D99" w:rsidTr="007B7935">
        <w:trPr>
          <w:trHeight w:val="300"/>
          <w:jc w:val="center"/>
        </w:trPr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3D99" w:rsidRPr="00AA3D99" w:rsidRDefault="00AA3D99" w:rsidP="00AA3D99">
            <w:pPr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6. Отчисления на социальные нужды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18,23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17,37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18,27</w:t>
            </w:r>
          </w:p>
        </w:tc>
      </w:tr>
      <w:tr w:rsidR="00AA3D99" w:rsidRPr="00AA3D99" w:rsidTr="007B7935">
        <w:trPr>
          <w:trHeight w:val="507"/>
          <w:jc w:val="center"/>
        </w:trPr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3D99" w:rsidRPr="00AA3D99" w:rsidRDefault="00AA3D99" w:rsidP="00AA3D99">
            <w:pPr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7. Расходы на инструменты и приспособления целевого назначения и прочие специальные расходы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8,71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8,37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8,67</w:t>
            </w:r>
          </w:p>
        </w:tc>
      </w:tr>
      <w:tr w:rsidR="00AA3D99" w:rsidRPr="00AA3D99" w:rsidTr="007B7935">
        <w:trPr>
          <w:trHeight w:val="300"/>
          <w:jc w:val="center"/>
        </w:trPr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3D99" w:rsidRPr="00AA3D99" w:rsidRDefault="00AA3D99" w:rsidP="00AA3D99">
            <w:pPr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8. Общепроизводственные расходы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0,71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0,76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0,99</w:t>
            </w:r>
          </w:p>
        </w:tc>
      </w:tr>
      <w:tr w:rsidR="00AA3D99" w:rsidRPr="00AA3D99" w:rsidTr="007B7935">
        <w:trPr>
          <w:trHeight w:val="267"/>
          <w:jc w:val="center"/>
        </w:trPr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3D99" w:rsidRPr="00AA3D99" w:rsidRDefault="00AA3D99" w:rsidP="00AA3D99">
            <w:pPr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8.1. Расходы на содержание и эксплуатацию        оборудования (РСЭО)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0,48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0,46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0,63</w:t>
            </w:r>
          </w:p>
        </w:tc>
      </w:tr>
      <w:tr w:rsidR="00AA3D99" w:rsidRPr="00AA3D99" w:rsidTr="007B7935">
        <w:trPr>
          <w:trHeight w:val="267"/>
          <w:jc w:val="center"/>
        </w:trPr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3D99" w:rsidRPr="00AA3D99" w:rsidRDefault="00AA3D99" w:rsidP="00AA3D99">
            <w:pPr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8.2. Общецеховые расходы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0,23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0,30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0,36</w:t>
            </w:r>
          </w:p>
        </w:tc>
      </w:tr>
      <w:tr w:rsidR="00AA3D99" w:rsidRPr="00AA3D99" w:rsidTr="007B7935">
        <w:trPr>
          <w:trHeight w:val="267"/>
          <w:jc w:val="center"/>
        </w:trPr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3D99" w:rsidRPr="00AA3D99" w:rsidRDefault="00AA3D99" w:rsidP="00AA3D99">
            <w:pPr>
              <w:rPr>
                <w:b/>
                <w:bCs/>
                <w:lang w:val="ru-RU" w:eastAsia="ru-RU"/>
              </w:rPr>
            </w:pPr>
            <w:r w:rsidRPr="00AA3D99">
              <w:rPr>
                <w:b/>
                <w:bCs/>
                <w:sz w:val="22"/>
                <w:szCs w:val="22"/>
                <w:lang w:val="ru-RU" w:eastAsia="ru-RU"/>
              </w:rPr>
              <w:t>Итого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100,00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100,00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AA3D99" w:rsidRPr="00AA3D99" w:rsidRDefault="00AA3D99" w:rsidP="00AA3D99">
            <w:pPr>
              <w:jc w:val="center"/>
              <w:rPr>
                <w:lang w:val="ru-RU" w:eastAsia="ru-RU"/>
              </w:rPr>
            </w:pPr>
            <w:r w:rsidRPr="00AA3D99">
              <w:rPr>
                <w:sz w:val="22"/>
                <w:szCs w:val="22"/>
                <w:lang w:val="ru-RU" w:eastAsia="ru-RU"/>
              </w:rPr>
              <w:t>100,00</w:t>
            </w:r>
          </w:p>
        </w:tc>
      </w:tr>
    </w:tbl>
    <w:p w:rsidR="007B7935" w:rsidRDefault="007B7935" w:rsidP="007B7935">
      <w:pPr>
        <w:spacing w:line="360" w:lineRule="auto"/>
        <w:jc w:val="both"/>
        <w:rPr>
          <w:sz w:val="28"/>
          <w:szCs w:val="28"/>
          <w:lang w:val="ru-RU"/>
        </w:rPr>
      </w:pPr>
    </w:p>
    <w:p w:rsidR="007B7935" w:rsidRDefault="007B7935" w:rsidP="007B79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Распределение комерческих расходов по изделиям:</w:t>
      </w:r>
    </w:p>
    <w:p w:rsidR="007B7935" w:rsidRDefault="007B7935" w:rsidP="007B79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 xml:space="preserve">кр  </w:t>
      </w:r>
      <w:r>
        <w:rPr>
          <w:sz w:val="28"/>
          <w:szCs w:val="28"/>
        </w:rPr>
        <w:t>= (Смета КР / С</w:t>
      </w:r>
      <w:r>
        <w:rPr>
          <w:sz w:val="28"/>
          <w:szCs w:val="28"/>
          <w:vertAlign w:val="subscript"/>
        </w:rPr>
        <w:t>произв</w:t>
      </w:r>
      <w:r>
        <w:rPr>
          <w:sz w:val="28"/>
          <w:szCs w:val="28"/>
        </w:rPr>
        <w:t xml:space="preserve"> товарного выпуска по предприятию) *100%</w:t>
      </w:r>
    </w:p>
    <w:p w:rsidR="007B7935" w:rsidRDefault="007B7935" w:rsidP="007B79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 xml:space="preserve">кр  </w:t>
      </w:r>
      <w:r>
        <w:rPr>
          <w:sz w:val="28"/>
          <w:szCs w:val="28"/>
        </w:rPr>
        <w:t>= (330600/(</w:t>
      </w:r>
      <w:r w:rsidR="00E32388">
        <w:rPr>
          <w:sz w:val="28"/>
          <w:szCs w:val="28"/>
          <w:lang w:val="ru-RU"/>
        </w:rPr>
        <w:t>10555,5</w:t>
      </w:r>
      <w:r>
        <w:rPr>
          <w:sz w:val="28"/>
          <w:szCs w:val="28"/>
        </w:rPr>
        <w:t>*15000+</w:t>
      </w:r>
      <w:r w:rsidR="00E32388">
        <w:rPr>
          <w:sz w:val="28"/>
          <w:szCs w:val="28"/>
          <w:lang w:val="ru-RU"/>
        </w:rPr>
        <w:t>9077,65</w:t>
      </w:r>
      <w:r>
        <w:rPr>
          <w:sz w:val="28"/>
          <w:szCs w:val="28"/>
        </w:rPr>
        <w:t>*5500+</w:t>
      </w:r>
      <w:r w:rsidR="00E32388">
        <w:rPr>
          <w:sz w:val="28"/>
          <w:szCs w:val="28"/>
          <w:lang w:val="ru-RU"/>
        </w:rPr>
        <w:t>9980,62</w:t>
      </w:r>
      <w:r>
        <w:rPr>
          <w:sz w:val="28"/>
          <w:szCs w:val="28"/>
        </w:rPr>
        <w:t>*7500))*100%=0,12</w:t>
      </w:r>
    </w:p>
    <w:p w:rsidR="007B7935" w:rsidRDefault="007B7935" w:rsidP="007B79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  <w:vertAlign w:val="subscript"/>
        </w:rPr>
        <w:t>КР</w:t>
      </w:r>
      <w:r>
        <w:rPr>
          <w:sz w:val="28"/>
          <w:szCs w:val="28"/>
        </w:rPr>
        <w:t>= (С</w:t>
      </w:r>
      <w:r>
        <w:rPr>
          <w:sz w:val="28"/>
          <w:szCs w:val="28"/>
          <w:vertAlign w:val="subscript"/>
        </w:rPr>
        <w:t>произв</w:t>
      </w:r>
      <w:r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КР</w:t>
      </w:r>
      <w:r w:rsidRPr="008E7EDB">
        <w:rPr>
          <w:sz w:val="28"/>
          <w:szCs w:val="28"/>
        </w:rPr>
        <w:t xml:space="preserve">)/100%  </w:t>
      </w:r>
      <w:r>
        <w:rPr>
          <w:sz w:val="28"/>
          <w:szCs w:val="28"/>
        </w:rPr>
        <w:t>(руб)</w:t>
      </w:r>
    </w:p>
    <w:p w:rsidR="007B7935" w:rsidRPr="00E32388" w:rsidRDefault="007B7935" w:rsidP="007B793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А=(</w:t>
      </w:r>
      <w:r w:rsidR="00E32388">
        <w:rPr>
          <w:sz w:val="28"/>
          <w:szCs w:val="28"/>
          <w:lang w:val="ru-RU"/>
        </w:rPr>
        <w:t>10555,5</w:t>
      </w:r>
      <w:r>
        <w:rPr>
          <w:sz w:val="28"/>
          <w:szCs w:val="28"/>
        </w:rPr>
        <w:t>*0,12)/100%=12,</w:t>
      </w:r>
      <w:r w:rsidR="00E32388">
        <w:rPr>
          <w:sz w:val="28"/>
          <w:szCs w:val="28"/>
          <w:lang w:val="ru-RU"/>
        </w:rPr>
        <w:t>33</w:t>
      </w:r>
    </w:p>
    <w:p w:rsidR="007B7935" w:rsidRPr="00E32388" w:rsidRDefault="007B7935" w:rsidP="007B793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Б=(</w:t>
      </w:r>
      <w:r w:rsidR="00E32388">
        <w:rPr>
          <w:sz w:val="28"/>
          <w:szCs w:val="28"/>
          <w:lang w:val="ru-RU"/>
        </w:rPr>
        <w:t>9077,65</w:t>
      </w:r>
      <w:r>
        <w:rPr>
          <w:sz w:val="28"/>
          <w:szCs w:val="28"/>
        </w:rPr>
        <w:t>*0,12)/100%=10,</w:t>
      </w:r>
      <w:r w:rsidR="00E32388">
        <w:rPr>
          <w:sz w:val="28"/>
          <w:szCs w:val="28"/>
          <w:lang w:val="ru-RU"/>
        </w:rPr>
        <w:t>60</w:t>
      </w:r>
    </w:p>
    <w:p w:rsidR="007B7935" w:rsidRPr="00E32388" w:rsidRDefault="007B7935" w:rsidP="007B793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В=(</w:t>
      </w:r>
      <w:r w:rsidR="00E32388">
        <w:rPr>
          <w:sz w:val="28"/>
          <w:szCs w:val="28"/>
          <w:lang w:val="ru-RU"/>
        </w:rPr>
        <w:t>9980,62</w:t>
      </w:r>
      <w:r>
        <w:rPr>
          <w:sz w:val="28"/>
          <w:szCs w:val="28"/>
        </w:rPr>
        <w:t>*0,12)/100%=11,6</w:t>
      </w:r>
      <w:r w:rsidR="00E32388">
        <w:rPr>
          <w:sz w:val="28"/>
          <w:szCs w:val="28"/>
          <w:lang w:val="ru-RU"/>
        </w:rPr>
        <w:t>5</w:t>
      </w:r>
    </w:p>
    <w:tbl>
      <w:tblPr>
        <w:tblW w:w="9540" w:type="dxa"/>
        <w:jc w:val="center"/>
        <w:tblInd w:w="93" w:type="dxa"/>
        <w:tblLook w:val="04A0"/>
      </w:tblPr>
      <w:tblGrid>
        <w:gridCol w:w="6480"/>
        <w:gridCol w:w="1020"/>
        <w:gridCol w:w="1020"/>
        <w:gridCol w:w="1020"/>
      </w:tblGrid>
      <w:tr w:rsidR="007B7935" w:rsidRPr="007B7935" w:rsidTr="007B7935">
        <w:trPr>
          <w:trHeight w:val="259"/>
          <w:jc w:val="center"/>
        </w:trPr>
        <w:tc>
          <w:tcPr>
            <w:tcW w:w="64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7935" w:rsidRPr="007B7935" w:rsidRDefault="007B7935" w:rsidP="007B7935">
            <w:pPr>
              <w:jc w:val="center"/>
              <w:rPr>
                <w:lang w:val="ru-RU" w:eastAsia="ru-RU"/>
              </w:rPr>
            </w:pPr>
            <w:r w:rsidRPr="007B7935">
              <w:rPr>
                <w:sz w:val="22"/>
                <w:szCs w:val="22"/>
                <w:lang w:val="ru-RU" w:eastAsia="ru-RU"/>
              </w:rPr>
              <w:t>Показатели</w:t>
            </w:r>
          </w:p>
        </w:tc>
        <w:tc>
          <w:tcPr>
            <w:tcW w:w="30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7935" w:rsidRPr="007B7935" w:rsidRDefault="007B7935" w:rsidP="007B7935">
            <w:pPr>
              <w:jc w:val="center"/>
              <w:rPr>
                <w:lang w:val="ru-RU" w:eastAsia="ru-RU"/>
              </w:rPr>
            </w:pPr>
            <w:r w:rsidRPr="007B7935">
              <w:rPr>
                <w:sz w:val="22"/>
                <w:szCs w:val="22"/>
                <w:lang w:val="ru-RU" w:eastAsia="ru-RU"/>
              </w:rPr>
              <w:t>Изделия</w:t>
            </w:r>
          </w:p>
        </w:tc>
      </w:tr>
      <w:tr w:rsidR="007B7935" w:rsidRPr="007B7935" w:rsidTr="007B7935">
        <w:trPr>
          <w:trHeight w:val="300"/>
          <w:jc w:val="center"/>
        </w:trPr>
        <w:tc>
          <w:tcPr>
            <w:tcW w:w="64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7935" w:rsidRPr="007B7935" w:rsidRDefault="007B7935" w:rsidP="007B7935">
            <w:pPr>
              <w:rPr>
                <w:lang w:val="ru-RU"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7935" w:rsidRPr="007B7935" w:rsidRDefault="007B7935" w:rsidP="007B7935">
            <w:pPr>
              <w:jc w:val="center"/>
              <w:rPr>
                <w:lang w:val="ru-RU" w:eastAsia="ru-RU"/>
              </w:rPr>
            </w:pPr>
            <w:r w:rsidRPr="007B7935">
              <w:rPr>
                <w:sz w:val="22"/>
                <w:szCs w:val="22"/>
                <w:lang w:val="ru-RU" w:eastAsia="ru-RU"/>
              </w:rPr>
              <w:t>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7935" w:rsidRPr="007B7935" w:rsidRDefault="007B7935" w:rsidP="007B7935">
            <w:pPr>
              <w:jc w:val="center"/>
              <w:rPr>
                <w:lang w:val="ru-RU" w:eastAsia="ru-RU"/>
              </w:rPr>
            </w:pPr>
            <w:r w:rsidRPr="007B7935">
              <w:rPr>
                <w:sz w:val="22"/>
                <w:szCs w:val="22"/>
                <w:lang w:val="ru-RU" w:eastAsia="ru-RU"/>
              </w:rPr>
              <w:t xml:space="preserve">Б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7935" w:rsidRPr="007B7935" w:rsidRDefault="007B7935" w:rsidP="007B7935">
            <w:pPr>
              <w:jc w:val="center"/>
              <w:rPr>
                <w:lang w:val="ru-RU" w:eastAsia="ru-RU"/>
              </w:rPr>
            </w:pPr>
            <w:r w:rsidRPr="007B7935">
              <w:rPr>
                <w:sz w:val="22"/>
                <w:szCs w:val="22"/>
                <w:lang w:val="ru-RU" w:eastAsia="ru-RU"/>
              </w:rPr>
              <w:t>В</w:t>
            </w:r>
          </w:p>
        </w:tc>
      </w:tr>
      <w:tr w:rsidR="007B7935" w:rsidRPr="007B7935" w:rsidTr="007B7935">
        <w:trPr>
          <w:trHeight w:val="267"/>
          <w:jc w:val="center"/>
        </w:trPr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7935" w:rsidRPr="007B7935" w:rsidRDefault="007B7935" w:rsidP="007B7935">
            <w:pPr>
              <w:rPr>
                <w:lang w:val="ru-RU" w:eastAsia="ru-RU"/>
              </w:rPr>
            </w:pPr>
            <w:r w:rsidRPr="007B7935">
              <w:rPr>
                <w:sz w:val="22"/>
                <w:szCs w:val="22"/>
                <w:lang w:val="ru-RU" w:eastAsia="ru-RU"/>
              </w:rPr>
              <w:t>1. Смета коммерческих расходов, руб</w:t>
            </w:r>
          </w:p>
        </w:tc>
        <w:tc>
          <w:tcPr>
            <w:tcW w:w="30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7935" w:rsidRPr="007B7935" w:rsidRDefault="007B7935" w:rsidP="007B7935">
            <w:pPr>
              <w:jc w:val="center"/>
              <w:rPr>
                <w:lang w:val="ru-RU" w:eastAsia="ru-RU"/>
              </w:rPr>
            </w:pPr>
            <w:r w:rsidRPr="007B7935">
              <w:rPr>
                <w:sz w:val="22"/>
                <w:szCs w:val="22"/>
                <w:lang w:val="ru-RU" w:eastAsia="ru-RU"/>
              </w:rPr>
              <w:t>330600,00</w:t>
            </w:r>
          </w:p>
        </w:tc>
      </w:tr>
      <w:tr w:rsidR="007B7935" w:rsidRPr="007B7935" w:rsidTr="007B7935">
        <w:trPr>
          <w:trHeight w:val="300"/>
          <w:jc w:val="center"/>
        </w:trPr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7935" w:rsidRPr="007B7935" w:rsidRDefault="007B7935" w:rsidP="007B7935">
            <w:pPr>
              <w:rPr>
                <w:lang w:val="ru-RU" w:eastAsia="ru-RU"/>
              </w:rPr>
            </w:pPr>
            <w:r w:rsidRPr="007B7935">
              <w:rPr>
                <w:sz w:val="22"/>
                <w:szCs w:val="22"/>
                <w:lang w:val="ru-RU" w:eastAsia="ru-RU"/>
              </w:rPr>
              <w:t>2. Норматив распределния коммерчиских расходов, %</w:t>
            </w:r>
          </w:p>
        </w:tc>
        <w:tc>
          <w:tcPr>
            <w:tcW w:w="30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7935" w:rsidRPr="007B7935" w:rsidRDefault="007B7935" w:rsidP="007B7935">
            <w:pPr>
              <w:jc w:val="center"/>
              <w:rPr>
                <w:lang w:val="ru-RU" w:eastAsia="ru-RU"/>
              </w:rPr>
            </w:pPr>
            <w:r w:rsidRPr="007B7935">
              <w:rPr>
                <w:sz w:val="22"/>
                <w:szCs w:val="22"/>
                <w:lang w:val="ru-RU" w:eastAsia="ru-RU"/>
              </w:rPr>
              <w:t>0,12</w:t>
            </w:r>
          </w:p>
        </w:tc>
      </w:tr>
      <w:tr w:rsidR="007B7935" w:rsidRPr="007B7935" w:rsidTr="007B7935">
        <w:trPr>
          <w:trHeight w:val="300"/>
          <w:jc w:val="center"/>
        </w:trPr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7935" w:rsidRPr="007B7935" w:rsidRDefault="007B7935" w:rsidP="007B7935">
            <w:pPr>
              <w:rPr>
                <w:lang w:val="ru-RU" w:eastAsia="ru-RU"/>
              </w:rPr>
            </w:pPr>
            <w:r w:rsidRPr="007B7935">
              <w:rPr>
                <w:sz w:val="22"/>
                <w:szCs w:val="22"/>
                <w:lang w:val="ru-RU" w:eastAsia="ru-RU"/>
              </w:rPr>
              <w:t>3. Коммерческие расходы в расчете на изделия, руб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7935" w:rsidRPr="007B7935" w:rsidRDefault="007B7935" w:rsidP="007B7935">
            <w:pPr>
              <w:jc w:val="center"/>
              <w:rPr>
                <w:lang w:val="ru-RU" w:eastAsia="ru-RU"/>
              </w:rPr>
            </w:pPr>
            <w:r w:rsidRPr="007B7935">
              <w:rPr>
                <w:sz w:val="22"/>
                <w:szCs w:val="22"/>
                <w:lang w:val="ru-RU" w:eastAsia="ru-RU"/>
              </w:rPr>
              <w:t>12,33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7935" w:rsidRPr="007B7935" w:rsidRDefault="007B7935" w:rsidP="007B7935">
            <w:pPr>
              <w:jc w:val="center"/>
              <w:rPr>
                <w:lang w:val="ru-RU" w:eastAsia="ru-RU"/>
              </w:rPr>
            </w:pPr>
            <w:r w:rsidRPr="007B7935">
              <w:rPr>
                <w:sz w:val="22"/>
                <w:szCs w:val="22"/>
                <w:lang w:val="ru-RU" w:eastAsia="ru-RU"/>
              </w:rPr>
              <w:t>10,60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7935" w:rsidRPr="007B7935" w:rsidRDefault="007B7935" w:rsidP="007B7935">
            <w:pPr>
              <w:jc w:val="center"/>
              <w:rPr>
                <w:lang w:val="ru-RU" w:eastAsia="ru-RU"/>
              </w:rPr>
            </w:pPr>
            <w:r w:rsidRPr="007B7935">
              <w:rPr>
                <w:sz w:val="22"/>
                <w:szCs w:val="22"/>
                <w:lang w:val="ru-RU" w:eastAsia="ru-RU"/>
              </w:rPr>
              <w:t>11,65</w:t>
            </w:r>
          </w:p>
        </w:tc>
      </w:tr>
    </w:tbl>
    <w:p w:rsidR="007B7935" w:rsidRPr="007B7935" w:rsidRDefault="007B7935" w:rsidP="007B7935">
      <w:pPr>
        <w:spacing w:line="360" w:lineRule="auto"/>
        <w:jc w:val="both"/>
        <w:rPr>
          <w:sz w:val="28"/>
          <w:szCs w:val="28"/>
          <w:lang w:val="ru-RU"/>
        </w:rPr>
      </w:pPr>
    </w:p>
    <w:p w:rsidR="00D738FF" w:rsidRDefault="00D738FF" w:rsidP="00D738FF">
      <w:pPr>
        <w:spacing w:line="360" w:lineRule="auto"/>
        <w:jc w:val="both"/>
        <w:rPr>
          <w:sz w:val="28"/>
          <w:szCs w:val="28"/>
          <w:lang w:val="ru-RU"/>
        </w:rPr>
      </w:pPr>
    </w:p>
    <w:p w:rsidR="00D738FF" w:rsidRDefault="00D738FF" w:rsidP="00D738FF">
      <w:pPr>
        <w:spacing w:line="360" w:lineRule="auto"/>
        <w:jc w:val="both"/>
        <w:rPr>
          <w:sz w:val="28"/>
          <w:szCs w:val="28"/>
          <w:lang w:val="ru-RU"/>
        </w:rPr>
      </w:pPr>
    </w:p>
    <w:p w:rsidR="00D738FF" w:rsidRDefault="00D738FF" w:rsidP="00D738FF">
      <w:pPr>
        <w:spacing w:line="360" w:lineRule="auto"/>
        <w:jc w:val="both"/>
        <w:rPr>
          <w:sz w:val="28"/>
          <w:szCs w:val="28"/>
          <w:lang w:val="ru-RU"/>
        </w:rPr>
      </w:pPr>
    </w:p>
    <w:p w:rsidR="00D738FF" w:rsidRDefault="00D738FF" w:rsidP="00D738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Калькуляция полной себестоимости изделий, руб:</w:t>
      </w:r>
    </w:p>
    <w:p w:rsidR="00D738FF" w:rsidRDefault="00D738FF" w:rsidP="00D738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Общехозяйственные расходы:</w:t>
      </w:r>
    </w:p>
    <w:p w:rsidR="00D738FF" w:rsidRDefault="00D738FF" w:rsidP="00D738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 xml:space="preserve">ОХР  </w:t>
      </w:r>
      <w:r>
        <w:rPr>
          <w:sz w:val="28"/>
          <w:szCs w:val="28"/>
        </w:rPr>
        <w:t>= (Смета ОХР  / Фонд пр.  Зп предприятия) *100%</w:t>
      </w:r>
    </w:p>
    <w:p w:rsidR="00D738FF" w:rsidRPr="00FA1B35" w:rsidRDefault="00D738FF" w:rsidP="00D738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 xml:space="preserve">ОХР  </w:t>
      </w:r>
      <w:r>
        <w:rPr>
          <w:sz w:val="28"/>
          <w:szCs w:val="28"/>
        </w:rPr>
        <w:t>=495200/131084373,33*100=0,38</w:t>
      </w:r>
    </w:p>
    <w:p w:rsidR="00D738FF" w:rsidRDefault="00D738FF" w:rsidP="00D738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  <w:vertAlign w:val="subscript"/>
        </w:rPr>
        <w:t>ОХР</w:t>
      </w:r>
      <w:r>
        <w:rPr>
          <w:sz w:val="28"/>
          <w:szCs w:val="28"/>
        </w:rPr>
        <w:t>= (З</w:t>
      </w:r>
      <w:r>
        <w:rPr>
          <w:sz w:val="28"/>
          <w:szCs w:val="28"/>
          <w:vertAlign w:val="subscript"/>
        </w:rPr>
        <w:t>пр</w:t>
      </w:r>
      <w:r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 xml:space="preserve">ОХР </w:t>
      </w:r>
      <w:r w:rsidRPr="008E7EDB">
        <w:rPr>
          <w:sz w:val="28"/>
          <w:szCs w:val="28"/>
        </w:rPr>
        <w:t xml:space="preserve">)/100%  </w:t>
      </w:r>
      <w:r>
        <w:rPr>
          <w:sz w:val="28"/>
          <w:szCs w:val="28"/>
        </w:rPr>
        <w:t>(руб)</w:t>
      </w:r>
    </w:p>
    <w:p w:rsidR="00D738FF" w:rsidRDefault="00D738FF" w:rsidP="00D738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А=(3390,34+1535)*0,38/100=18,72</w:t>
      </w:r>
    </w:p>
    <w:p w:rsidR="00D738FF" w:rsidRDefault="00D738FF" w:rsidP="00D738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Б=(1505,7+2531,36)*0,38/100=15,34</w:t>
      </w:r>
    </w:p>
    <w:p w:rsidR="00D738FF" w:rsidRDefault="00D738FF" w:rsidP="00D738FF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В=(3262,87+1403,87)*0,38/100=17,73</w:t>
      </w:r>
    </w:p>
    <w:p w:rsidR="00D738FF" w:rsidRPr="00D738FF" w:rsidRDefault="00D738FF" w:rsidP="00D738FF">
      <w:pPr>
        <w:spacing w:line="360" w:lineRule="auto"/>
        <w:jc w:val="both"/>
        <w:rPr>
          <w:sz w:val="28"/>
          <w:szCs w:val="28"/>
          <w:lang w:val="ru-RU"/>
        </w:rPr>
      </w:pPr>
    </w:p>
    <w:p w:rsidR="00D738FF" w:rsidRDefault="00D738FF" w:rsidP="00D738FF">
      <w:pPr>
        <w:spacing w:line="360" w:lineRule="auto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произв</w:t>
      </w:r>
      <w:r>
        <w:rPr>
          <w:sz w:val="28"/>
          <w:szCs w:val="28"/>
        </w:rPr>
        <w:t>=С</w:t>
      </w:r>
      <w:r>
        <w:rPr>
          <w:sz w:val="28"/>
          <w:szCs w:val="28"/>
          <w:vertAlign w:val="subscript"/>
        </w:rPr>
        <w:t>цех</w:t>
      </w:r>
      <w:r>
        <w:rPr>
          <w:sz w:val="28"/>
          <w:szCs w:val="28"/>
        </w:rPr>
        <w:t>+З</w:t>
      </w:r>
      <w:r>
        <w:rPr>
          <w:sz w:val="28"/>
          <w:szCs w:val="28"/>
          <w:vertAlign w:val="subscript"/>
        </w:rPr>
        <w:t>ОХР</w:t>
      </w:r>
    </w:p>
    <w:p w:rsidR="00D738FF" w:rsidRDefault="00D738FF" w:rsidP="00D738FF">
      <w:pPr>
        <w:rPr>
          <w:sz w:val="28"/>
          <w:szCs w:val="28"/>
        </w:rPr>
      </w:pPr>
      <w:r>
        <w:rPr>
          <w:sz w:val="28"/>
          <w:szCs w:val="28"/>
        </w:rPr>
        <w:t>Производственная себестоимость ровняется сумме цеховой с/с и общехозяйственны</w:t>
      </w:r>
      <w:r>
        <w:rPr>
          <w:sz w:val="28"/>
          <w:szCs w:val="28"/>
          <w:lang w:val="ru-RU"/>
        </w:rPr>
        <w:t>х</w:t>
      </w:r>
      <w:r>
        <w:rPr>
          <w:sz w:val="28"/>
          <w:szCs w:val="28"/>
        </w:rPr>
        <w:t xml:space="preserve"> расход</w:t>
      </w:r>
      <w:r>
        <w:rPr>
          <w:sz w:val="28"/>
          <w:szCs w:val="28"/>
          <w:lang w:val="ru-RU"/>
        </w:rPr>
        <w:t>ов</w:t>
      </w:r>
      <w:r>
        <w:rPr>
          <w:sz w:val="28"/>
          <w:szCs w:val="28"/>
        </w:rPr>
        <w:t>.</w:t>
      </w:r>
    </w:p>
    <w:p w:rsidR="00D738FF" w:rsidRDefault="00D738FF" w:rsidP="00D738FF">
      <w:pPr>
        <w:rPr>
          <w:sz w:val="28"/>
          <w:szCs w:val="28"/>
        </w:rPr>
      </w:pPr>
      <w:r>
        <w:rPr>
          <w:sz w:val="28"/>
          <w:szCs w:val="28"/>
        </w:rPr>
        <w:t>А=</w:t>
      </w:r>
      <w:r w:rsidR="00FA1B35">
        <w:rPr>
          <w:sz w:val="28"/>
          <w:szCs w:val="28"/>
          <w:lang w:val="ru-RU"/>
        </w:rPr>
        <w:t>10536,78</w:t>
      </w:r>
      <w:r>
        <w:rPr>
          <w:sz w:val="28"/>
          <w:szCs w:val="28"/>
        </w:rPr>
        <w:t>+18,72=</w:t>
      </w:r>
      <w:r w:rsidR="00FA1B35">
        <w:rPr>
          <w:sz w:val="28"/>
          <w:szCs w:val="28"/>
          <w:lang w:val="ru-RU"/>
        </w:rPr>
        <w:t>10555,5</w:t>
      </w:r>
      <w:r>
        <w:rPr>
          <w:sz w:val="28"/>
          <w:szCs w:val="28"/>
        </w:rPr>
        <w:t xml:space="preserve"> руб</w:t>
      </w:r>
    </w:p>
    <w:p w:rsidR="00D738FF" w:rsidRDefault="00D738FF" w:rsidP="00D738FF">
      <w:pPr>
        <w:rPr>
          <w:sz w:val="28"/>
          <w:szCs w:val="28"/>
        </w:rPr>
      </w:pPr>
      <w:r>
        <w:rPr>
          <w:sz w:val="28"/>
          <w:szCs w:val="28"/>
        </w:rPr>
        <w:t>Б=</w:t>
      </w:r>
      <w:r w:rsidR="00FA1B35">
        <w:rPr>
          <w:sz w:val="28"/>
          <w:szCs w:val="28"/>
          <w:lang w:val="ru-RU"/>
        </w:rPr>
        <w:t>9062,31</w:t>
      </w:r>
      <w:r>
        <w:rPr>
          <w:sz w:val="28"/>
          <w:szCs w:val="28"/>
        </w:rPr>
        <w:t>+15,34=</w:t>
      </w:r>
      <w:r w:rsidR="00FA1B35">
        <w:rPr>
          <w:sz w:val="28"/>
          <w:szCs w:val="28"/>
          <w:lang w:val="ru-RU"/>
        </w:rPr>
        <w:t>9077,65</w:t>
      </w:r>
      <w:r>
        <w:rPr>
          <w:sz w:val="28"/>
          <w:szCs w:val="28"/>
        </w:rPr>
        <w:t xml:space="preserve"> руб</w:t>
      </w:r>
    </w:p>
    <w:p w:rsidR="00D738FF" w:rsidRDefault="00D738FF" w:rsidP="00D738FF">
      <w:pPr>
        <w:rPr>
          <w:sz w:val="28"/>
          <w:szCs w:val="28"/>
          <w:lang w:val="ru-RU"/>
        </w:rPr>
      </w:pPr>
      <w:r>
        <w:rPr>
          <w:sz w:val="28"/>
          <w:szCs w:val="28"/>
        </w:rPr>
        <w:t>В=</w:t>
      </w:r>
      <w:r w:rsidR="00FA1B35">
        <w:rPr>
          <w:sz w:val="28"/>
          <w:szCs w:val="28"/>
          <w:lang w:val="ru-RU"/>
        </w:rPr>
        <w:t>9962,88</w:t>
      </w:r>
      <w:r>
        <w:rPr>
          <w:sz w:val="28"/>
          <w:szCs w:val="28"/>
        </w:rPr>
        <w:t>+17,73=</w:t>
      </w:r>
      <w:r w:rsidR="00FA1B35">
        <w:rPr>
          <w:sz w:val="28"/>
          <w:szCs w:val="28"/>
          <w:lang w:val="ru-RU"/>
        </w:rPr>
        <w:t>9980,62</w:t>
      </w:r>
      <w:r>
        <w:rPr>
          <w:sz w:val="28"/>
          <w:szCs w:val="28"/>
        </w:rPr>
        <w:t xml:space="preserve"> руб</w:t>
      </w:r>
    </w:p>
    <w:p w:rsidR="00D738FF" w:rsidRPr="00D738FF" w:rsidRDefault="00D738FF" w:rsidP="00D738FF">
      <w:pPr>
        <w:rPr>
          <w:sz w:val="28"/>
          <w:szCs w:val="28"/>
          <w:lang w:val="ru-RU"/>
        </w:rPr>
      </w:pPr>
    </w:p>
    <w:p w:rsidR="00D738FF" w:rsidRDefault="00D738FF" w:rsidP="00D738FF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полн</w:t>
      </w:r>
      <w:r>
        <w:rPr>
          <w:sz w:val="28"/>
          <w:szCs w:val="28"/>
        </w:rPr>
        <w:t>=С</w:t>
      </w:r>
      <w:r>
        <w:rPr>
          <w:sz w:val="28"/>
          <w:szCs w:val="28"/>
          <w:vertAlign w:val="subscript"/>
        </w:rPr>
        <w:t>произв</w:t>
      </w:r>
      <w:r>
        <w:rPr>
          <w:sz w:val="28"/>
          <w:szCs w:val="28"/>
        </w:rPr>
        <w:t>+З</w:t>
      </w:r>
      <w:r>
        <w:rPr>
          <w:sz w:val="28"/>
          <w:szCs w:val="28"/>
          <w:vertAlign w:val="subscript"/>
        </w:rPr>
        <w:t>кр</w:t>
      </w:r>
    </w:p>
    <w:p w:rsidR="00D738FF" w:rsidRDefault="00D738FF" w:rsidP="00D738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Полная себестоимость ровняется  сумме производственной себестоимости и коммерческих расходов.</w:t>
      </w:r>
    </w:p>
    <w:p w:rsidR="00D738FF" w:rsidRDefault="00D738FF" w:rsidP="00D738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А= </w:t>
      </w:r>
      <w:r w:rsidR="00FA1B35">
        <w:rPr>
          <w:sz w:val="28"/>
          <w:szCs w:val="28"/>
          <w:lang w:val="ru-RU"/>
        </w:rPr>
        <w:t>10555,5</w:t>
      </w:r>
      <w:r w:rsidR="00FA1B35">
        <w:rPr>
          <w:sz w:val="28"/>
          <w:szCs w:val="28"/>
        </w:rPr>
        <w:t xml:space="preserve"> </w:t>
      </w:r>
      <w:r>
        <w:rPr>
          <w:sz w:val="28"/>
          <w:szCs w:val="28"/>
        </w:rPr>
        <w:t>+12,</w:t>
      </w:r>
      <w:r w:rsidR="00FA1B35">
        <w:rPr>
          <w:sz w:val="28"/>
          <w:szCs w:val="28"/>
          <w:lang w:val="ru-RU"/>
        </w:rPr>
        <w:t>33</w:t>
      </w:r>
      <w:r>
        <w:rPr>
          <w:sz w:val="28"/>
          <w:szCs w:val="28"/>
        </w:rPr>
        <w:t>=</w:t>
      </w:r>
      <w:r w:rsidR="00FA1B35">
        <w:rPr>
          <w:sz w:val="28"/>
          <w:szCs w:val="28"/>
          <w:lang w:val="ru-RU"/>
        </w:rPr>
        <w:t>10567,82</w:t>
      </w:r>
      <w:r>
        <w:rPr>
          <w:sz w:val="28"/>
          <w:szCs w:val="28"/>
        </w:rPr>
        <w:t xml:space="preserve"> руб</w:t>
      </w:r>
    </w:p>
    <w:p w:rsidR="00D738FF" w:rsidRDefault="00D738FF" w:rsidP="00D738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Б= </w:t>
      </w:r>
      <w:r w:rsidR="00FA1B35">
        <w:rPr>
          <w:sz w:val="28"/>
          <w:szCs w:val="28"/>
          <w:lang w:val="ru-RU"/>
        </w:rPr>
        <w:t>9077,65</w:t>
      </w:r>
      <w:r w:rsidR="00FA1B35">
        <w:rPr>
          <w:sz w:val="28"/>
          <w:szCs w:val="28"/>
        </w:rPr>
        <w:t xml:space="preserve"> </w:t>
      </w:r>
      <w:r>
        <w:rPr>
          <w:sz w:val="28"/>
          <w:szCs w:val="28"/>
        </w:rPr>
        <w:t>+10,</w:t>
      </w:r>
      <w:r w:rsidR="00FA1B35">
        <w:rPr>
          <w:sz w:val="28"/>
          <w:szCs w:val="28"/>
          <w:lang w:val="ru-RU"/>
        </w:rPr>
        <w:t>60</w:t>
      </w:r>
      <w:r>
        <w:rPr>
          <w:sz w:val="28"/>
          <w:szCs w:val="28"/>
        </w:rPr>
        <w:t>=</w:t>
      </w:r>
      <w:r w:rsidR="00FA1B35">
        <w:rPr>
          <w:sz w:val="28"/>
          <w:szCs w:val="28"/>
          <w:lang w:val="ru-RU"/>
        </w:rPr>
        <w:t>9088,25</w:t>
      </w:r>
      <w:r>
        <w:rPr>
          <w:sz w:val="28"/>
          <w:szCs w:val="28"/>
        </w:rPr>
        <w:t xml:space="preserve"> руб</w:t>
      </w:r>
    </w:p>
    <w:p w:rsidR="00D738FF" w:rsidRDefault="00D738FF" w:rsidP="00D738FF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В= </w:t>
      </w:r>
      <w:r w:rsidR="00FA1B35">
        <w:rPr>
          <w:sz w:val="28"/>
          <w:szCs w:val="28"/>
          <w:lang w:val="ru-RU"/>
        </w:rPr>
        <w:t>9980,62</w:t>
      </w:r>
      <w:r w:rsidR="00FA1B35">
        <w:rPr>
          <w:sz w:val="28"/>
          <w:szCs w:val="28"/>
        </w:rPr>
        <w:t xml:space="preserve"> </w:t>
      </w:r>
      <w:r>
        <w:rPr>
          <w:sz w:val="28"/>
          <w:szCs w:val="28"/>
        </w:rPr>
        <w:t>+11,6</w:t>
      </w:r>
      <w:r w:rsidR="00FA1B35"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=</w:t>
      </w:r>
      <w:r w:rsidR="000465D7">
        <w:rPr>
          <w:sz w:val="28"/>
          <w:szCs w:val="28"/>
          <w:lang w:val="ru-RU"/>
        </w:rPr>
        <w:t>9992,27</w:t>
      </w:r>
      <w:r>
        <w:rPr>
          <w:sz w:val="28"/>
          <w:szCs w:val="28"/>
        </w:rPr>
        <w:t xml:space="preserve"> руб</w:t>
      </w:r>
    </w:p>
    <w:tbl>
      <w:tblPr>
        <w:tblW w:w="9540" w:type="dxa"/>
        <w:tblInd w:w="91" w:type="dxa"/>
        <w:tblLook w:val="04A0"/>
      </w:tblPr>
      <w:tblGrid>
        <w:gridCol w:w="6480"/>
        <w:gridCol w:w="1116"/>
        <w:gridCol w:w="972"/>
        <w:gridCol w:w="972"/>
      </w:tblGrid>
      <w:tr w:rsidR="007A4345" w:rsidRPr="007A4345" w:rsidTr="007A4345">
        <w:trPr>
          <w:trHeight w:val="300"/>
        </w:trPr>
        <w:tc>
          <w:tcPr>
            <w:tcW w:w="64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Статьи калькуляции</w:t>
            </w:r>
          </w:p>
        </w:tc>
        <w:tc>
          <w:tcPr>
            <w:tcW w:w="30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Изделия</w:t>
            </w:r>
          </w:p>
        </w:tc>
      </w:tr>
      <w:tr w:rsidR="007A4345" w:rsidRPr="007A4345" w:rsidTr="007A4345">
        <w:trPr>
          <w:trHeight w:val="300"/>
        </w:trPr>
        <w:tc>
          <w:tcPr>
            <w:tcW w:w="64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4345" w:rsidRPr="007A4345" w:rsidRDefault="007A4345" w:rsidP="007A4345">
            <w:pPr>
              <w:rPr>
                <w:lang w:val="ru-RU" w:eastAsia="ru-RU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А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 xml:space="preserve">Б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В</w:t>
            </w:r>
          </w:p>
        </w:tc>
      </w:tr>
      <w:tr w:rsidR="007A4345" w:rsidRPr="007A4345" w:rsidTr="007A4345">
        <w:trPr>
          <w:trHeight w:val="267"/>
        </w:trPr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345" w:rsidRPr="007A4345" w:rsidRDefault="007A4345" w:rsidP="007A4345">
            <w:pPr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1. Сырье и материалы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181,44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504,00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156,24</w:t>
            </w:r>
          </w:p>
        </w:tc>
      </w:tr>
      <w:tr w:rsidR="007A4345" w:rsidRPr="007A4345" w:rsidTr="007A4345">
        <w:trPr>
          <w:trHeight w:val="267"/>
        </w:trPr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345" w:rsidRPr="007A4345" w:rsidRDefault="007A4345" w:rsidP="007A4345">
            <w:pPr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2. Покупные комплектующие изделия и полуфабрикаты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54,43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100,80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23,44</w:t>
            </w:r>
          </w:p>
        </w:tc>
      </w:tr>
      <w:tr w:rsidR="007A4345" w:rsidRPr="007A4345" w:rsidTr="007A4345">
        <w:trPr>
          <w:trHeight w:val="267"/>
        </w:trPr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345" w:rsidRPr="007A4345" w:rsidRDefault="007A4345" w:rsidP="007A4345">
            <w:pPr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3. Топливо и энергия на технологические цели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 </w:t>
            </w:r>
          </w:p>
        </w:tc>
      </w:tr>
      <w:tr w:rsidR="007A4345" w:rsidRPr="007A4345" w:rsidTr="007A4345">
        <w:trPr>
          <w:trHeight w:val="267"/>
        </w:trPr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345" w:rsidRPr="007A4345" w:rsidRDefault="007A4345" w:rsidP="007A4345">
            <w:pPr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4. основная заработная плата производственых рабочих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6156,66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5046,33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5833,43</w:t>
            </w:r>
          </w:p>
        </w:tc>
      </w:tr>
      <w:tr w:rsidR="007A4345" w:rsidRPr="007A4345" w:rsidTr="007A4345">
        <w:trPr>
          <w:trHeight w:val="267"/>
        </w:trPr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345" w:rsidRPr="007A4345" w:rsidRDefault="007A4345" w:rsidP="007A4345">
            <w:pPr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5. Дополнительная заработаная плата производственных рабочих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1231,33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1009,27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1166,69</w:t>
            </w:r>
          </w:p>
        </w:tc>
      </w:tr>
      <w:tr w:rsidR="007A4345" w:rsidRPr="007A4345" w:rsidTr="007A4345">
        <w:trPr>
          <w:trHeight w:val="267"/>
        </w:trPr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345" w:rsidRPr="007A4345" w:rsidRDefault="007A4345" w:rsidP="007A4345">
            <w:pPr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 xml:space="preserve">6. Отчисления на социальные </w:t>
            </w:r>
            <w:r>
              <w:rPr>
                <w:sz w:val="22"/>
                <w:szCs w:val="22"/>
                <w:lang w:val="ru-RU" w:eastAsia="ru-RU"/>
              </w:rPr>
              <w:t>нужды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1920,88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1574,45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1820,03</w:t>
            </w:r>
          </w:p>
        </w:tc>
      </w:tr>
      <w:tr w:rsidR="007A4345" w:rsidRPr="007A4345" w:rsidTr="007A4345">
        <w:trPr>
          <w:trHeight w:val="507"/>
        </w:trPr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345" w:rsidRPr="007A4345" w:rsidRDefault="007A4345" w:rsidP="007A4345">
            <w:pPr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7. Расходы на инструмент и приспособления целевого назначения и прочие специальные расходы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917,60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758,80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864,23</w:t>
            </w:r>
          </w:p>
        </w:tc>
      </w:tr>
      <w:tr w:rsidR="007A4345" w:rsidRPr="007A4345" w:rsidTr="007A4345">
        <w:trPr>
          <w:trHeight w:val="267"/>
        </w:trPr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345" w:rsidRPr="007A4345" w:rsidRDefault="007A4345" w:rsidP="007A4345">
            <w:pPr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8. Общепроизводственные расходы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74,44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68,67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98,84</w:t>
            </w:r>
          </w:p>
        </w:tc>
      </w:tr>
      <w:tr w:rsidR="007A4345" w:rsidRPr="007A4345" w:rsidTr="007A4345">
        <w:trPr>
          <w:trHeight w:val="267"/>
        </w:trPr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i/>
                <w:iCs/>
                <w:lang w:val="ru-RU" w:eastAsia="ru-RU"/>
              </w:rPr>
            </w:pPr>
            <w:r w:rsidRPr="007A4345">
              <w:rPr>
                <w:i/>
                <w:iCs/>
                <w:sz w:val="22"/>
                <w:szCs w:val="22"/>
                <w:lang w:val="ru-RU" w:eastAsia="ru-RU"/>
              </w:rPr>
              <w:t>Цеховая себестоимость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10536,78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9062,31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9962,88</w:t>
            </w:r>
          </w:p>
        </w:tc>
      </w:tr>
      <w:tr w:rsidR="007A4345" w:rsidRPr="007A4345" w:rsidTr="007A4345">
        <w:trPr>
          <w:trHeight w:val="267"/>
        </w:trPr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345" w:rsidRPr="007A4345" w:rsidRDefault="007A4345" w:rsidP="007A4345">
            <w:pPr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9. Обще хозяйственные расходы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18,72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15,34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17,73</w:t>
            </w:r>
          </w:p>
        </w:tc>
      </w:tr>
      <w:tr w:rsidR="007A4345" w:rsidRPr="007A4345" w:rsidTr="007A4345">
        <w:trPr>
          <w:trHeight w:val="267"/>
        </w:trPr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i/>
                <w:iCs/>
                <w:lang w:val="ru-RU" w:eastAsia="ru-RU"/>
              </w:rPr>
            </w:pPr>
            <w:r w:rsidRPr="007A4345">
              <w:rPr>
                <w:i/>
                <w:iCs/>
                <w:sz w:val="22"/>
                <w:szCs w:val="22"/>
                <w:lang w:val="ru-RU" w:eastAsia="ru-RU"/>
              </w:rPr>
              <w:t>Производственная себестоимость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10555,50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9077,65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9980,62</w:t>
            </w:r>
          </w:p>
        </w:tc>
      </w:tr>
      <w:tr w:rsidR="007A4345" w:rsidRPr="007A4345" w:rsidTr="007A4345">
        <w:trPr>
          <w:trHeight w:val="267"/>
        </w:trPr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345" w:rsidRPr="007A4345" w:rsidRDefault="007A4345" w:rsidP="007A4345">
            <w:pPr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10. Коммерчиские расходы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12,33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10,60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11,65</w:t>
            </w:r>
          </w:p>
        </w:tc>
      </w:tr>
      <w:tr w:rsidR="007A4345" w:rsidRPr="007A4345" w:rsidTr="007A4345">
        <w:trPr>
          <w:trHeight w:val="267"/>
        </w:trPr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i/>
                <w:iCs/>
                <w:lang w:val="ru-RU" w:eastAsia="ru-RU"/>
              </w:rPr>
            </w:pPr>
            <w:r w:rsidRPr="007A4345">
              <w:rPr>
                <w:i/>
                <w:iCs/>
                <w:sz w:val="22"/>
                <w:szCs w:val="22"/>
                <w:lang w:val="ru-RU" w:eastAsia="ru-RU"/>
              </w:rPr>
              <w:t>Полная себестоимость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10567,82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9088,25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45" w:rsidRPr="007A4345" w:rsidRDefault="007A4345" w:rsidP="007A4345">
            <w:pPr>
              <w:jc w:val="center"/>
              <w:rPr>
                <w:lang w:val="ru-RU" w:eastAsia="ru-RU"/>
              </w:rPr>
            </w:pPr>
            <w:r w:rsidRPr="007A4345">
              <w:rPr>
                <w:sz w:val="22"/>
                <w:szCs w:val="22"/>
                <w:lang w:val="ru-RU" w:eastAsia="ru-RU"/>
              </w:rPr>
              <w:t>9992,27</w:t>
            </w:r>
          </w:p>
        </w:tc>
      </w:tr>
    </w:tbl>
    <w:p w:rsidR="00354E00" w:rsidRDefault="00354E00" w:rsidP="007A123E">
      <w:pPr>
        <w:spacing w:after="200" w:line="276" w:lineRule="auto"/>
        <w:rPr>
          <w:sz w:val="28"/>
          <w:szCs w:val="28"/>
          <w:lang w:val="ru-RU"/>
        </w:rPr>
      </w:pPr>
    </w:p>
    <w:p w:rsidR="00270844" w:rsidRPr="00B05860" w:rsidRDefault="00270844" w:rsidP="00B05860">
      <w:pPr>
        <w:pStyle w:val="1"/>
        <w:jc w:val="center"/>
        <w:rPr>
          <w:rFonts w:ascii="Times New Roman" w:hAnsi="Times New Roman" w:cs="Times New Roman"/>
          <w:bCs w:val="0"/>
        </w:rPr>
      </w:pPr>
      <w:bookmarkStart w:id="58" w:name="_Toc244240837"/>
      <w:r w:rsidRPr="00B05860">
        <w:rPr>
          <w:rFonts w:ascii="Times New Roman" w:hAnsi="Times New Roman" w:cs="Times New Roman"/>
          <w:bCs w:val="0"/>
        </w:rPr>
        <w:lastRenderedPageBreak/>
        <w:t>Список используемой литературы.</w:t>
      </w:r>
      <w:bookmarkEnd w:id="58"/>
    </w:p>
    <w:p w:rsidR="00270844" w:rsidRPr="00D6538F" w:rsidRDefault="00270844" w:rsidP="00270844">
      <w:pPr>
        <w:tabs>
          <w:tab w:val="center" w:pos="1560"/>
        </w:tabs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:rsidR="00270844" w:rsidRPr="00270844" w:rsidRDefault="00270844" w:rsidP="00270844">
      <w:pPr>
        <w:numPr>
          <w:ilvl w:val="0"/>
          <w:numId w:val="21"/>
        </w:numPr>
        <w:tabs>
          <w:tab w:val="clear" w:pos="740"/>
          <w:tab w:val="center" w:pos="0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270844">
        <w:rPr>
          <w:sz w:val="28"/>
          <w:szCs w:val="28"/>
        </w:rPr>
        <w:t>Сергеев И.В. Экономика предприятия. – М.: Финансы и статистика.1997.</w:t>
      </w:r>
    </w:p>
    <w:p w:rsidR="00270844" w:rsidRPr="00270844" w:rsidRDefault="00270844" w:rsidP="00270844">
      <w:pPr>
        <w:pStyle w:val="a7"/>
        <w:numPr>
          <w:ilvl w:val="0"/>
          <w:numId w:val="21"/>
        </w:numPr>
        <w:tabs>
          <w:tab w:val="clear" w:pos="740"/>
          <w:tab w:val="center" w:pos="0"/>
        </w:tabs>
        <w:spacing w:after="0" w:line="360" w:lineRule="auto"/>
        <w:ind w:left="0" w:firstLine="720"/>
        <w:jc w:val="both"/>
        <w:rPr>
          <w:sz w:val="28"/>
          <w:szCs w:val="28"/>
        </w:rPr>
      </w:pPr>
      <w:r w:rsidRPr="00270844">
        <w:rPr>
          <w:sz w:val="28"/>
          <w:szCs w:val="28"/>
        </w:rPr>
        <w:t>Экономика предприятия. Под редакцией О.И. Волкова. Учебник – М.; ИНФРА – М., 1997</w:t>
      </w:r>
    </w:p>
    <w:p w:rsidR="00270844" w:rsidRPr="00270844" w:rsidRDefault="00270844" w:rsidP="00270844">
      <w:pPr>
        <w:pStyle w:val="a7"/>
        <w:numPr>
          <w:ilvl w:val="0"/>
          <w:numId w:val="21"/>
        </w:numPr>
        <w:tabs>
          <w:tab w:val="clear" w:pos="740"/>
          <w:tab w:val="center" w:pos="0"/>
        </w:tabs>
        <w:spacing w:after="0" w:line="360" w:lineRule="auto"/>
        <w:ind w:left="0" w:firstLine="720"/>
        <w:jc w:val="both"/>
        <w:rPr>
          <w:sz w:val="28"/>
          <w:szCs w:val="28"/>
        </w:rPr>
      </w:pPr>
      <w:r w:rsidRPr="00270844">
        <w:rPr>
          <w:sz w:val="28"/>
          <w:szCs w:val="28"/>
        </w:rPr>
        <w:t>Экономика предприятия. Под редакцией В.М. Семенова Уч.пособие, - М.,: Центр экономики и маркетинга, 1996г.</w:t>
      </w:r>
    </w:p>
    <w:p w:rsidR="00270844" w:rsidRPr="00270844" w:rsidRDefault="00270844" w:rsidP="007A123E">
      <w:pPr>
        <w:spacing w:after="200" w:line="276" w:lineRule="auto"/>
        <w:rPr>
          <w:sz w:val="28"/>
          <w:szCs w:val="28"/>
        </w:rPr>
      </w:pPr>
    </w:p>
    <w:sectPr w:rsidR="00270844" w:rsidRPr="00270844" w:rsidSect="00752F31">
      <w:pgSz w:w="11906" w:h="16838"/>
      <w:pgMar w:top="851" w:right="680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E90" w:rsidRDefault="009B0E90">
      <w:r>
        <w:separator/>
      </w:r>
    </w:p>
  </w:endnote>
  <w:endnote w:type="continuationSeparator" w:id="0">
    <w:p w:rsidR="009B0E90" w:rsidRDefault="009B0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9BD" w:rsidRDefault="00FD3EFB">
    <w:pPr>
      <w:pStyle w:val="ac"/>
      <w:jc w:val="right"/>
    </w:pPr>
    <w:fldSimple w:instr=" PAGE   \* MERGEFORMAT ">
      <w:r w:rsidR="00053679">
        <w:rPr>
          <w:noProof/>
        </w:rPr>
        <w:t>22</w:t>
      </w:r>
    </w:fldSimple>
  </w:p>
  <w:p w:rsidR="00B879BD" w:rsidRDefault="00B879BD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F31" w:rsidRDefault="00752F31">
    <w:pPr>
      <w:pStyle w:val="ac"/>
      <w:jc w:val="right"/>
    </w:pPr>
  </w:p>
  <w:p w:rsidR="00752F31" w:rsidRDefault="00752F31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E90" w:rsidRDefault="009B0E90">
      <w:r>
        <w:separator/>
      </w:r>
    </w:p>
  </w:footnote>
  <w:footnote w:type="continuationSeparator" w:id="0">
    <w:p w:rsidR="009B0E90" w:rsidRDefault="009B0E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9BD" w:rsidRPr="00590A89" w:rsidRDefault="00B879BD" w:rsidP="00456F9E">
    <w:pPr>
      <w:pStyle w:val="a9"/>
      <w:ind w:right="360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4"/>
    <w:multiLevelType w:val="multilevel"/>
    <w:tmpl w:val="00000004"/>
    <w:name w:val="WW8Num4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11"/>
    <w:multiLevelType w:val="multilevel"/>
    <w:tmpl w:val="00000011"/>
    <w:name w:val="WW8Num1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12"/>
    <w:multiLevelType w:val="multilevel"/>
    <w:tmpl w:val="00000012"/>
    <w:name w:val="WW8Num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13"/>
    <w:multiLevelType w:val="multilevel"/>
    <w:tmpl w:val="00000013"/>
    <w:name w:val="WW8Num19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6EB0A9E"/>
    <w:multiLevelType w:val="hybridMultilevel"/>
    <w:tmpl w:val="1032C21A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9E418CC"/>
    <w:multiLevelType w:val="hybridMultilevel"/>
    <w:tmpl w:val="D3B8F5D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3AE3858"/>
    <w:multiLevelType w:val="hybridMultilevel"/>
    <w:tmpl w:val="91B08F88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62A087E"/>
    <w:multiLevelType w:val="hybridMultilevel"/>
    <w:tmpl w:val="FBCC7130"/>
    <w:lvl w:ilvl="0" w:tplc="CEA897C8">
      <w:start w:val="1"/>
      <w:numFmt w:val="decimal"/>
      <w:lvlText w:val="%1."/>
      <w:lvlJc w:val="left"/>
      <w:pPr>
        <w:tabs>
          <w:tab w:val="num" w:pos="740"/>
        </w:tabs>
        <w:ind w:left="7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20"/>
        </w:tabs>
        <w:ind w:left="15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  <w:rPr>
        <w:rFonts w:cs="Times New Roman"/>
      </w:rPr>
    </w:lvl>
  </w:abstractNum>
  <w:abstractNum w:abstractNumId="11">
    <w:nsid w:val="17D867C0"/>
    <w:multiLevelType w:val="hybridMultilevel"/>
    <w:tmpl w:val="F5FA40D2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80381F"/>
    <w:multiLevelType w:val="hybridMultilevel"/>
    <w:tmpl w:val="6960289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70862B4"/>
    <w:multiLevelType w:val="hybridMultilevel"/>
    <w:tmpl w:val="A972187E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22095C"/>
    <w:multiLevelType w:val="singleLevel"/>
    <w:tmpl w:val="910AD54E"/>
    <w:lvl w:ilvl="0">
      <w:start w:val="1"/>
      <w:numFmt w:val="decimal"/>
      <w:lvlText w:val="%1."/>
      <w:legacy w:legacy="1" w:legacySpace="0" w:legacyIndent="283"/>
      <w:lvlJc w:val="left"/>
      <w:rPr>
        <w:rFonts w:cs="Times New Roman"/>
      </w:rPr>
    </w:lvl>
  </w:abstractNum>
  <w:abstractNum w:abstractNumId="15">
    <w:nsid w:val="3FFA13CA"/>
    <w:multiLevelType w:val="singleLevel"/>
    <w:tmpl w:val="B894B2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7583B53"/>
    <w:multiLevelType w:val="hybridMultilevel"/>
    <w:tmpl w:val="2C7CF4DE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F77579C"/>
    <w:multiLevelType w:val="hybridMultilevel"/>
    <w:tmpl w:val="A1F494F4"/>
    <w:lvl w:ilvl="0" w:tplc="0422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8">
    <w:nsid w:val="61473F49"/>
    <w:multiLevelType w:val="hybridMultilevel"/>
    <w:tmpl w:val="3DA66FF0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A7713E1"/>
    <w:multiLevelType w:val="hybridMultilevel"/>
    <w:tmpl w:val="9398C2D2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A9B6904"/>
    <w:multiLevelType w:val="hybridMultilevel"/>
    <w:tmpl w:val="FC749BAE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9"/>
  </w:num>
  <w:num w:numId="4">
    <w:abstractNumId w:val="16"/>
  </w:num>
  <w:num w:numId="5">
    <w:abstractNumId w:val="11"/>
  </w:num>
  <w:num w:numId="6">
    <w:abstractNumId w:val="7"/>
  </w:num>
  <w:num w:numId="7">
    <w:abstractNumId w:val="8"/>
  </w:num>
  <w:num w:numId="8">
    <w:abstractNumId w:val="9"/>
  </w:num>
  <w:num w:numId="9">
    <w:abstractNumId w:val="18"/>
  </w:num>
  <w:num w:numId="10">
    <w:abstractNumId w:val="13"/>
  </w:num>
  <w:num w:numId="11">
    <w:abstractNumId w:val="14"/>
  </w:num>
  <w:num w:numId="12">
    <w:abstractNumId w:val="12"/>
  </w:num>
  <w:num w:numId="13">
    <w:abstractNumId w:val="17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6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155B15"/>
    <w:rsid w:val="000022FC"/>
    <w:rsid w:val="00024FEA"/>
    <w:rsid w:val="00030B9E"/>
    <w:rsid w:val="000465D7"/>
    <w:rsid w:val="00053679"/>
    <w:rsid w:val="00057417"/>
    <w:rsid w:val="00071469"/>
    <w:rsid w:val="00074C00"/>
    <w:rsid w:val="000A4727"/>
    <w:rsid w:val="000D1C93"/>
    <w:rsid w:val="000D2E22"/>
    <w:rsid w:val="000D3A3F"/>
    <w:rsid w:val="000E21BC"/>
    <w:rsid w:val="000E623D"/>
    <w:rsid w:val="001273A3"/>
    <w:rsid w:val="0014182C"/>
    <w:rsid w:val="00155B15"/>
    <w:rsid w:val="00191BC3"/>
    <w:rsid w:val="001B2F65"/>
    <w:rsid w:val="001B69ED"/>
    <w:rsid w:val="001C30A7"/>
    <w:rsid w:val="001E3074"/>
    <w:rsid w:val="001F0343"/>
    <w:rsid w:val="00202DD3"/>
    <w:rsid w:val="00214B37"/>
    <w:rsid w:val="002363F4"/>
    <w:rsid w:val="00242D4E"/>
    <w:rsid w:val="0025631E"/>
    <w:rsid w:val="00262AA2"/>
    <w:rsid w:val="00262DB7"/>
    <w:rsid w:val="00264171"/>
    <w:rsid w:val="00266B44"/>
    <w:rsid w:val="00270844"/>
    <w:rsid w:val="002C4412"/>
    <w:rsid w:val="002C4465"/>
    <w:rsid w:val="002F69A7"/>
    <w:rsid w:val="00312346"/>
    <w:rsid w:val="003136F1"/>
    <w:rsid w:val="00331B6A"/>
    <w:rsid w:val="00341FCC"/>
    <w:rsid w:val="00354E00"/>
    <w:rsid w:val="0035678F"/>
    <w:rsid w:val="00363609"/>
    <w:rsid w:val="00365FE4"/>
    <w:rsid w:val="00376F25"/>
    <w:rsid w:val="003814D7"/>
    <w:rsid w:val="00395D12"/>
    <w:rsid w:val="003D5EFA"/>
    <w:rsid w:val="003E7682"/>
    <w:rsid w:val="003F6029"/>
    <w:rsid w:val="00413305"/>
    <w:rsid w:val="004204A2"/>
    <w:rsid w:val="00430B6E"/>
    <w:rsid w:val="00456F9E"/>
    <w:rsid w:val="00460017"/>
    <w:rsid w:val="0047018A"/>
    <w:rsid w:val="00474CF6"/>
    <w:rsid w:val="00484D37"/>
    <w:rsid w:val="004F4F85"/>
    <w:rsid w:val="004F6E7D"/>
    <w:rsid w:val="005012DE"/>
    <w:rsid w:val="00513774"/>
    <w:rsid w:val="00521CBB"/>
    <w:rsid w:val="0054277B"/>
    <w:rsid w:val="0057530A"/>
    <w:rsid w:val="00584381"/>
    <w:rsid w:val="00590A89"/>
    <w:rsid w:val="005970F9"/>
    <w:rsid w:val="005C1465"/>
    <w:rsid w:val="00610F17"/>
    <w:rsid w:val="00634BF4"/>
    <w:rsid w:val="00672758"/>
    <w:rsid w:val="00676D22"/>
    <w:rsid w:val="0068653B"/>
    <w:rsid w:val="006A1133"/>
    <w:rsid w:val="006C747C"/>
    <w:rsid w:val="006E7012"/>
    <w:rsid w:val="00702888"/>
    <w:rsid w:val="00702C4A"/>
    <w:rsid w:val="00714B46"/>
    <w:rsid w:val="00731F5E"/>
    <w:rsid w:val="00733067"/>
    <w:rsid w:val="00740A95"/>
    <w:rsid w:val="00740D1C"/>
    <w:rsid w:val="00743D3E"/>
    <w:rsid w:val="00752F31"/>
    <w:rsid w:val="00756A9D"/>
    <w:rsid w:val="00785029"/>
    <w:rsid w:val="007A123E"/>
    <w:rsid w:val="007A4345"/>
    <w:rsid w:val="007B7935"/>
    <w:rsid w:val="007C34F0"/>
    <w:rsid w:val="007D6BD9"/>
    <w:rsid w:val="007E37E0"/>
    <w:rsid w:val="007E4C21"/>
    <w:rsid w:val="00836EB8"/>
    <w:rsid w:val="00851732"/>
    <w:rsid w:val="00852BE9"/>
    <w:rsid w:val="00853774"/>
    <w:rsid w:val="008755D1"/>
    <w:rsid w:val="00876E8E"/>
    <w:rsid w:val="00880E04"/>
    <w:rsid w:val="00882788"/>
    <w:rsid w:val="008C1122"/>
    <w:rsid w:val="00920E21"/>
    <w:rsid w:val="0099261E"/>
    <w:rsid w:val="009A20AF"/>
    <w:rsid w:val="009A651B"/>
    <w:rsid w:val="009B0D1C"/>
    <w:rsid w:val="009B0E90"/>
    <w:rsid w:val="009B295A"/>
    <w:rsid w:val="00A02E0C"/>
    <w:rsid w:val="00A2568F"/>
    <w:rsid w:val="00A32F22"/>
    <w:rsid w:val="00A346DB"/>
    <w:rsid w:val="00A428DC"/>
    <w:rsid w:val="00A557FE"/>
    <w:rsid w:val="00A96FB2"/>
    <w:rsid w:val="00AA3D99"/>
    <w:rsid w:val="00AB4D86"/>
    <w:rsid w:val="00AE02C9"/>
    <w:rsid w:val="00AE7174"/>
    <w:rsid w:val="00AF27F7"/>
    <w:rsid w:val="00AF2990"/>
    <w:rsid w:val="00B01843"/>
    <w:rsid w:val="00B05860"/>
    <w:rsid w:val="00B05932"/>
    <w:rsid w:val="00B148BB"/>
    <w:rsid w:val="00B20434"/>
    <w:rsid w:val="00B218C8"/>
    <w:rsid w:val="00B32B2A"/>
    <w:rsid w:val="00B413D0"/>
    <w:rsid w:val="00B63946"/>
    <w:rsid w:val="00B80473"/>
    <w:rsid w:val="00B80E03"/>
    <w:rsid w:val="00B879BD"/>
    <w:rsid w:val="00BA5ECE"/>
    <w:rsid w:val="00BA7164"/>
    <w:rsid w:val="00C03F91"/>
    <w:rsid w:val="00C329A0"/>
    <w:rsid w:val="00C567E0"/>
    <w:rsid w:val="00C64FE6"/>
    <w:rsid w:val="00D04B2A"/>
    <w:rsid w:val="00D1193D"/>
    <w:rsid w:val="00D278BA"/>
    <w:rsid w:val="00D60BD7"/>
    <w:rsid w:val="00D6164D"/>
    <w:rsid w:val="00D64511"/>
    <w:rsid w:val="00D738FF"/>
    <w:rsid w:val="00D8140D"/>
    <w:rsid w:val="00DA6DF5"/>
    <w:rsid w:val="00DB2C8F"/>
    <w:rsid w:val="00DB2CF6"/>
    <w:rsid w:val="00DC2315"/>
    <w:rsid w:val="00E1065F"/>
    <w:rsid w:val="00E2428C"/>
    <w:rsid w:val="00E278B2"/>
    <w:rsid w:val="00E32388"/>
    <w:rsid w:val="00E5217F"/>
    <w:rsid w:val="00E715A6"/>
    <w:rsid w:val="00EA34BB"/>
    <w:rsid w:val="00EC0E2A"/>
    <w:rsid w:val="00ED17C8"/>
    <w:rsid w:val="00EF259C"/>
    <w:rsid w:val="00F012CE"/>
    <w:rsid w:val="00F330D4"/>
    <w:rsid w:val="00F41F7E"/>
    <w:rsid w:val="00F53D98"/>
    <w:rsid w:val="00F830EC"/>
    <w:rsid w:val="00F908FA"/>
    <w:rsid w:val="00FA0DAE"/>
    <w:rsid w:val="00FA1B35"/>
    <w:rsid w:val="00FB4D0C"/>
    <w:rsid w:val="00FC0FB5"/>
    <w:rsid w:val="00FC12C7"/>
    <w:rsid w:val="00FD3EFB"/>
    <w:rsid w:val="00FD4AE2"/>
    <w:rsid w:val="00FD7299"/>
    <w:rsid w:val="00FE47ED"/>
    <w:rsid w:val="00FF11A6"/>
    <w:rsid w:val="00FF7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/>
    <w:lsdException w:name="toc 2" w:uiPriority="39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Body Text 3" w:unhideWhenUsed="0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C21"/>
    <w:pPr>
      <w:spacing w:after="0" w:line="240" w:lineRule="auto"/>
    </w:pPr>
    <w:rPr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331B6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3136F1"/>
    <w:pPr>
      <w:keepNext/>
      <w:spacing w:line="360" w:lineRule="auto"/>
      <w:jc w:val="both"/>
      <w:outlineLvl w:val="1"/>
    </w:pPr>
    <w:rPr>
      <w:b/>
      <w:bCs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926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7E4C21"/>
    <w:rPr>
      <w:rFonts w:asciiTheme="majorHAnsi" w:eastAsiaTheme="majorEastAsia" w:hAnsiTheme="majorHAnsi" w:cstheme="majorBidi"/>
      <w:b/>
      <w:bCs/>
      <w:kern w:val="32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7E4C21"/>
    <w:rPr>
      <w:rFonts w:asciiTheme="majorHAnsi" w:eastAsiaTheme="majorEastAsia" w:hAnsiTheme="majorHAnsi" w:cstheme="majorBidi"/>
      <w:b/>
      <w:bCs/>
      <w:i/>
      <w:iCs/>
      <w:sz w:val="28"/>
      <w:szCs w:val="28"/>
      <w:lang w:val="uk-UA" w:eastAsia="uk-UA"/>
    </w:rPr>
  </w:style>
  <w:style w:type="paragraph" w:styleId="a3">
    <w:name w:val="Block Text"/>
    <w:basedOn w:val="a"/>
    <w:uiPriority w:val="99"/>
    <w:rsid w:val="003136F1"/>
    <w:pPr>
      <w:spacing w:line="360" w:lineRule="auto"/>
      <w:ind w:left="-425" w:right="-198" w:firstLine="426"/>
      <w:jc w:val="both"/>
    </w:pPr>
    <w:rPr>
      <w:rFonts w:ascii="Arial" w:hAnsi="Arial" w:cs="Arial"/>
      <w:sz w:val="28"/>
      <w:szCs w:val="28"/>
      <w:lang w:val="ru-RU"/>
    </w:rPr>
  </w:style>
  <w:style w:type="paragraph" w:styleId="31">
    <w:name w:val="Body Text 3"/>
    <w:basedOn w:val="a"/>
    <w:link w:val="32"/>
    <w:uiPriority w:val="99"/>
    <w:rsid w:val="00C03F91"/>
    <w:pPr>
      <w:spacing w:after="120"/>
    </w:pPr>
    <w:rPr>
      <w:sz w:val="16"/>
      <w:szCs w:val="16"/>
      <w:lang w:val="ru-RU"/>
    </w:rPr>
  </w:style>
  <w:style w:type="character" w:customStyle="1" w:styleId="32">
    <w:name w:val="Основной текст 3 Знак"/>
    <w:basedOn w:val="a0"/>
    <w:link w:val="31"/>
    <w:uiPriority w:val="99"/>
    <w:semiHidden/>
    <w:locked/>
    <w:rsid w:val="007E4C21"/>
    <w:rPr>
      <w:rFonts w:cs="Times New Roman"/>
      <w:sz w:val="16"/>
      <w:szCs w:val="16"/>
      <w:lang w:val="uk-UA" w:eastAsia="uk-UA"/>
    </w:rPr>
  </w:style>
  <w:style w:type="paragraph" w:styleId="a4">
    <w:name w:val="footnote text"/>
    <w:basedOn w:val="a"/>
    <w:link w:val="a5"/>
    <w:uiPriority w:val="99"/>
    <w:semiHidden/>
    <w:rsid w:val="00C03F91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ru-RU" w:eastAsia="ru-RU"/>
    </w:rPr>
  </w:style>
  <w:style w:type="character" w:customStyle="1" w:styleId="a5">
    <w:name w:val="Текст сноски Знак"/>
    <w:basedOn w:val="a0"/>
    <w:link w:val="a4"/>
    <w:uiPriority w:val="99"/>
    <w:semiHidden/>
    <w:locked/>
    <w:rsid w:val="007E4C21"/>
    <w:rPr>
      <w:rFonts w:cs="Times New Roman"/>
      <w:sz w:val="20"/>
      <w:szCs w:val="20"/>
      <w:lang w:val="uk-UA" w:eastAsia="uk-UA"/>
    </w:rPr>
  </w:style>
  <w:style w:type="table" w:styleId="a6">
    <w:name w:val="Table Grid"/>
    <w:basedOn w:val="a1"/>
    <w:uiPriority w:val="99"/>
    <w:rsid w:val="00FE47ED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uiPriority w:val="99"/>
    <w:rsid w:val="00FA0DAE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locked/>
    <w:rsid w:val="007E4C21"/>
    <w:rPr>
      <w:rFonts w:cs="Times New Roman"/>
      <w:sz w:val="24"/>
      <w:szCs w:val="24"/>
      <w:lang w:val="uk-UA" w:eastAsia="uk-UA"/>
    </w:rPr>
  </w:style>
  <w:style w:type="paragraph" w:styleId="21">
    <w:name w:val="Body Text 2"/>
    <w:basedOn w:val="a"/>
    <w:link w:val="22"/>
    <w:uiPriority w:val="99"/>
    <w:rsid w:val="00354E00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7E4C21"/>
    <w:rPr>
      <w:rFonts w:cs="Times New Roman"/>
      <w:sz w:val="24"/>
      <w:szCs w:val="24"/>
      <w:lang w:val="uk-UA" w:eastAsia="uk-UA"/>
    </w:rPr>
  </w:style>
  <w:style w:type="paragraph" w:styleId="11">
    <w:name w:val="toc 1"/>
    <w:basedOn w:val="a"/>
    <w:next w:val="a"/>
    <w:autoRedefine/>
    <w:uiPriority w:val="39"/>
    <w:rsid w:val="00714B46"/>
  </w:style>
  <w:style w:type="paragraph" w:styleId="23">
    <w:name w:val="toc 2"/>
    <w:basedOn w:val="a"/>
    <w:next w:val="a"/>
    <w:autoRedefine/>
    <w:uiPriority w:val="39"/>
    <w:rsid w:val="00714B46"/>
    <w:pPr>
      <w:ind w:left="240"/>
    </w:pPr>
  </w:style>
  <w:style w:type="paragraph" w:styleId="a9">
    <w:name w:val="header"/>
    <w:basedOn w:val="a"/>
    <w:link w:val="aa"/>
    <w:uiPriority w:val="99"/>
    <w:rsid w:val="00456F9E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locked/>
    <w:rsid w:val="007E4C21"/>
    <w:rPr>
      <w:rFonts w:cs="Times New Roman"/>
      <w:sz w:val="24"/>
      <w:szCs w:val="24"/>
      <w:lang w:val="uk-UA" w:eastAsia="uk-UA"/>
    </w:rPr>
  </w:style>
  <w:style w:type="character" w:styleId="ab">
    <w:name w:val="page number"/>
    <w:basedOn w:val="a0"/>
    <w:uiPriority w:val="99"/>
    <w:rsid w:val="00456F9E"/>
    <w:rPr>
      <w:rFonts w:cs="Times New Roman"/>
    </w:rPr>
  </w:style>
  <w:style w:type="paragraph" w:styleId="ac">
    <w:name w:val="footer"/>
    <w:basedOn w:val="a"/>
    <w:link w:val="ad"/>
    <w:uiPriority w:val="99"/>
    <w:unhideWhenUsed/>
    <w:rsid w:val="00590A8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locked/>
    <w:rsid w:val="00590A89"/>
    <w:rPr>
      <w:rFonts w:cs="Times New Roman"/>
      <w:sz w:val="24"/>
      <w:szCs w:val="24"/>
      <w:lang w:val="uk-UA" w:eastAsia="uk-UA"/>
    </w:rPr>
  </w:style>
  <w:style w:type="paragraph" w:styleId="ae">
    <w:name w:val="Balloon Text"/>
    <w:basedOn w:val="a"/>
    <w:link w:val="af"/>
    <w:uiPriority w:val="99"/>
    <w:semiHidden/>
    <w:unhideWhenUsed/>
    <w:rsid w:val="00AE7174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E7174"/>
    <w:rPr>
      <w:rFonts w:ascii="Tahoma" w:hAnsi="Tahoma" w:cs="Tahoma"/>
      <w:sz w:val="16"/>
      <w:szCs w:val="16"/>
      <w:lang w:val="uk-UA" w:eastAsia="uk-UA"/>
    </w:rPr>
  </w:style>
  <w:style w:type="paragraph" w:styleId="af0">
    <w:name w:val="TOC Heading"/>
    <w:basedOn w:val="1"/>
    <w:next w:val="a"/>
    <w:uiPriority w:val="39"/>
    <w:semiHidden/>
    <w:unhideWhenUsed/>
    <w:qFormat/>
    <w:rsid w:val="000465D7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en-US"/>
    </w:rPr>
  </w:style>
  <w:style w:type="character" w:styleId="af1">
    <w:name w:val="Hyperlink"/>
    <w:basedOn w:val="a0"/>
    <w:uiPriority w:val="99"/>
    <w:unhideWhenUsed/>
    <w:rsid w:val="000465D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926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uk-UA" w:eastAsia="uk-UA"/>
    </w:rPr>
  </w:style>
  <w:style w:type="paragraph" w:styleId="33">
    <w:name w:val="toc 3"/>
    <w:basedOn w:val="a"/>
    <w:next w:val="a"/>
    <w:autoRedefine/>
    <w:uiPriority w:val="39"/>
    <w:unhideWhenUsed/>
    <w:rsid w:val="0099261E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8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CA748-DC5C-4E45-B4D4-FEAB4F947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28</Pages>
  <Words>5197</Words>
  <Characters>29627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Себестоимость продукции и пути ее снижения</vt:lpstr>
    </vt:vector>
  </TitlesOfParts>
  <Company>777</Company>
  <LinksUpToDate>false</LinksUpToDate>
  <CharactersWithSpaces>34755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Себестоимость продукции и пути ее снижения</dc:title>
  <dc:creator>Алексей</dc:creator>
  <cp:lastModifiedBy>Евгений</cp:lastModifiedBy>
  <cp:revision>49</cp:revision>
  <cp:lastPrinted>2009-10-25T10:34:00Z</cp:lastPrinted>
  <dcterms:created xsi:type="dcterms:W3CDTF">2009-10-25T04:32:00Z</dcterms:created>
  <dcterms:modified xsi:type="dcterms:W3CDTF">2009-10-25T10:36:00Z</dcterms:modified>
</cp:coreProperties>
</file>